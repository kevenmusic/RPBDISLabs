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753F27" w14:textId="77777777" w:rsidR="007543AF" w:rsidRDefault="00000000" w:rsidP="0009707C">
      <w:pPr>
        <w:pStyle w:val="Default"/>
        <w:jc w:val="center"/>
      </w:pPr>
      <w:r>
        <w:rPr>
          <w:b/>
          <w:bCs/>
          <w:sz w:val="28"/>
          <w:szCs w:val="28"/>
        </w:rPr>
        <w:t>Лабораторная работа</w:t>
      </w:r>
    </w:p>
    <w:p w14:paraId="3E048D4A" w14:textId="77777777" w:rsidR="007543AF" w:rsidRDefault="00000000" w:rsidP="0009707C">
      <w:pPr>
        <w:pStyle w:val="Default"/>
        <w:jc w:val="center"/>
      </w:pPr>
      <w:r>
        <w:rPr>
          <w:b/>
          <w:bCs/>
          <w:sz w:val="28"/>
          <w:szCs w:val="28"/>
        </w:rPr>
        <w:t xml:space="preserve">Обработка </w:t>
      </w:r>
      <w:r>
        <w:rPr>
          <w:b/>
          <w:bCs/>
          <w:sz w:val="28"/>
          <w:szCs w:val="28"/>
          <w:lang w:val="en-US"/>
        </w:rPr>
        <w:t>HTTP</w:t>
      </w:r>
      <w:r>
        <w:rPr>
          <w:b/>
          <w:bCs/>
          <w:sz w:val="28"/>
          <w:szCs w:val="28"/>
        </w:rPr>
        <w:t xml:space="preserve"> запросов средствами </w:t>
      </w:r>
      <w:r>
        <w:rPr>
          <w:b/>
          <w:bCs/>
          <w:sz w:val="28"/>
          <w:szCs w:val="28"/>
          <w:lang w:val="en-US"/>
        </w:rPr>
        <w:t>ASP</w:t>
      </w:r>
      <w:r>
        <w:rPr>
          <w:b/>
          <w:bCs/>
          <w:sz w:val="28"/>
          <w:szCs w:val="28"/>
        </w:rPr>
        <w:t>.</w:t>
      </w:r>
      <w:r>
        <w:rPr>
          <w:b/>
          <w:bCs/>
          <w:sz w:val="28"/>
          <w:szCs w:val="28"/>
          <w:lang w:val="en-US"/>
        </w:rPr>
        <w:t>NET</w:t>
      </w:r>
      <w:r>
        <w:rPr>
          <w:b/>
          <w:bCs/>
          <w:sz w:val="28"/>
          <w:szCs w:val="28"/>
        </w:rPr>
        <w:t xml:space="preserve"> </w:t>
      </w:r>
      <w:r>
        <w:rPr>
          <w:b/>
          <w:bCs/>
          <w:sz w:val="28"/>
          <w:szCs w:val="28"/>
          <w:lang w:val="en-US"/>
        </w:rPr>
        <w:t>Core</w:t>
      </w:r>
      <w:r>
        <w:rPr>
          <w:b/>
          <w:bCs/>
          <w:sz w:val="28"/>
          <w:szCs w:val="28"/>
        </w:rPr>
        <w:t>. Сохранение состояния. Кэширование.</w:t>
      </w:r>
    </w:p>
    <w:p w14:paraId="4FAD2CB8" w14:textId="77777777" w:rsidR="007543AF" w:rsidRDefault="007543AF" w:rsidP="0009707C">
      <w:pPr>
        <w:pStyle w:val="Default"/>
        <w:jc w:val="center"/>
        <w:rPr>
          <w:sz w:val="28"/>
          <w:szCs w:val="28"/>
        </w:rPr>
      </w:pPr>
    </w:p>
    <w:p w14:paraId="41996AB5" w14:textId="77777777" w:rsidR="007543AF" w:rsidRDefault="007543AF" w:rsidP="0009707C">
      <w:pPr>
        <w:pStyle w:val="Default"/>
        <w:rPr>
          <w:sz w:val="28"/>
          <w:szCs w:val="28"/>
        </w:rPr>
      </w:pPr>
    </w:p>
    <w:p w14:paraId="359F6FC1" w14:textId="77777777" w:rsidR="007543AF" w:rsidRDefault="00000000" w:rsidP="0009707C">
      <w:pPr>
        <w:pStyle w:val="Default"/>
        <w:ind w:firstLine="708"/>
        <w:jc w:val="both"/>
      </w:pPr>
      <w:r>
        <w:rPr>
          <w:b/>
          <w:bCs/>
          <w:sz w:val="28"/>
          <w:szCs w:val="28"/>
        </w:rPr>
        <w:t xml:space="preserve">Цель работы. </w:t>
      </w:r>
      <w:r>
        <w:rPr>
          <w:bCs/>
          <w:sz w:val="28"/>
          <w:szCs w:val="28"/>
        </w:rPr>
        <w:t xml:space="preserve">Ознакомиться </w:t>
      </w:r>
      <w:r>
        <w:rPr>
          <w:bCs/>
          <w:sz w:val="28"/>
          <w:szCs w:val="28"/>
          <w:lang w:val="en-US"/>
        </w:rPr>
        <w:t>c</w:t>
      </w:r>
      <w:r>
        <w:rPr>
          <w:bCs/>
          <w:sz w:val="28"/>
          <w:szCs w:val="28"/>
        </w:rPr>
        <w:t xml:space="preserve"> методами обработкой </w:t>
      </w:r>
      <w:r>
        <w:rPr>
          <w:bCs/>
          <w:sz w:val="28"/>
          <w:szCs w:val="28"/>
          <w:lang w:val="en-US"/>
        </w:rPr>
        <w:t>HTTP</w:t>
      </w:r>
      <w:r>
        <w:rPr>
          <w:bCs/>
          <w:sz w:val="28"/>
          <w:szCs w:val="28"/>
        </w:rPr>
        <w:t xml:space="preserve"> средствами </w:t>
      </w:r>
      <w:r>
        <w:rPr>
          <w:bCs/>
          <w:sz w:val="28"/>
          <w:szCs w:val="28"/>
          <w:lang w:val="en-US"/>
        </w:rPr>
        <w:t>ASP</w:t>
      </w:r>
      <w:r>
        <w:rPr>
          <w:bCs/>
          <w:sz w:val="28"/>
          <w:szCs w:val="28"/>
        </w:rPr>
        <w:t>.</w:t>
      </w:r>
      <w:r>
        <w:rPr>
          <w:bCs/>
          <w:sz w:val="28"/>
          <w:szCs w:val="28"/>
          <w:lang w:val="en-US"/>
        </w:rPr>
        <w:t>NET</w:t>
      </w:r>
      <w:r>
        <w:rPr>
          <w:bCs/>
          <w:sz w:val="28"/>
          <w:szCs w:val="28"/>
        </w:rPr>
        <w:t xml:space="preserve"> </w:t>
      </w:r>
      <w:r>
        <w:rPr>
          <w:bCs/>
          <w:sz w:val="28"/>
          <w:szCs w:val="28"/>
          <w:lang w:val="en-US"/>
        </w:rPr>
        <w:t>Core</w:t>
      </w:r>
      <w:r>
        <w:rPr>
          <w:bCs/>
          <w:sz w:val="28"/>
          <w:szCs w:val="28"/>
        </w:rPr>
        <w:t>, методами сохранения состояния приложения и повышение производительности приложений путем использования разных видов кэширования.</w:t>
      </w:r>
    </w:p>
    <w:p w14:paraId="408F1C53" w14:textId="77777777" w:rsidR="007543AF" w:rsidRDefault="007543AF" w:rsidP="0009707C">
      <w:pPr>
        <w:pStyle w:val="Default"/>
        <w:rPr>
          <w:sz w:val="28"/>
          <w:szCs w:val="28"/>
        </w:rPr>
      </w:pPr>
    </w:p>
    <w:p w14:paraId="4D3E747E" w14:textId="77777777" w:rsidR="007543AF" w:rsidRDefault="007543AF" w:rsidP="0009707C">
      <w:pPr>
        <w:pStyle w:val="Default"/>
        <w:rPr>
          <w:sz w:val="28"/>
          <w:szCs w:val="28"/>
        </w:rPr>
      </w:pPr>
    </w:p>
    <w:p w14:paraId="7007E587" w14:textId="77777777" w:rsidR="007543AF" w:rsidRDefault="00000000" w:rsidP="0009707C">
      <w:pPr>
        <w:ind w:firstLine="708"/>
        <w:rPr>
          <w:b/>
          <w:sz w:val="28"/>
          <w:szCs w:val="28"/>
        </w:rPr>
      </w:pPr>
      <w:r>
        <w:rPr>
          <w:b/>
          <w:sz w:val="28"/>
          <w:szCs w:val="28"/>
        </w:rPr>
        <w:t xml:space="preserve">1.ТЕОРЕТИЧЕСКИЕ СВЕДЕНИЯ </w:t>
      </w:r>
    </w:p>
    <w:p w14:paraId="79FD717D" w14:textId="77777777" w:rsidR="00AA2A2F" w:rsidRDefault="00AA2A2F" w:rsidP="0009707C">
      <w:pPr>
        <w:ind w:firstLine="708"/>
      </w:pPr>
    </w:p>
    <w:p w14:paraId="0AF7B596" w14:textId="77777777" w:rsidR="00AA2A2F" w:rsidRPr="0009707C" w:rsidRDefault="00AA2A2F" w:rsidP="0009707C">
      <w:pPr>
        <w:pStyle w:val="3"/>
        <w:spacing w:before="0" w:after="0"/>
        <w:rPr>
          <w:sz w:val="26"/>
          <w:szCs w:val="26"/>
        </w:rPr>
      </w:pPr>
      <w:r w:rsidRPr="0009707C">
        <w:rPr>
          <w:sz w:val="26"/>
          <w:szCs w:val="26"/>
        </w:rPr>
        <w:t xml:space="preserve">Классы WebApplication и </w:t>
      </w:r>
      <w:r w:rsidRPr="0009707C">
        <w:rPr>
          <w:rStyle w:val="b"/>
          <w:sz w:val="26"/>
          <w:szCs w:val="26"/>
        </w:rPr>
        <w:t>WebApplicationBuilder</w:t>
      </w:r>
    </w:p>
    <w:p w14:paraId="5BFDE1A1" w14:textId="77777777" w:rsidR="00AA2A2F" w:rsidRDefault="00AA2A2F" w:rsidP="0009707C">
      <w:pPr>
        <w:pStyle w:val="afe"/>
        <w:spacing w:before="0" w:after="0"/>
      </w:pPr>
      <w:r>
        <w:t xml:space="preserve">В центре приложения ASP.NET находится класс </w:t>
      </w:r>
      <w:r>
        <w:rPr>
          <w:rStyle w:val="b"/>
        </w:rPr>
        <w:t>WebApplication</w:t>
      </w:r>
      <w:r>
        <w:t xml:space="preserve">. Например, если мы возьмем проект ASP.NET по типу </w:t>
      </w:r>
      <w:r>
        <w:rPr>
          <w:rStyle w:val="b"/>
        </w:rPr>
        <w:t>ASP.NET Core Empty</w:t>
      </w:r>
      <w:r>
        <w:t xml:space="preserve">, то в файле </w:t>
      </w:r>
      <w:r>
        <w:rPr>
          <w:rStyle w:val="b"/>
        </w:rPr>
        <w:t>Program.cs</w:t>
      </w:r>
      <w:r>
        <w:t xml:space="preserve"> мы встретим следующий код:</w:t>
      </w:r>
    </w:p>
    <w:p w14:paraId="35C5C8C9" w14:textId="77777777" w:rsidR="00AA2A2F" w:rsidRDefault="00AA2A2F" w:rsidP="0009707C">
      <w:pPr>
        <w:pStyle w:val="afe"/>
        <w:spacing w:before="0" w:after="0"/>
        <w:rPr>
          <w:lang w:val="ru-BY" w:eastAsia="ru-BY"/>
        </w:rPr>
      </w:pPr>
    </w:p>
    <w:tbl>
      <w:tblPr>
        <w:tblW w:w="0" w:type="auto"/>
        <w:tblCellSpacing w:w="0" w:type="dxa"/>
        <w:tblCellMar>
          <w:left w:w="0" w:type="dxa"/>
          <w:right w:w="0" w:type="dxa"/>
        </w:tblCellMar>
        <w:tblLook w:val="04A0" w:firstRow="1" w:lastRow="0" w:firstColumn="1" w:lastColumn="0" w:noHBand="0" w:noVBand="1"/>
      </w:tblPr>
      <w:tblGrid>
        <w:gridCol w:w="6"/>
        <w:gridCol w:w="5881"/>
      </w:tblGrid>
      <w:tr w:rsidR="00AA2A2F" w14:paraId="4C35B3D8" w14:textId="77777777" w:rsidTr="00AA2A2F">
        <w:trPr>
          <w:tblCellSpacing w:w="0" w:type="dxa"/>
        </w:trPr>
        <w:tc>
          <w:tcPr>
            <w:tcW w:w="0" w:type="auto"/>
          </w:tcPr>
          <w:p w14:paraId="7FB4A50D" w14:textId="77777777" w:rsidR="00AA2A2F" w:rsidRPr="005A7470" w:rsidRDefault="00AA2A2F" w:rsidP="0009707C">
            <w:pPr>
              <w:rPr>
                <w:rStyle w:val="HTML0"/>
              </w:rPr>
            </w:pPr>
          </w:p>
        </w:tc>
        <w:tc>
          <w:tcPr>
            <w:tcW w:w="0" w:type="auto"/>
            <w:vAlign w:val="center"/>
            <w:hideMark/>
          </w:tcPr>
          <w:p w14:paraId="502CE25A" w14:textId="77777777" w:rsidR="00AA2A2F" w:rsidRPr="00AA2A2F" w:rsidRDefault="00AA2A2F" w:rsidP="0009707C">
            <w:pPr>
              <w:rPr>
                <w:lang w:val="en-US"/>
              </w:rPr>
            </w:pPr>
            <w:r w:rsidRPr="00AA2A2F">
              <w:rPr>
                <w:rStyle w:val="HTML0"/>
                <w:lang w:val="en-US"/>
              </w:rPr>
              <w:t>var builder = WebApplication.CreateBuilder(args);</w:t>
            </w:r>
          </w:p>
          <w:p w14:paraId="64F46FA2" w14:textId="77777777" w:rsidR="00AA2A2F" w:rsidRPr="00AA2A2F" w:rsidRDefault="00AA2A2F" w:rsidP="0009707C">
            <w:pPr>
              <w:rPr>
                <w:lang w:val="en-US"/>
              </w:rPr>
            </w:pPr>
            <w:r w:rsidRPr="00AA2A2F">
              <w:rPr>
                <w:rStyle w:val="HTML0"/>
                <w:lang w:val="en-US"/>
              </w:rPr>
              <w:t>var app = builder.Build();</w:t>
            </w:r>
          </w:p>
          <w:p w14:paraId="106B8AFF" w14:textId="77777777" w:rsidR="00AA2A2F" w:rsidRPr="00AA2A2F" w:rsidRDefault="00AA2A2F" w:rsidP="0009707C">
            <w:pPr>
              <w:rPr>
                <w:lang w:val="en-US"/>
              </w:rPr>
            </w:pPr>
            <w:r w:rsidRPr="00AA2A2F">
              <w:rPr>
                <w:rStyle w:val="HTML0"/>
                <w:lang w:val="en-US"/>
              </w:rPr>
              <w:t>app.MapGet("/", () =&gt; "Hello World!");</w:t>
            </w:r>
          </w:p>
          <w:p w14:paraId="08C016C2" w14:textId="77777777" w:rsidR="00AA2A2F" w:rsidRDefault="00AA2A2F" w:rsidP="0009707C">
            <w:r>
              <w:rPr>
                <w:rStyle w:val="HTML0"/>
              </w:rPr>
              <w:t>app.Run();</w:t>
            </w:r>
          </w:p>
        </w:tc>
      </w:tr>
    </w:tbl>
    <w:p w14:paraId="4341351E" w14:textId="77777777" w:rsidR="00AA2A2F" w:rsidRDefault="00AA2A2F" w:rsidP="0009707C">
      <w:pPr>
        <w:pStyle w:val="afe"/>
        <w:spacing w:before="0" w:after="0"/>
      </w:pPr>
    </w:p>
    <w:p w14:paraId="379F9CF6" w14:textId="77777777" w:rsidR="00AA2A2F" w:rsidRDefault="00AA2A2F" w:rsidP="0009707C">
      <w:pPr>
        <w:pStyle w:val="afe"/>
        <w:spacing w:before="0" w:after="0"/>
      </w:pPr>
      <w:r>
        <w:t xml:space="preserve">Переменная </w:t>
      </w:r>
      <w:r>
        <w:rPr>
          <w:rStyle w:val="HTML0"/>
        </w:rPr>
        <w:t>app</w:t>
      </w:r>
      <w:r>
        <w:t xml:space="preserve"> в данном коде как раз представляет объект </w:t>
      </w:r>
      <w:r>
        <w:rPr>
          <w:rStyle w:val="b"/>
        </w:rPr>
        <w:t>WebApplication</w:t>
      </w:r>
      <w:r>
        <w:t xml:space="preserve">. Однако для создания этого объекта необходим другой объект - </w:t>
      </w:r>
      <w:r>
        <w:rPr>
          <w:rStyle w:val="b"/>
        </w:rPr>
        <w:t>WebApplicationBuilder</w:t>
      </w:r>
      <w:r>
        <w:t xml:space="preserve">, который в данном коде представлен переменной </w:t>
      </w:r>
      <w:r>
        <w:rPr>
          <w:rStyle w:val="HTML0"/>
        </w:rPr>
        <w:t>builder</w:t>
      </w:r>
      <w:r>
        <w:t>.</w:t>
      </w:r>
    </w:p>
    <w:p w14:paraId="015553C6" w14:textId="77777777" w:rsidR="00AA2A2F" w:rsidRDefault="00AA2A2F" w:rsidP="0009707C">
      <w:pPr>
        <w:pStyle w:val="afe"/>
        <w:spacing w:before="0" w:after="0"/>
      </w:pPr>
      <w:r>
        <w:t xml:space="preserve">Создание приложения по умолчанию фактически начинается с класса </w:t>
      </w:r>
      <w:r>
        <w:rPr>
          <w:rStyle w:val="b"/>
        </w:rPr>
        <w:t>WebApplicationBuilder</w:t>
      </w:r>
      <w:r>
        <w:t xml:space="preserve">. Исходный код доступен по адресу </w:t>
      </w:r>
      <w:hyperlink r:id="rId7" w:history="1">
        <w:r>
          <w:rPr>
            <w:rStyle w:val="a5"/>
          </w:rPr>
          <w:t>WebApplicationBuilder.cs</w:t>
        </w:r>
      </w:hyperlink>
    </w:p>
    <w:p w14:paraId="417B9491" w14:textId="77777777" w:rsidR="00AA2A2F" w:rsidRDefault="00AA2A2F" w:rsidP="0009707C">
      <w:pPr>
        <w:pStyle w:val="afe"/>
        <w:spacing w:before="0" w:after="0"/>
      </w:pPr>
      <w:r>
        <w:t xml:space="preserve">Для его создания объекта этого класса вызывается статический метод </w:t>
      </w:r>
      <w:r>
        <w:rPr>
          <w:rStyle w:val="b"/>
        </w:rPr>
        <w:t>WebApplication.CreateBuilder()</w:t>
      </w:r>
      <w:r>
        <w:t>:</w:t>
      </w:r>
    </w:p>
    <w:p w14:paraId="3CFF5D03" w14:textId="77777777" w:rsidR="00AA2A2F" w:rsidRDefault="00AA2A2F" w:rsidP="0009707C">
      <w:pPr>
        <w:pStyle w:val="afe"/>
        <w:spacing w:before="0" w:after="0"/>
      </w:pPr>
    </w:p>
    <w:tbl>
      <w:tblPr>
        <w:tblW w:w="0" w:type="auto"/>
        <w:tblCellSpacing w:w="0" w:type="dxa"/>
        <w:tblCellMar>
          <w:left w:w="0" w:type="dxa"/>
          <w:right w:w="0" w:type="dxa"/>
        </w:tblCellMar>
        <w:tblLook w:val="04A0" w:firstRow="1" w:lastRow="0" w:firstColumn="1" w:lastColumn="0" w:noHBand="0" w:noVBand="1"/>
      </w:tblPr>
      <w:tblGrid>
        <w:gridCol w:w="10206"/>
      </w:tblGrid>
      <w:tr w:rsidR="00AA2A2F" w14:paraId="375F1E2B" w14:textId="77777777" w:rsidTr="00AA2A2F">
        <w:trPr>
          <w:tblCellSpacing w:w="0" w:type="dxa"/>
        </w:trPr>
        <w:tc>
          <w:tcPr>
            <w:tcW w:w="10206" w:type="dxa"/>
            <w:vAlign w:val="center"/>
            <w:hideMark/>
          </w:tcPr>
          <w:p w14:paraId="2BA01555" w14:textId="77777777" w:rsidR="00AA2A2F" w:rsidRDefault="00AA2A2F" w:rsidP="0009707C">
            <w:r>
              <w:rPr>
                <w:rStyle w:val="HTML0"/>
              </w:rPr>
              <w:t>WebApplicationBuilder builder = WebApplication.CreateBuilder();</w:t>
            </w:r>
          </w:p>
        </w:tc>
      </w:tr>
    </w:tbl>
    <w:p w14:paraId="57152B9D" w14:textId="77777777" w:rsidR="00AA2A2F" w:rsidRDefault="00AA2A2F" w:rsidP="0009707C">
      <w:pPr>
        <w:pStyle w:val="afe"/>
        <w:spacing w:before="0" w:after="0"/>
      </w:pPr>
    </w:p>
    <w:p w14:paraId="623717A0" w14:textId="77777777" w:rsidR="00AA2A2F" w:rsidRDefault="00AA2A2F" w:rsidP="0009707C">
      <w:pPr>
        <w:pStyle w:val="afe"/>
        <w:spacing w:before="0" w:after="0"/>
      </w:pPr>
      <w:r>
        <w:t xml:space="preserve">Для инициализации объекта WebApplicationBuilder в этот метод могут передаваться аргументы командной строки, указанные при запуске приложения (доступны через неявно определенный параметр </w:t>
      </w:r>
      <w:r>
        <w:rPr>
          <w:rStyle w:val="HTML0"/>
        </w:rPr>
        <w:t>args</w:t>
      </w:r>
      <w:r>
        <w:t>):</w:t>
      </w:r>
    </w:p>
    <w:p w14:paraId="76923D0C" w14:textId="77777777" w:rsidR="00AA2A2F" w:rsidRDefault="00AA2A2F" w:rsidP="0009707C">
      <w:pPr>
        <w:pStyle w:val="afe"/>
        <w:spacing w:before="0" w:after="0"/>
      </w:pPr>
    </w:p>
    <w:tbl>
      <w:tblPr>
        <w:tblW w:w="0" w:type="auto"/>
        <w:tblCellSpacing w:w="0" w:type="dxa"/>
        <w:tblCellMar>
          <w:left w:w="0" w:type="dxa"/>
          <w:right w:w="0" w:type="dxa"/>
        </w:tblCellMar>
        <w:tblLook w:val="04A0" w:firstRow="1" w:lastRow="0" w:firstColumn="1" w:lastColumn="0" w:noHBand="0" w:noVBand="1"/>
      </w:tblPr>
      <w:tblGrid>
        <w:gridCol w:w="8042"/>
      </w:tblGrid>
      <w:tr w:rsidR="00AA2A2F" w:rsidRPr="005A7470" w14:paraId="34468B67" w14:textId="77777777" w:rsidTr="00AA2A2F">
        <w:trPr>
          <w:tblCellSpacing w:w="0" w:type="dxa"/>
        </w:trPr>
        <w:tc>
          <w:tcPr>
            <w:tcW w:w="0" w:type="auto"/>
            <w:vAlign w:val="center"/>
            <w:hideMark/>
          </w:tcPr>
          <w:p w14:paraId="633CF316" w14:textId="77777777" w:rsidR="00AA2A2F" w:rsidRPr="00AA2A2F" w:rsidRDefault="00AA2A2F" w:rsidP="0009707C">
            <w:pPr>
              <w:rPr>
                <w:lang w:val="en-US"/>
              </w:rPr>
            </w:pPr>
            <w:r w:rsidRPr="00AA2A2F">
              <w:rPr>
                <w:rStyle w:val="HTML0"/>
                <w:lang w:val="en-US"/>
              </w:rPr>
              <w:t>WebApplicationBuilder builder = WebApplication.CreateBuilder(args);</w:t>
            </w:r>
          </w:p>
        </w:tc>
      </w:tr>
    </w:tbl>
    <w:p w14:paraId="115EC44A" w14:textId="77777777" w:rsidR="00AA2A2F" w:rsidRPr="00AA2A2F" w:rsidRDefault="00AA2A2F" w:rsidP="0009707C">
      <w:pPr>
        <w:pStyle w:val="afe"/>
        <w:spacing w:before="0" w:after="0"/>
        <w:rPr>
          <w:lang w:val="en-US"/>
        </w:rPr>
      </w:pPr>
    </w:p>
    <w:p w14:paraId="7B9D0480" w14:textId="77777777" w:rsidR="00AA2A2F" w:rsidRDefault="00AA2A2F" w:rsidP="0009707C">
      <w:pPr>
        <w:pStyle w:val="afe"/>
        <w:spacing w:before="0" w:after="0"/>
      </w:pPr>
      <w:r>
        <w:t xml:space="preserve">Либо можно передавать объект </w:t>
      </w:r>
      <w:r>
        <w:rPr>
          <w:rStyle w:val="b"/>
        </w:rPr>
        <w:t>WebApplicationOption</w:t>
      </w:r>
      <w:r>
        <w:t>:</w:t>
      </w:r>
    </w:p>
    <w:p w14:paraId="51C2967D" w14:textId="77777777" w:rsidR="00AA2A2F" w:rsidRDefault="00AA2A2F" w:rsidP="0009707C">
      <w:pPr>
        <w:pStyle w:val="afe"/>
        <w:spacing w:before="0" w:after="0"/>
      </w:pPr>
    </w:p>
    <w:tbl>
      <w:tblPr>
        <w:tblW w:w="0" w:type="auto"/>
        <w:tblCellSpacing w:w="0" w:type="dxa"/>
        <w:tblCellMar>
          <w:left w:w="0" w:type="dxa"/>
          <w:right w:w="0" w:type="dxa"/>
        </w:tblCellMar>
        <w:tblLook w:val="04A0" w:firstRow="1" w:lastRow="0" w:firstColumn="1" w:lastColumn="0" w:noHBand="0" w:noVBand="1"/>
      </w:tblPr>
      <w:tblGrid>
        <w:gridCol w:w="8402"/>
      </w:tblGrid>
      <w:tr w:rsidR="00AA2A2F" w:rsidRPr="005A7470" w14:paraId="6EDBF810" w14:textId="77777777" w:rsidTr="00AA2A2F">
        <w:trPr>
          <w:tblCellSpacing w:w="0" w:type="dxa"/>
        </w:trPr>
        <w:tc>
          <w:tcPr>
            <w:tcW w:w="0" w:type="auto"/>
            <w:vAlign w:val="center"/>
            <w:hideMark/>
          </w:tcPr>
          <w:p w14:paraId="31141A25" w14:textId="77777777" w:rsidR="00AA2A2F" w:rsidRPr="00AA2A2F" w:rsidRDefault="00AA2A2F" w:rsidP="0009707C">
            <w:pPr>
              <w:rPr>
                <w:lang w:val="en-US"/>
              </w:rPr>
            </w:pPr>
            <w:r w:rsidRPr="00AA2A2F">
              <w:rPr>
                <w:rStyle w:val="HTML0"/>
                <w:lang w:val="en-US"/>
              </w:rPr>
              <w:t>WebApplicationOptions options = new() { Args = args };</w:t>
            </w:r>
          </w:p>
          <w:p w14:paraId="6B3BC406" w14:textId="77777777" w:rsidR="00AA2A2F" w:rsidRPr="00AA2A2F" w:rsidRDefault="00AA2A2F" w:rsidP="0009707C">
            <w:pPr>
              <w:rPr>
                <w:lang w:val="en-US"/>
              </w:rPr>
            </w:pPr>
            <w:r w:rsidRPr="00AA2A2F">
              <w:rPr>
                <w:rStyle w:val="HTML0"/>
                <w:lang w:val="en-US"/>
              </w:rPr>
              <w:t>WebApplicationBuilder builder = WebApplication.CreateBuilder(options);</w:t>
            </w:r>
          </w:p>
        </w:tc>
      </w:tr>
    </w:tbl>
    <w:p w14:paraId="07C86E95" w14:textId="77777777" w:rsidR="00AA2A2F" w:rsidRPr="005A7470" w:rsidRDefault="00AA2A2F" w:rsidP="0009707C">
      <w:pPr>
        <w:pStyle w:val="afe"/>
        <w:spacing w:before="0" w:after="0"/>
        <w:rPr>
          <w:lang w:val="en-US"/>
        </w:rPr>
      </w:pPr>
    </w:p>
    <w:p w14:paraId="2F470BD8" w14:textId="77777777" w:rsidR="00AA2A2F" w:rsidRDefault="00AA2A2F" w:rsidP="0009707C">
      <w:pPr>
        <w:pStyle w:val="afe"/>
        <w:spacing w:before="0" w:after="0"/>
      </w:pPr>
      <w:r>
        <w:t xml:space="preserve">Кроме создания объекта WebApplication класс </w:t>
      </w:r>
      <w:r>
        <w:rPr>
          <w:rStyle w:val="b"/>
        </w:rPr>
        <w:t>WebApplicationBuilder</w:t>
      </w:r>
      <w:r>
        <w:t xml:space="preserve"> выполняет еще ряд задач, среди которых можно выделить следующие:</w:t>
      </w:r>
    </w:p>
    <w:p w14:paraId="539E1C68" w14:textId="77777777" w:rsidR="00AA2A2F" w:rsidRDefault="00AA2A2F" w:rsidP="0009707C">
      <w:pPr>
        <w:pStyle w:val="afe"/>
        <w:numPr>
          <w:ilvl w:val="0"/>
          <w:numId w:val="12"/>
        </w:numPr>
        <w:spacing w:before="0" w:after="0"/>
      </w:pPr>
      <w:r>
        <w:t>Установка конфигурации приложения</w:t>
      </w:r>
    </w:p>
    <w:p w14:paraId="73B4B1CC" w14:textId="77777777" w:rsidR="00AA2A2F" w:rsidRDefault="00AA2A2F" w:rsidP="0009707C">
      <w:pPr>
        <w:pStyle w:val="afe"/>
        <w:numPr>
          <w:ilvl w:val="0"/>
          <w:numId w:val="12"/>
        </w:numPr>
        <w:spacing w:before="0" w:after="0"/>
      </w:pPr>
      <w:r>
        <w:t>Добавление сервисов</w:t>
      </w:r>
    </w:p>
    <w:p w14:paraId="7615CE26" w14:textId="77777777" w:rsidR="00AA2A2F" w:rsidRDefault="00AA2A2F" w:rsidP="0009707C">
      <w:pPr>
        <w:pStyle w:val="afe"/>
        <w:numPr>
          <w:ilvl w:val="0"/>
          <w:numId w:val="12"/>
        </w:numPr>
        <w:spacing w:before="0" w:after="0"/>
      </w:pPr>
      <w:r>
        <w:t>Настройка логгирования в приложении</w:t>
      </w:r>
    </w:p>
    <w:p w14:paraId="3D928F80" w14:textId="77777777" w:rsidR="00AA2A2F" w:rsidRDefault="00AA2A2F" w:rsidP="0009707C">
      <w:pPr>
        <w:pStyle w:val="afe"/>
        <w:numPr>
          <w:ilvl w:val="0"/>
          <w:numId w:val="12"/>
        </w:numPr>
        <w:spacing w:before="0" w:after="0"/>
      </w:pPr>
      <w:r>
        <w:t>Установка окружения приложения</w:t>
      </w:r>
    </w:p>
    <w:p w14:paraId="3A97F98B" w14:textId="77777777" w:rsidR="00AA2A2F" w:rsidRDefault="00AA2A2F" w:rsidP="0009707C">
      <w:pPr>
        <w:pStyle w:val="afe"/>
        <w:numPr>
          <w:ilvl w:val="0"/>
          <w:numId w:val="12"/>
        </w:numPr>
        <w:spacing w:before="0" w:after="0"/>
      </w:pPr>
      <w:r>
        <w:t>Конфигурация объектов IHostBuilder и IWebHostBuilder, которые применяются для создания хоста приложения</w:t>
      </w:r>
    </w:p>
    <w:p w14:paraId="734D0D61" w14:textId="77777777" w:rsidR="00AA2A2F" w:rsidRDefault="00AA2A2F" w:rsidP="0009707C">
      <w:pPr>
        <w:pStyle w:val="afe"/>
        <w:spacing w:before="0" w:after="0"/>
      </w:pPr>
      <w:r>
        <w:t>Для реализации этих задач в классе WebApplicationBuilder определены следующие свойства:</w:t>
      </w:r>
    </w:p>
    <w:p w14:paraId="6E0731CE" w14:textId="77777777" w:rsidR="00AA2A2F" w:rsidRDefault="00AA2A2F" w:rsidP="0009707C">
      <w:pPr>
        <w:pStyle w:val="afe"/>
        <w:numPr>
          <w:ilvl w:val="0"/>
          <w:numId w:val="13"/>
        </w:numPr>
        <w:spacing w:before="0" w:after="0"/>
      </w:pPr>
      <w:r>
        <w:rPr>
          <w:rStyle w:val="b"/>
        </w:rPr>
        <w:t>Configuration</w:t>
      </w:r>
      <w:r>
        <w:t>: представляет объект ConfigurationManager, который применяется для добавления конфигурации к приложению.</w:t>
      </w:r>
    </w:p>
    <w:p w14:paraId="250E9783" w14:textId="77777777" w:rsidR="00AA2A2F" w:rsidRDefault="00AA2A2F" w:rsidP="0009707C">
      <w:pPr>
        <w:pStyle w:val="afe"/>
        <w:numPr>
          <w:ilvl w:val="0"/>
          <w:numId w:val="13"/>
        </w:numPr>
        <w:spacing w:before="0" w:after="0"/>
      </w:pPr>
      <w:r>
        <w:rPr>
          <w:rStyle w:val="b"/>
        </w:rPr>
        <w:t>Environment</w:t>
      </w:r>
      <w:r>
        <w:t>: предоставляет информацию об окружении, в котором запущено приложение.</w:t>
      </w:r>
    </w:p>
    <w:p w14:paraId="3BD730D1" w14:textId="77777777" w:rsidR="00AA2A2F" w:rsidRDefault="00AA2A2F" w:rsidP="0009707C">
      <w:pPr>
        <w:pStyle w:val="afe"/>
        <w:numPr>
          <w:ilvl w:val="0"/>
          <w:numId w:val="13"/>
        </w:numPr>
        <w:spacing w:before="0" w:after="0"/>
      </w:pPr>
      <w:r>
        <w:rPr>
          <w:rStyle w:val="b"/>
        </w:rPr>
        <w:lastRenderedPageBreak/>
        <w:t>Host</w:t>
      </w:r>
      <w:r>
        <w:t xml:space="preserve">: объект </w:t>
      </w:r>
      <w:r>
        <w:rPr>
          <w:rStyle w:val="b"/>
        </w:rPr>
        <w:t>IHostBuilder</w:t>
      </w:r>
      <w:r>
        <w:t>, который применяется для настройки хоста.</w:t>
      </w:r>
    </w:p>
    <w:p w14:paraId="49788C8E" w14:textId="77777777" w:rsidR="00AA2A2F" w:rsidRDefault="00AA2A2F" w:rsidP="0009707C">
      <w:pPr>
        <w:pStyle w:val="afe"/>
        <w:numPr>
          <w:ilvl w:val="0"/>
          <w:numId w:val="13"/>
        </w:numPr>
        <w:spacing w:before="0" w:after="0"/>
      </w:pPr>
      <w:r>
        <w:rPr>
          <w:rStyle w:val="b"/>
        </w:rPr>
        <w:t>Logging</w:t>
      </w:r>
      <w:r>
        <w:t>: позволяет определить настройки логгирования в приложении.</w:t>
      </w:r>
    </w:p>
    <w:p w14:paraId="30B4FA21" w14:textId="77777777" w:rsidR="00AA2A2F" w:rsidRDefault="00AA2A2F" w:rsidP="0009707C">
      <w:pPr>
        <w:pStyle w:val="afe"/>
        <w:numPr>
          <w:ilvl w:val="0"/>
          <w:numId w:val="13"/>
        </w:numPr>
        <w:spacing w:before="0" w:after="0"/>
      </w:pPr>
      <w:r>
        <w:rPr>
          <w:rStyle w:val="b"/>
        </w:rPr>
        <w:t>Services</w:t>
      </w:r>
      <w:r>
        <w:t>: представляет коллекцию сервисов и позволяет добавлять сервисы в приложение.</w:t>
      </w:r>
    </w:p>
    <w:p w14:paraId="29EC95F6" w14:textId="77777777" w:rsidR="00AA2A2F" w:rsidRDefault="00AA2A2F" w:rsidP="0009707C">
      <w:pPr>
        <w:pStyle w:val="afe"/>
        <w:numPr>
          <w:ilvl w:val="0"/>
          <w:numId w:val="13"/>
        </w:numPr>
        <w:spacing w:before="0" w:after="0"/>
      </w:pPr>
      <w:r>
        <w:rPr>
          <w:rStyle w:val="b"/>
        </w:rPr>
        <w:t>WebHost</w:t>
      </w:r>
      <w:r>
        <w:t xml:space="preserve">: объект </w:t>
      </w:r>
      <w:r>
        <w:rPr>
          <w:rStyle w:val="b"/>
        </w:rPr>
        <w:t>IWebHostBuilder</w:t>
      </w:r>
      <w:r>
        <w:t>, который позволяет настроить отдельные настройки сервера.</w:t>
      </w:r>
    </w:p>
    <w:p w14:paraId="7441CD44" w14:textId="77777777" w:rsidR="00AA2A2F" w:rsidRDefault="00AA2A2F" w:rsidP="0009707C">
      <w:pPr>
        <w:pStyle w:val="afe"/>
        <w:spacing w:before="0" w:after="0"/>
      </w:pPr>
    </w:p>
    <w:p w14:paraId="1B6C8DCF" w14:textId="77777777" w:rsidR="00AA2A2F" w:rsidRDefault="00AA2A2F" w:rsidP="0009707C">
      <w:pPr>
        <w:pStyle w:val="afe"/>
        <w:spacing w:before="0" w:after="0"/>
        <w:rPr>
          <w:lang w:val="en-US"/>
        </w:rPr>
      </w:pPr>
      <w:r>
        <w:t>Метод</w:t>
      </w:r>
      <w:r w:rsidRPr="00AA2A2F">
        <w:rPr>
          <w:lang w:val="en-US"/>
        </w:rPr>
        <w:t xml:space="preserve"> </w:t>
      </w:r>
      <w:r w:rsidRPr="00AA2A2F">
        <w:rPr>
          <w:rStyle w:val="b"/>
          <w:lang w:val="en-US"/>
        </w:rPr>
        <w:t>build()</w:t>
      </w:r>
      <w:r w:rsidRPr="00AA2A2F">
        <w:rPr>
          <w:lang w:val="en-US"/>
        </w:rPr>
        <w:t xml:space="preserve"> </w:t>
      </w:r>
      <w:r>
        <w:t>класса</w:t>
      </w:r>
      <w:r w:rsidRPr="00AA2A2F">
        <w:rPr>
          <w:lang w:val="en-US"/>
        </w:rPr>
        <w:t xml:space="preserve"> WebApplicationBuilder </w:t>
      </w:r>
      <w:r>
        <w:t>создает</w:t>
      </w:r>
      <w:r w:rsidRPr="00AA2A2F">
        <w:rPr>
          <w:lang w:val="en-US"/>
        </w:rPr>
        <w:t xml:space="preserve"> </w:t>
      </w:r>
      <w:r>
        <w:t>объект</w:t>
      </w:r>
      <w:r w:rsidRPr="00AA2A2F">
        <w:rPr>
          <w:lang w:val="en-US"/>
        </w:rPr>
        <w:t xml:space="preserve"> </w:t>
      </w:r>
      <w:r w:rsidRPr="00AA2A2F">
        <w:rPr>
          <w:rStyle w:val="b"/>
          <w:lang w:val="en-US"/>
        </w:rPr>
        <w:t>WebApplication</w:t>
      </w:r>
      <w:r w:rsidRPr="00AA2A2F">
        <w:rPr>
          <w:lang w:val="en-US"/>
        </w:rPr>
        <w:t>:</w:t>
      </w:r>
    </w:p>
    <w:p w14:paraId="2E890B74" w14:textId="77777777" w:rsidR="00AA2A2F" w:rsidRPr="00AA2A2F" w:rsidRDefault="00AA2A2F" w:rsidP="0009707C">
      <w:pPr>
        <w:pStyle w:val="afe"/>
        <w:spacing w:before="0" w:after="0"/>
        <w:rPr>
          <w:lang w:val="en-US"/>
        </w:rPr>
      </w:pPr>
    </w:p>
    <w:tbl>
      <w:tblPr>
        <w:tblW w:w="0" w:type="auto"/>
        <w:tblCellSpacing w:w="0" w:type="dxa"/>
        <w:tblCellMar>
          <w:left w:w="0" w:type="dxa"/>
          <w:right w:w="0" w:type="dxa"/>
        </w:tblCellMar>
        <w:tblLook w:val="04A0" w:firstRow="1" w:lastRow="0" w:firstColumn="1" w:lastColumn="0" w:noHBand="0" w:noVBand="1"/>
      </w:tblPr>
      <w:tblGrid>
        <w:gridCol w:w="7562"/>
      </w:tblGrid>
      <w:tr w:rsidR="00AA2A2F" w:rsidRPr="005A7470" w14:paraId="77CBE1BA" w14:textId="77777777" w:rsidTr="00AA2A2F">
        <w:trPr>
          <w:tblCellSpacing w:w="0" w:type="dxa"/>
        </w:trPr>
        <w:tc>
          <w:tcPr>
            <w:tcW w:w="0" w:type="auto"/>
            <w:vAlign w:val="center"/>
            <w:hideMark/>
          </w:tcPr>
          <w:p w14:paraId="5A891F08" w14:textId="77777777" w:rsidR="00AA2A2F" w:rsidRPr="00AA2A2F" w:rsidRDefault="00AA2A2F" w:rsidP="0009707C">
            <w:pPr>
              <w:rPr>
                <w:lang w:val="en-US"/>
              </w:rPr>
            </w:pPr>
            <w:r w:rsidRPr="00AA2A2F">
              <w:rPr>
                <w:rStyle w:val="HTML0"/>
                <w:lang w:val="en-US"/>
              </w:rPr>
              <w:t>WebApplicationBuilder builder = WebApplication.CreateBuilder();</w:t>
            </w:r>
          </w:p>
          <w:p w14:paraId="59785118" w14:textId="77777777" w:rsidR="00AA2A2F" w:rsidRPr="00AA2A2F" w:rsidRDefault="00AA2A2F" w:rsidP="0009707C">
            <w:pPr>
              <w:rPr>
                <w:lang w:val="en-US"/>
              </w:rPr>
            </w:pPr>
            <w:r w:rsidRPr="00AA2A2F">
              <w:rPr>
                <w:rStyle w:val="HTML0"/>
                <w:lang w:val="en-US"/>
              </w:rPr>
              <w:t>WebApplication app = builder.Build();</w:t>
            </w:r>
          </w:p>
        </w:tc>
      </w:tr>
    </w:tbl>
    <w:p w14:paraId="639F9EDE" w14:textId="77777777" w:rsidR="00AA2A2F" w:rsidRPr="005A7470" w:rsidRDefault="00AA2A2F" w:rsidP="0009707C">
      <w:pPr>
        <w:pStyle w:val="afe"/>
        <w:spacing w:before="0" w:after="0"/>
        <w:rPr>
          <w:lang w:val="en-US"/>
        </w:rPr>
      </w:pPr>
    </w:p>
    <w:p w14:paraId="7D9EA60D" w14:textId="77777777" w:rsidR="00AA2A2F" w:rsidRDefault="00AA2A2F" w:rsidP="0009707C">
      <w:pPr>
        <w:pStyle w:val="afe"/>
        <w:spacing w:before="0" w:after="0"/>
      </w:pPr>
      <w:r>
        <w:t xml:space="preserve">Класс WebApplication применяется для управления обработкой запроса, установки маршрутов, получения сервисов и т.д. Исходный код класса можно найти на Github по адресу </w:t>
      </w:r>
      <w:hyperlink r:id="rId8" w:history="1">
        <w:r>
          <w:rPr>
            <w:rStyle w:val="a5"/>
          </w:rPr>
          <w:t>WebApplication.cs</w:t>
        </w:r>
      </w:hyperlink>
      <w:r>
        <w:t>.</w:t>
      </w:r>
    </w:p>
    <w:p w14:paraId="4A554725" w14:textId="77777777" w:rsidR="00AA2A2F" w:rsidRDefault="00AA2A2F" w:rsidP="0009707C">
      <w:pPr>
        <w:pStyle w:val="afe"/>
        <w:spacing w:before="0" w:after="0"/>
      </w:pPr>
      <w:r>
        <w:t>Класс WebApplication применяет три интерфейса:</w:t>
      </w:r>
    </w:p>
    <w:p w14:paraId="44972B2F" w14:textId="77777777" w:rsidR="00AA2A2F" w:rsidRDefault="00AA2A2F" w:rsidP="0009707C">
      <w:pPr>
        <w:pStyle w:val="afe"/>
        <w:numPr>
          <w:ilvl w:val="0"/>
          <w:numId w:val="14"/>
        </w:numPr>
        <w:spacing w:before="0" w:after="0"/>
      </w:pPr>
      <w:r>
        <w:rPr>
          <w:rStyle w:val="b"/>
        </w:rPr>
        <w:t>IHost</w:t>
      </w:r>
      <w:r>
        <w:t>: применяется для запуска и остановки хоста, который прослушивает входящие запросы</w:t>
      </w:r>
    </w:p>
    <w:p w14:paraId="7660949F" w14:textId="77777777" w:rsidR="00AA2A2F" w:rsidRDefault="00AA2A2F" w:rsidP="0009707C">
      <w:pPr>
        <w:pStyle w:val="afe"/>
        <w:numPr>
          <w:ilvl w:val="0"/>
          <w:numId w:val="14"/>
        </w:numPr>
        <w:spacing w:before="0" w:after="0"/>
      </w:pPr>
      <w:r>
        <w:rPr>
          <w:rStyle w:val="b"/>
        </w:rPr>
        <w:t>IApplicationBuilder</w:t>
      </w:r>
      <w:r>
        <w:t>: применяется для установки компонентов, которые участвуют в обработке запроса</w:t>
      </w:r>
    </w:p>
    <w:p w14:paraId="72327CD6" w14:textId="77777777" w:rsidR="00AA2A2F" w:rsidRDefault="00AA2A2F" w:rsidP="0009707C">
      <w:pPr>
        <w:pStyle w:val="afe"/>
        <w:numPr>
          <w:ilvl w:val="0"/>
          <w:numId w:val="14"/>
        </w:numPr>
        <w:spacing w:before="0" w:after="0"/>
      </w:pPr>
      <w:r>
        <w:rPr>
          <w:rStyle w:val="b"/>
        </w:rPr>
        <w:t>IEndpointRouteBuilder</w:t>
      </w:r>
      <w:r>
        <w:t>: применяется для установки маршрутов, которые сопоставляются с запросами</w:t>
      </w:r>
    </w:p>
    <w:p w14:paraId="15EC1F4C" w14:textId="77777777" w:rsidR="00AA2A2F" w:rsidRDefault="00AA2A2F" w:rsidP="0009707C">
      <w:pPr>
        <w:pStyle w:val="afe"/>
        <w:spacing w:before="0" w:after="0"/>
      </w:pPr>
      <w:r>
        <w:t>Для получения доступа к функциональности приложения можно использовать свойства класса WebApplication:</w:t>
      </w:r>
    </w:p>
    <w:p w14:paraId="1E795C56" w14:textId="77777777" w:rsidR="00AA2A2F" w:rsidRDefault="00AA2A2F" w:rsidP="0009707C">
      <w:pPr>
        <w:pStyle w:val="afe"/>
        <w:numPr>
          <w:ilvl w:val="0"/>
          <w:numId w:val="15"/>
        </w:numPr>
        <w:spacing w:before="0" w:after="0"/>
      </w:pPr>
      <w:r>
        <w:rPr>
          <w:rStyle w:val="b"/>
        </w:rPr>
        <w:t>Configuration</w:t>
      </w:r>
      <w:r>
        <w:t xml:space="preserve">: представляет конфигурацию приложения в виде объекта </w:t>
      </w:r>
      <w:r>
        <w:rPr>
          <w:rStyle w:val="b"/>
        </w:rPr>
        <w:t>IConfiguration</w:t>
      </w:r>
    </w:p>
    <w:p w14:paraId="30D80BC9" w14:textId="77777777" w:rsidR="00AA2A2F" w:rsidRDefault="00AA2A2F" w:rsidP="0009707C">
      <w:pPr>
        <w:pStyle w:val="afe"/>
        <w:numPr>
          <w:ilvl w:val="0"/>
          <w:numId w:val="15"/>
        </w:numPr>
        <w:spacing w:before="0" w:after="0"/>
      </w:pPr>
      <w:r>
        <w:rPr>
          <w:rStyle w:val="b"/>
        </w:rPr>
        <w:t>Environment</w:t>
      </w:r>
      <w:r>
        <w:t xml:space="preserve">: представляет окружение приложения в виде </w:t>
      </w:r>
      <w:r>
        <w:rPr>
          <w:rStyle w:val="b"/>
        </w:rPr>
        <w:t>IWebHostEnvironment</w:t>
      </w:r>
    </w:p>
    <w:p w14:paraId="6B48EEDD" w14:textId="77777777" w:rsidR="00AA2A2F" w:rsidRDefault="00AA2A2F" w:rsidP="0009707C">
      <w:pPr>
        <w:pStyle w:val="afe"/>
        <w:numPr>
          <w:ilvl w:val="0"/>
          <w:numId w:val="15"/>
        </w:numPr>
        <w:spacing w:before="0" w:after="0"/>
      </w:pPr>
      <w:r>
        <w:rPr>
          <w:rStyle w:val="b"/>
        </w:rPr>
        <w:t>Lifetime</w:t>
      </w:r>
      <w:r>
        <w:t>: позволяет получать уведомления о событиях жизненного цикла приложения</w:t>
      </w:r>
    </w:p>
    <w:p w14:paraId="6800941C" w14:textId="77777777" w:rsidR="00AA2A2F" w:rsidRDefault="00AA2A2F" w:rsidP="0009707C">
      <w:pPr>
        <w:pStyle w:val="afe"/>
        <w:numPr>
          <w:ilvl w:val="0"/>
          <w:numId w:val="15"/>
        </w:numPr>
        <w:spacing w:before="0" w:after="0"/>
      </w:pPr>
      <w:r>
        <w:rPr>
          <w:rStyle w:val="b"/>
        </w:rPr>
        <w:t>Logger</w:t>
      </w:r>
      <w:r>
        <w:t>: представляет логгер приложения по умолчанию</w:t>
      </w:r>
    </w:p>
    <w:p w14:paraId="793EF1E0" w14:textId="77777777" w:rsidR="00AA2A2F" w:rsidRDefault="00AA2A2F" w:rsidP="0009707C">
      <w:pPr>
        <w:pStyle w:val="afe"/>
        <w:numPr>
          <w:ilvl w:val="0"/>
          <w:numId w:val="15"/>
        </w:numPr>
        <w:spacing w:before="0" w:after="0"/>
      </w:pPr>
      <w:r>
        <w:rPr>
          <w:rStyle w:val="b"/>
        </w:rPr>
        <w:t>Services</w:t>
      </w:r>
      <w:r>
        <w:t>: представляет сервисы приложения</w:t>
      </w:r>
    </w:p>
    <w:p w14:paraId="7ED21A4E" w14:textId="77777777" w:rsidR="00AA2A2F" w:rsidRDefault="00AA2A2F" w:rsidP="0009707C">
      <w:pPr>
        <w:pStyle w:val="afe"/>
        <w:numPr>
          <w:ilvl w:val="0"/>
          <w:numId w:val="15"/>
        </w:numPr>
        <w:spacing w:before="0" w:after="0"/>
      </w:pPr>
      <w:r>
        <w:rPr>
          <w:rStyle w:val="b"/>
        </w:rPr>
        <w:t>Urls</w:t>
      </w:r>
      <w:r>
        <w:t>: представляет набор адресов, которые использует сервер</w:t>
      </w:r>
    </w:p>
    <w:p w14:paraId="5D480CF5" w14:textId="77777777" w:rsidR="00AA2A2F" w:rsidRDefault="00AA2A2F" w:rsidP="0009707C">
      <w:pPr>
        <w:pStyle w:val="afe"/>
        <w:spacing w:before="0" w:after="0"/>
      </w:pPr>
      <w:r>
        <w:t>Для управления хостом класс WebApplication определяет следующие методы:</w:t>
      </w:r>
    </w:p>
    <w:p w14:paraId="3025FF20" w14:textId="77777777" w:rsidR="00AA2A2F" w:rsidRDefault="00AA2A2F" w:rsidP="0009707C">
      <w:pPr>
        <w:pStyle w:val="afe"/>
        <w:numPr>
          <w:ilvl w:val="0"/>
          <w:numId w:val="16"/>
        </w:numPr>
        <w:spacing w:before="0" w:after="0"/>
      </w:pPr>
      <w:r>
        <w:rPr>
          <w:rStyle w:val="b"/>
        </w:rPr>
        <w:t>Run()</w:t>
      </w:r>
      <w:r>
        <w:t>: запускает приложение</w:t>
      </w:r>
    </w:p>
    <w:p w14:paraId="3CB94C96" w14:textId="77777777" w:rsidR="00AA2A2F" w:rsidRDefault="00AA2A2F" w:rsidP="0009707C">
      <w:pPr>
        <w:pStyle w:val="afe"/>
        <w:numPr>
          <w:ilvl w:val="0"/>
          <w:numId w:val="16"/>
        </w:numPr>
        <w:spacing w:before="0" w:after="0"/>
      </w:pPr>
      <w:r>
        <w:rPr>
          <w:rStyle w:val="b"/>
        </w:rPr>
        <w:t>RunAsync()</w:t>
      </w:r>
      <w:r>
        <w:t>: асинхронно запускает приложение</w:t>
      </w:r>
    </w:p>
    <w:p w14:paraId="2BBBE7CA" w14:textId="77777777" w:rsidR="00AA2A2F" w:rsidRDefault="00AA2A2F" w:rsidP="0009707C">
      <w:pPr>
        <w:pStyle w:val="afe"/>
        <w:numPr>
          <w:ilvl w:val="0"/>
          <w:numId w:val="16"/>
        </w:numPr>
        <w:spacing w:before="0" w:after="0"/>
      </w:pPr>
      <w:r>
        <w:rPr>
          <w:rStyle w:val="b"/>
        </w:rPr>
        <w:t>Start()</w:t>
      </w:r>
      <w:r>
        <w:t>: запускает приложение</w:t>
      </w:r>
    </w:p>
    <w:p w14:paraId="62B80D4B" w14:textId="77777777" w:rsidR="00AA2A2F" w:rsidRDefault="00AA2A2F" w:rsidP="0009707C">
      <w:pPr>
        <w:pStyle w:val="afe"/>
        <w:numPr>
          <w:ilvl w:val="0"/>
          <w:numId w:val="16"/>
        </w:numPr>
        <w:spacing w:before="0" w:after="0"/>
      </w:pPr>
      <w:r>
        <w:rPr>
          <w:rStyle w:val="b"/>
        </w:rPr>
        <w:t>StartAsync()</w:t>
      </w:r>
      <w:r>
        <w:t>: запускает приложение</w:t>
      </w:r>
    </w:p>
    <w:p w14:paraId="49E2D914" w14:textId="77777777" w:rsidR="00AA2A2F" w:rsidRDefault="00AA2A2F" w:rsidP="0009707C">
      <w:pPr>
        <w:pStyle w:val="afe"/>
        <w:numPr>
          <w:ilvl w:val="0"/>
          <w:numId w:val="16"/>
        </w:numPr>
        <w:spacing w:before="0" w:after="0"/>
      </w:pPr>
      <w:r>
        <w:rPr>
          <w:rStyle w:val="b"/>
        </w:rPr>
        <w:t>StopAsync()</w:t>
      </w:r>
      <w:r>
        <w:t>: останавливает приложение</w:t>
      </w:r>
    </w:p>
    <w:p w14:paraId="1EAE9E26" w14:textId="77777777" w:rsidR="00AA2A2F" w:rsidRDefault="00AA2A2F" w:rsidP="0009707C">
      <w:pPr>
        <w:pStyle w:val="afe"/>
        <w:spacing w:before="0" w:after="0"/>
      </w:pPr>
      <w:r>
        <w:t>Таким образом, после вызова метод Run/Start/RunAsync/StartAsync приложение будет заущено, и мы сможем к нему обращаться:</w:t>
      </w:r>
    </w:p>
    <w:p w14:paraId="2BF5CF07" w14:textId="77777777" w:rsidR="00AA2A2F" w:rsidRDefault="00AA2A2F" w:rsidP="0009707C">
      <w:pPr>
        <w:pStyle w:val="afe"/>
        <w:spacing w:before="0" w:after="0"/>
      </w:pPr>
    </w:p>
    <w:tbl>
      <w:tblPr>
        <w:tblW w:w="9040" w:type="dxa"/>
        <w:tblCellSpacing w:w="0" w:type="dxa"/>
        <w:tblCellMar>
          <w:left w:w="0" w:type="dxa"/>
          <w:right w:w="0" w:type="dxa"/>
        </w:tblCellMar>
        <w:tblLook w:val="04A0" w:firstRow="1" w:lastRow="0" w:firstColumn="1" w:lastColumn="0" w:noHBand="0" w:noVBand="1"/>
      </w:tblPr>
      <w:tblGrid>
        <w:gridCol w:w="9040"/>
      </w:tblGrid>
      <w:tr w:rsidR="00AA2A2F" w14:paraId="01334D15" w14:textId="77777777" w:rsidTr="00AA2A2F">
        <w:trPr>
          <w:trHeight w:val="1226"/>
          <w:tblCellSpacing w:w="0" w:type="dxa"/>
        </w:trPr>
        <w:tc>
          <w:tcPr>
            <w:tcW w:w="0" w:type="auto"/>
            <w:vAlign w:val="center"/>
            <w:hideMark/>
          </w:tcPr>
          <w:p w14:paraId="1014145D" w14:textId="77777777" w:rsidR="00AA2A2F" w:rsidRPr="00AA2A2F" w:rsidRDefault="00AA2A2F" w:rsidP="0009707C">
            <w:pPr>
              <w:rPr>
                <w:lang w:val="en-US"/>
              </w:rPr>
            </w:pPr>
            <w:r w:rsidRPr="00AA2A2F">
              <w:rPr>
                <w:rStyle w:val="HTML0"/>
                <w:lang w:val="en-US"/>
              </w:rPr>
              <w:t>WebApplicationBuilder builder = WebApplication.CreateBuilder();</w:t>
            </w:r>
          </w:p>
          <w:p w14:paraId="6D5DFEF0" w14:textId="77777777" w:rsidR="00AA2A2F" w:rsidRPr="00AA2A2F" w:rsidRDefault="00AA2A2F" w:rsidP="0009707C">
            <w:pPr>
              <w:rPr>
                <w:lang w:val="en-US"/>
              </w:rPr>
            </w:pPr>
            <w:r w:rsidRPr="00AA2A2F">
              <w:rPr>
                <w:rStyle w:val="HTML0"/>
                <w:lang w:val="en-US"/>
              </w:rPr>
              <w:t>WebApplication app = builder.Build();</w:t>
            </w:r>
          </w:p>
          <w:p w14:paraId="4A0A1E25" w14:textId="77777777" w:rsidR="00AA2A2F" w:rsidRDefault="00AA2A2F" w:rsidP="0009707C">
            <w:r>
              <w:rPr>
                <w:rStyle w:val="HTML0"/>
              </w:rPr>
              <w:t>app.Run();</w:t>
            </w:r>
          </w:p>
        </w:tc>
      </w:tr>
    </w:tbl>
    <w:p w14:paraId="2820D7BA" w14:textId="77777777" w:rsidR="00AA2A2F" w:rsidRDefault="00AA2A2F" w:rsidP="0009707C">
      <w:pPr>
        <w:pStyle w:val="afe"/>
        <w:spacing w:before="0" w:after="0"/>
      </w:pPr>
    </w:p>
    <w:p w14:paraId="0F00BDC9" w14:textId="77777777" w:rsidR="00AA2A2F" w:rsidRDefault="00AA2A2F" w:rsidP="0009707C">
      <w:pPr>
        <w:pStyle w:val="afe"/>
        <w:spacing w:before="0" w:after="0"/>
      </w:pPr>
      <w:r>
        <w:t xml:space="preserve">При необходимости с помощью метода </w:t>
      </w:r>
      <w:r>
        <w:rPr>
          <w:rStyle w:val="b"/>
        </w:rPr>
        <w:t>StopAsync()</w:t>
      </w:r>
      <w:r>
        <w:t xml:space="preserve"> можно программным сособом завершить выполнение приложения:</w:t>
      </w:r>
    </w:p>
    <w:p w14:paraId="2A7D8460" w14:textId="77777777" w:rsidR="00AA2A2F" w:rsidRDefault="00AA2A2F" w:rsidP="0009707C">
      <w:pPr>
        <w:pStyle w:val="afe"/>
        <w:spacing w:before="0" w:after="0"/>
      </w:pPr>
    </w:p>
    <w:tbl>
      <w:tblPr>
        <w:tblW w:w="0" w:type="auto"/>
        <w:tblCellSpacing w:w="0" w:type="dxa"/>
        <w:tblCellMar>
          <w:left w:w="0" w:type="dxa"/>
          <w:right w:w="0" w:type="dxa"/>
        </w:tblCellMar>
        <w:tblLook w:val="04A0" w:firstRow="1" w:lastRow="0" w:firstColumn="1" w:lastColumn="0" w:noHBand="0" w:noVBand="1"/>
      </w:tblPr>
      <w:tblGrid>
        <w:gridCol w:w="8822"/>
      </w:tblGrid>
      <w:tr w:rsidR="00AA2A2F" w:rsidRPr="005A7470" w14:paraId="1152504C" w14:textId="77777777" w:rsidTr="00AA2A2F">
        <w:trPr>
          <w:tblCellSpacing w:w="0" w:type="dxa"/>
        </w:trPr>
        <w:tc>
          <w:tcPr>
            <w:tcW w:w="0" w:type="auto"/>
            <w:vAlign w:val="center"/>
            <w:hideMark/>
          </w:tcPr>
          <w:p w14:paraId="2C4C297C" w14:textId="77777777" w:rsidR="00AA2A2F" w:rsidRPr="00AA2A2F" w:rsidRDefault="00AA2A2F" w:rsidP="0009707C">
            <w:pPr>
              <w:rPr>
                <w:lang w:val="en-US"/>
              </w:rPr>
            </w:pPr>
            <w:r w:rsidRPr="00AA2A2F">
              <w:rPr>
                <w:rStyle w:val="HTML0"/>
                <w:lang w:val="en-US"/>
              </w:rPr>
              <w:t>WebApplicationBuilder builder = WebApplication.CreateBuilder();</w:t>
            </w:r>
          </w:p>
          <w:p w14:paraId="00E04AA3" w14:textId="77777777" w:rsidR="00AA2A2F" w:rsidRPr="00AA2A2F" w:rsidRDefault="00AA2A2F" w:rsidP="0009707C">
            <w:pPr>
              <w:rPr>
                <w:lang w:val="en-US"/>
              </w:rPr>
            </w:pPr>
            <w:r w:rsidRPr="00AA2A2F">
              <w:rPr>
                <w:lang w:val="en-US"/>
              </w:rPr>
              <w:t> </w:t>
            </w:r>
          </w:p>
          <w:p w14:paraId="379BFD1C" w14:textId="77777777" w:rsidR="00AA2A2F" w:rsidRPr="00AA2A2F" w:rsidRDefault="00AA2A2F" w:rsidP="0009707C">
            <w:pPr>
              <w:rPr>
                <w:lang w:val="en-US"/>
              </w:rPr>
            </w:pPr>
            <w:r w:rsidRPr="00AA2A2F">
              <w:rPr>
                <w:rStyle w:val="HTML0"/>
                <w:lang w:val="en-US"/>
              </w:rPr>
              <w:t>WebApplication app = builder.Build();</w:t>
            </w:r>
          </w:p>
          <w:p w14:paraId="7649EB9B" w14:textId="77777777" w:rsidR="00AA2A2F" w:rsidRPr="00AA2A2F" w:rsidRDefault="00AA2A2F" w:rsidP="0009707C">
            <w:pPr>
              <w:rPr>
                <w:lang w:val="en-US"/>
              </w:rPr>
            </w:pPr>
            <w:r w:rsidRPr="00AA2A2F">
              <w:rPr>
                <w:lang w:val="en-US"/>
              </w:rPr>
              <w:t> </w:t>
            </w:r>
          </w:p>
          <w:p w14:paraId="0CE0917F" w14:textId="77777777" w:rsidR="00AA2A2F" w:rsidRPr="00AA2A2F" w:rsidRDefault="00AA2A2F" w:rsidP="0009707C">
            <w:pPr>
              <w:rPr>
                <w:lang w:val="en-US"/>
              </w:rPr>
            </w:pPr>
            <w:r w:rsidRPr="00AA2A2F">
              <w:rPr>
                <w:rStyle w:val="HTML0"/>
                <w:lang w:val="en-US"/>
              </w:rPr>
              <w:t>app.MapGet("/", () =&gt; "Hello World!");</w:t>
            </w:r>
          </w:p>
          <w:p w14:paraId="1E3A761A" w14:textId="77777777" w:rsidR="00AA2A2F" w:rsidRPr="00AA2A2F" w:rsidRDefault="00AA2A2F" w:rsidP="0009707C">
            <w:pPr>
              <w:rPr>
                <w:lang w:val="en-US"/>
              </w:rPr>
            </w:pPr>
            <w:r w:rsidRPr="00AA2A2F">
              <w:rPr>
                <w:lang w:val="en-US"/>
              </w:rPr>
              <w:t> </w:t>
            </w:r>
          </w:p>
          <w:p w14:paraId="43D1896E" w14:textId="77777777" w:rsidR="00AA2A2F" w:rsidRPr="00AA2A2F" w:rsidRDefault="00AA2A2F" w:rsidP="0009707C">
            <w:pPr>
              <w:rPr>
                <w:lang w:val="en-US"/>
              </w:rPr>
            </w:pPr>
            <w:r w:rsidRPr="00AA2A2F">
              <w:rPr>
                <w:rStyle w:val="HTML0"/>
                <w:lang w:val="en-US"/>
              </w:rPr>
              <w:t>await</w:t>
            </w:r>
            <w:r w:rsidRPr="00AA2A2F">
              <w:rPr>
                <w:lang w:val="en-US"/>
              </w:rPr>
              <w:t xml:space="preserve"> </w:t>
            </w:r>
            <w:r w:rsidRPr="00AA2A2F">
              <w:rPr>
                <w:rStyle w:val="HTML0"/>
                <w:lang w:val="en-US"/>
              </w:rPr>
              <w:t>app.StartAsync();</w:t>
            </w:r>
          </w:p>
          <w:p w14:paraId="58920D76" w14:textId="77777777" w:rsidR="00AA2A2F" w:rsidRPr="00AA2A2F" w:rsidRDefault="00AA2A2F" w:rsidP="0009707C">
            <w:pPr>
              <w:rPr>
                <w:lang w:val="en-US"/>
              </w:rPr>
            </w:pPr>
            <w:r w:rsidRPr="00AA2A2F">
              <w:rPr>
                <w:rStyle w:val="HTML0"/>
                <w:lang w:val="en-US"/>
              </w:rPr>
              <w:t>await</w:t>
            </w:r>
            <w:r w:rsidRPr="00AA2A2F">
              <w:rPr>
                <w:lang w:val="en-US"/>
              </w:rPr>
              <w:t xml:space="preserve"> </w:t>
            </w:r>
            <w:r w:rsidRPr="00AA2A2F">
              <w:rPr>
                <w:rStyle w:val="HTML0"/>
                <w:lang w:val="en-US"/>
              </w:rPr>
              <w:t>Task.Delay(10000);</w:t>
            </w:r>
          </w:p>
          <w:p w14:paraId="761B5329" w14:textId="77777777" w:rsidR="00AA2A2F" w:rsidRPr="00AA2A2F" w:rsidRDefault="00AA2A2F" w:rsidP="0009707C">
            <w:pPr>
              <w:rPr>
                <w:lang w:val="en-US"/>
              </w:rPr>
            </w:pPr>
            <w:r w:rsidRPr="00AA2A2F">
              <w:rPr>
                <w:rStyle w:val="HTML0"/>
                <w:lang w:val="en-US"/>
              </w:rPr>
              <w:t>await</w:t>
            </w:r>
            <w:r w:rsidRPr="00AA2A2F">
              <w:rPr>
                <w:lang w:val="en-US"/>
              </w:rPr>
              <w:t xml:space="preserve"> </w:t>
            </w:r>
            <w:r w:rsidRPr="00AA2A2F">
              <w:rPr>
                <w:rStyle w:val="HTML0"/>
                <w:lang w:val="en-US"/>
              </w:rPr>
              <w:t xml:space="preserve">app.StopAsync();  // </w:t>
            </w:r>
            <w:r>
              <w:rPr>
                <w:rStyle w:val="HTML0"/>
              </w:rPr>
              <w:t>через</w:t>
            </w:r>
            <w:r w:rsidRPr="00AA2A2F">
              <w:rPr>
                <w:rStyle w:val="HTML0"/>
                <w:lang w:val="en-US"/>
              </w:rPr>
              <w:t xml:space="preserve"> 10 </w:t>
            </w:r>
            <w:r>
              <w:rPr>
                <w:rStyle w:val="HTML0"/>
              </w:rPr>
              <w:t>секунд</w:t>
            </w:r>
            <w:r w:rsidRPr="00AA2A2F">
              <w:rPr>
                <w:rStyle w:val="HTML0"/>
                <w:lang w:val="en-US"/>
              </w:rPr>
              <w:t xml:space="preserve"> </w:t>
            </w:r>
            <w:r>
              <w:rPr>
                <w:rStyle w:val="HTML0"/>
              </w:rPr>
              <w:t>завершаем</w:t>
            </w:r>
            <w:r w:rsidRPr="00AA2A2F">
              <w:rPr>
                <w:rStyle w:val="HTML0"/>
                <w:lang w:val="en-US"/>
              </w:rPr>
              <w:t xml:space="preserve"> </w:t>
            </w:r>
            <w:r>
              <w:rPr>
                <w:rStyle w:val="HTML0"/>
              </w:rPr>
              <w:t>выполнение</w:t>
            </w:r>
            <w:r w:rsidRPr="00AA2A2F">
              <w:rPr>
                <w:rStyle w:val="HTML0"/>
                <w:lang w:val="en-US"/>
              </w:rPr>
              <w:t xml:space="preserve"> </w:t>
            </w:r>
            <w:r>
              <w:rPr>
                <w:rStyle w:val="HTML0"/>
              </w:rPr>
              <w:t>приложения</w:t>
            </w:r>
          </w:p>
        </w:tc>
      </w:tr>
    </w:tbl>
    <w:p w14:paraId="1DDF2597" w14:textId="77777777" w:rsidR="00AA2A2F" w:rsidRPr="005A7470" w:rsidRDefault="00AA2A2F" w:rsidP="0009707C">
      <w:pPr>
        <w:suppressAutoHyphens w:val="0"/>
        <w:rPr>
          <w:lang w:val="en-US" w:eastAsia="ru-RU"/>
        </w:rPr>
      </w:pPr>
    </w:p>
    <w:p w14:paraId="14B1CB41" w14:textId="77777777" w:rsidR="007543AF" w:rsidRPr="0009707C" w:rsidRDefault="00000000" w:rsidP="0009707C">
      <w:pPr>
        <w:suppressAutoHyphens w:val="0"/>
        <w:rPr>
          <w:sz w:val="26"/>
          <w:szCs w:val="26"/>
        </w:rPr>
      </w:pPr>
      <w:r w:rsidRPr="0009707C">
        <w:rPr>
          <w:b/>
          <w:bCs/>
          <w:sz w:val="26"/>
          <w:szCs w:val="26"/>
          <w:lang w:eastAsia="ru-RU"/>
        </w:rPr>
        <w:t>Конвейер обработки запроса и middleware</w:t>
      </w:r>
    </w:p>
    <w:p w14:paraId="03CF3557" w14:textId="77777777" w:rsidR="0009707C" w:rsidRDefault="0009707C" w:rsidP="0009707C">
      <w:pPr>
        <w:suppressAutoHyphens w:val="0"/>
        <w:jc w:val="both"/>
        <w:rPr>
          <w:lang w:eastAsia="ru-RU"/>
        </w:rPr>
      </w:pPr>
      <w:r>
        <w:rPr>
          <w:lang w:eastAsia="ru-RU"/>
        </w:rPr>
        <w:t>Одна из основных задач приложения - это обработка входящих запросов. Обработка запроса в ASP.NET Core устроена по принципу конвейера, который состоит из компонентов. Подобные компоненты еще называются middleware (в русском языке до сих пор нет адекватного термина для подобным компонента, поэтому далее они именуются преимущественно как "компоненты middleware" или просто middleware).</w:t>
      </w:r>
    </w:p>
    <w:p w14:paraId="3F3DEAFA" w14:textId="77777777" w:rsidR="007543AF" w:rsidRPr="0009707C" w:rsidRDefault="0009707C" w:rsidP="0009707C">
      <w:pPr>
        <w:suppressAutoHyphens w:val="0"/>
        <w:jc w:val="both"/>
        <w:rPr>
          <w:lang w:val="ru-BY"/>
        </w:rPr>
      </w:pPr>
      <w:r>
        <w:rPr>
          <w:lang w:eastAsia="ru-RU"/>
        </w:rPr>
        <w:t>При получении запроса сначала данные запроса получает первый компонент в конвейере. После обработки запроса компонент middleware он может закончить обработку запроса - такой компонент еще называется терминальным компонентом (terminal middleware ). Либо он может передать данные запроса для обработки далее по конвейеру - следующему в конвейере компоненту и так далее. После обработки запроса последним компонентом, данные запроса возвращаются к предыдущему компоненту.</w:t>
      </w:r>
    </w:p>
    <w:p w14:paraId="456C3E47" w14:textId="77777777" w:rsidR="007543AF" w:rsidRDefault="005A7470" w:rsidP="0009707C">
      <w:pPr>
        <w:suppressAutoHyphens w:val="0"/>
        <w:jc w:val="both"/>
        <w:rPr>
          <w:lang w:eastAsia="ru-RU"/>
        </w:rPr>
      </w:pPr>
      <w:r>
        <w:pict w14:anchorId="2219E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55pt;height:221.15pt" filled="t">
            <v:fill color2="black"/>
            <v:imagedata r:id="rId9" o:title="" croptop="-91f" cropbottom="-91f" cropleft="-58f" cropright="-58f"/>
          </v:shape>
        </w:pict>
      </w:r>
    </w:p>
    <w:p w14:paraId="649E123E" w14:textId="77777777" w:rsidR="007543AF" w:rsidRDefault="007543AF" w:rsidP="0009707C">
      <w:pPr>
        <w:suppressAutoHyphens w:val="0"/>
        <w:rPr>
          <w:lang w:eastAsia="ru-RU"/>
        </w:rPr>
      </w:pPr>
    </w:p>
    <w:p w14:paraId="1F2EB64F" w14:textId="77777777" w:rsidR="0009707C" w:rsidRDefault="0009707C" w:rsidP="0009707C">
      <w:pPr>
        <w:pStyle w:val="afe"/>
        <w:spacing w:before="0" w:after="0"/>
        <w:jc w:val="both"/>
        <w:rPr>
          <w:lang w:val="ru-BY" w:eastAsia="ru-BY"/>
        </w:rPr>
      </w:pPr>
      <w:r>
        <w:t xml:space="preserve">Компоненты middleware встраиваются с помощью методов расширений </w:t>
      </w:r>
      <w:r>
        <w:rPr>
          <w:rStyle w:val="HTML0"/>
        </w:rPr>
        <w:t>Run</w:t>
      </w:r>
      <w:r>
        <w:t xml:space="preserve">, </w:t>
      </w:r>
      <w:r>
        <w:rPr>
          <w:rStyle w:val="HTML0"/>
        </w:rPr>
        <w:t>Map</w:t>
      </w:r>
      <w:r>
        <w:t xml:space="preserve"> и </w:t>
      </w:r>
      <w:r>
        <w:rPr>
          <w:rStyle w:val="HTML0"/>
        </w:rPr>
        <w:t>Use</w:t>
      </w:r>
      <w:r>
        <w:t xml:space="preserve"> интерфейса </w:t>
      </w:r>
      <w:r>
        <w:rPr>
          <w:rStyle w:val="b"/>
        </w:rPr>
        <w:t>IApplicationBuilder</w:t>
      </w:r>
      <w:r>
        <w:t xml:space="preserve">. Класс </w:t>
      </w:r>
      <w:r>
        <w:rPr>
          <w:rStyle w:val="b"/>
        </w:rPr>
        <w:t>WebApplication</w:t>
      </w:r>
      <w:r>
        <w:t xml:space="preserve"> реализует данный интерфейс и поэтому позволяет добавлять компоненты middleware с помощью данных методов.</w:t>
      </w:r>
    </w:p>
    <w:p w14:paraId="5E14A9BF" w14:textId="77777777" w:rsidR="0009707C" w:rsidRDefault="0009707C" w:rsidP="0009707C">
      <w:pPr>
        <w:pStyle w:val="afe"/>
        <w:spacing w:before="0" w:after="0"/>
      </w:pPr>
      <w:r>
        <w:t>Каждый компонент middleware может быть определен как метод (встроенный inline компонент), либо может быть вынесен в отдельный класс.</w:t>
      </w:r>
    </w:p>
    <w:p w14:paraId="59C0F54D" w14:textId="77777777" w:rsidR="0009707C" w:rsidRDefault="0009707C" w:rsidP="0009707C">
      <w:pPr>
        <w:pStyle w:val="afe"/>
        <w:spacing w:before="0" w:after="0"/>
      </w:pPr>
      <w:r>
        <w:t xml:space="preserve">Для создания компонентов middleware используется делегат </w:t>
      </w:r>
      <w:r>
        <w:rPr>
          <w:rStyle w:val="b"/>
        </w:rPr>
        <w:t>RequestDelegate</w:t>
      </w:r>
      <w:r>
        <w:t xml:space="preserve">, который выполняет некоторое действие и принимает контекст запроса - объект </w:t>
      </w:r>
      <w:r>
        <w:rPr>
          <w:rStyle w:val="b"/>
        </w:rPr>
        <w:t>HttpContext</w:t>
      </w:r>
      <w:r>
        <w:t>:</w:t>
      </w:r>
    </w:p>
    <w:p w14:paraId="5A8F80E9" w14:textId="77777777" w:rsidR="0009707C" w:rsidRDefault="0009707C" w:rsidP="0009707C">
      <w:pPr>
        <w:pStyle w:val="afe"/>
        <w:spacing w:before="0" w:after="0"/>
      </w:pPr>
    </w:p>
    <w:tbl>
      <w:tblPr>
        <w:tblW w:w="0" w:type="auto"/>
        <w:tblCellSpacing w:w="0" w:type="dxa"/>
        <w:tblCellMar>
          <w:left w:w="0" w:type="dxa"/>
          <w:right w:w="0" w:type="dxa"/>
        </w:tblCellMar>
        <w:tblLook w:val="04A0" w:firstRow="1" w:lastRow="0" w:firstColumn="1" w:lastColumn="0" w:noHBand="0" w:noVBand="1"/>
      </w:tblPr>
      <w:tblGrid>
        <w:gridCol w:w="8974"/>
      </w:tblGrid>
      <w:tr w:rsidR="0009707C" w:rsidRPr="005A7470" w14:paraId="1E2D6130" w14:textId="77777777" w:rsidTr="0009707C">
        <w:trPr>
          <w:trHeight w:val="677"/>
          <w:tblCellSpacing w:w="0" w:type="dxa"/>
        </w:trPr>
        <w:tc>
          <w:tcPr>
            <w:tcW w:w="8974" w:type="dxa"/>
            <w:vAlign w:val="center"/>
            <w:hideMark/>
          </w:tcPr>
          <w:p w14:paraId="4E5140BD" w14:textId="77777777" w:rsidR="0009707C" w:rsidRPr="0009707C" w:rsidRDefault="0009707C" w:rsidP="0009707C">
            <w:pPr>
              <w:rPr>
                <w:lang w:val="en-US"/>
              </w:rPr>
            </w:pPr>
            <w:r w:rsidRPr="0009707C">
              <w:rPr>
                <w:rStyle w:val="HTML0"/>
                <w:lang w:val="en-US"/>
              </w:rPr>
              <w:t>public</w:t>
            </w:r>
            <w:r w:rsidRPr="0009707C">
              <w:rPr>
                <w:lang w:val="en-US"/>
              </w:rPr>
              <w:t xml:space="preserve"> </w:t>
            </w:r>
            <w:r w:rsidRPr="0009707C">
              <w:rPr>
                <w:rStyle w:val="HTML0"/>
                <w:lang w:val="en-US"/>
              </w:rPr>
              <w:t>delegate</w:t>
            </w:r>
            <w:r w:rsidRPr="0009707C">
              <w:rPr>
                <w:lang w:val="en-US"/>
              </w:rPr>
              <w:t xml:space="preserve"> </w:t>
            </w:r>
            <w:r w:rsidRPr="0009707C">
              <w:rPr>
                <w:rStyle w:val="HTML0"/>
                <w:lang w:val="en-US"/>
              </w:rPr>
              <w:t>Task RequestDelegate(HttpContext context);</w:t>
            </w:r>
          </w:p>
        </w:tc>
      </w:tr>
    </w:tbl>
    <w:p w14:paraId="4DF62FB3" w14:textId="77777777" w:rsidR="0009707C" w:rsidRPr="0009707C" w:rsidRDefault="0009707C" w:rsidP="0009707C">
      <w:pPr>
        <w:pStyle w:val="afe"/>
        <w:spacing w:before="0" w:after="0"/>
        <w:rPr>
          <w:lang w:val="en-US"/>
        </w:rPr>
      </w:pPr>
    </w:p>
    <w:p w14:paraId="7890C7E1" w14:textId="77777777" w:rsidR="0009707C" w:rsidRDefault="0009707C" w:rsidP="0009707C">
      <w:pPr>
        <w:pStyle w:val="afe"/>
        <w:spacing w:before="0" w:after="0"/>
      </w:pPr>
      <w:r>
        <w:t>При получении запроса сервер формирует на его основе объект HttpContext, которые содержит всю необходимую информацию о запросе. Эта информация посредством объекта HttpContext передается всем компонентам middleware в приложении.</w:t>
      </w:r>
    </w:p>
    <w:p w14:paraId="65510B7B" w14:textId="77777777" w:rsidR="0009707C" w:rsidRDefault="0009707C" w:rsidP="0009707C">
      <w:pPr>
        <w:pStyle w:val="afe"/>
        <w:spacing w:before="0" w:after="0"/>
      </w:pPr>
      <w:r>
        <w:t>Рассмотрим, какую информацию мы можем получить из HttpContext. Для этого пройдемся по его свойствам:</w:t>
      </w:r>
    </w:p>
    <w:p w14:paraId="71325A8D" w14:textId="77777777" w:rsidR="0009707C" w:rsidRDefault="0009707C" w:rsidP="0009707C">
      <w:pPr>
        <w:pStyle w:val="afe"/>
        <w:numPr>
          <w:ilvl w:val="0"/>
          <w:numId w:val="18"/>
        </w:numPr>
        <w:spacing w:before="0" w:after="0"/>
      </w:pPr>
      <w:r>
        <w:rPr>
          <w:rStyle w:val="b"/>
        </w:rPr>
        <w:t>Connection</w:t>
      </w:r>
      <w:r>
        <w:t>: представляет информацию о подключении, которое установлено для данного запроса</w:t>
      </w:r>
    </w:p>
    <w:p w14:paraId="33C8D081" w14:textId="77777777" w:rsidR="0009707C" w:rsidRDefault="0009707C" w:rsidP="0009707C">
      <w:pPr>
        <w:pStyle w:val="afe"/>
        <w:numPr>
          <w:ilvl w:val="0"/>
          <w:numId w:val="18"/>
        </w:numPr>
        <w:spacing w:before="0" w:after="0"/>
      </w:pPr>
      <w:r>
        <w:rPr>
          <w:rStyle w:val="b"/>
        </w:rPr>
        <w:t>Features</w:t>
      </w:r>
      <w:r>
        <w:t>: получает коллекцию HTTP-функциональностей, которые доступны для этого запроса</w:t>
      </w:r>
    </w:p>
    <w:p w14:paraId="39F3B350" w14:textId="77777777" w:rsidR="0009707C" w:rsidRDefault="0009707C" w:rsidP="0009707C">
      <w:pPr>
        <w:pStyle w:val="afe"/>
        <w:numPr>
          <w:ilvl w:val="0"/>
          <w:numId w:val="18"/>
        </w:numPr>
        <w:spacing w:before="0" w:after="0"/>
      </w:pPr>
      <w:r>
        <w:rPr>
          <w:rStyle w:val="b"/>
        </w:rPr>
        <w:t>Items</w:t>
      </w:r>
      <w:r>
        <w:t>: получает или устанавливает коллекцию пар ключ-значение для хранения некоторых данных для текущего запроса</w:t>
      </w:r>
    </w:p>
    <w:p w14:paraId="5532E4B8" w14:textId="77777777" w:rsidR="0009707C" w:rsidRDefault="0009707C" w:rsidP="0009707C">
      <w:pPr>
        <w:pStyle w:val="afe"/>
        <w:numPr>
          <w:ilvl w:val="0"/>
          <w:numId w:val="18"/>
        </w:numPr>
        <w:spacing w:before="0" w:after="0"/>
      </w:pPr>
      <w:r>
        <w:rPr>
          <w:rStyle w:val="b"/>
        </w:rPr>
        <w:t>Request</w:t>
      </w:r>
      <w:r>
        <w:t xml:space="preserve">: возвращает объект </w:t>
      </w:r>
      <w:r>
        <w:rPr>
          <w:rStyle w:val="b"/>
        </w:rPr>
        <w:t>HttpRequest</w:t>
      </w:r>
      <w:r>
        <w:t>, который хранит информацию о текущем запросе</w:t>
      </w:r>
    </w:p>
    <w:p w14:paraId="1C7D4CD3" w14:textId="77777777" w:rsidR="0009707C" w:rsidRDefault="0009707C" w:rsidP="0009707C">
      <w:pPr>
        <w:pStyle w:val="afe"/>
        <w:numPr>
          <w:ilvl w:val="0"/>
          <w:numId w:val="18"/>
        </w:numPr>
        <w:spacing w:before="0" w:after="0"/>
      </w:pPr>
      <w:r>
        <w:rPr>
          <w:rStyle w:val="b"/>
        </w:rPr>
        <w:t>RequestAborted</w:t>
      </w:r>
      <w:r>
        <w:t>: уведомляет приложение, когда подключение прерывается, и соответственно обработка запроса должна быть отменена</w:t>
      </w:r>
    </w:p>
    <w:p w14:paraId="0DF8F64C" w14:textId="77777777" w:rsidR="0009707C" w:rsidRDefault="0009707C" w:rsidP="0009707C">
      <w:pPr>
        <w:pStyle w:val="afe"/>
        <w:numPr>
          <w:ilvl w:val="0"/>
          <w:numId w:val="18"/>
        </w:numPr>
        <w:spacing w:before="0" w:after="0"/>
      </w:pPr>
      <w:r>
        <w:rPr>
          <w:rStyle w:val="b"/>
        </w:rPr>
        <w:t>RequestServices</w:t>
      </w:r>
      <w:r>
        <w:t xml:space="preserve">: получает или устанавливает объект </w:t>
      </w:r>
      <w:r>
        <w:rPr>
          <w:rStyle w:val="b"/>
        </w:rPr>
        <w:t>IServiceProvider</w:t>
      </w:r>
      <w:r>
        <w:t>, который предоставляет доступ к контейнеру сервисов запроса</w:t>
      </w:r>
    </w:p>
    <w:p w14:paraId="230D8B91" w14:textId="77777777" w:rsidR="0009707C" w:rsidRDefault="0009707C" w:rsidP="0009707C">
      <w:pPr>
        <w:pStyle w:val="afe"/>
        <w:numPr>
          <w:ilvl w:val="0"/>
          <w:numId w:val="18"/>
        </w:numPr>
        <w:spacing w:before="0" w:after="0"/>
      </w:pPr>
      <w:r>
        <w:rPr>
          <w:rStyle w:val="b"/>
        </w:rPr>
        <w:t>Response</w:t>
      </w:r>
      <w:r>
        <w:t xml:space="preserve">: возвращает объект </w:t>
      </w:r>
      <w:r>
        <w:rPr>
          <w:rStyle w:val="b"/>
        </w:rPr>
        <w:t>HttpResponse</w:t>
      </w:r>
      <w:r>
        <w:t>, который позволяет управлять ответом клиенту</w:t>
      </w:r>
    </w:p>
    <w:p w14:paraId="59AFF7DD" w14:textId="77777777" w:rsidR="0009707C" w:rsidRDefault="0009707C" w:rsidP="0009707C">
      <w:pPr>
        <w:pStyle w:val="afe"/>
        <w:numPr>
          <w:ilvl w:val="0"/>
          <w:numId w:val="18"/>
        </w:numPr>
        <w:spacing w:before="0" w:after="0"/>
      </w:pPr>
      <w:r>
        <w:rPr>
          <w:rStyle w:val="b"/>
        </w:rPr>
        <w:t>Session</w:t>
      </w:r>
      <w:r>
        <w:t>: хранит данные сессии для текущего запроса</w:t>
      </w:r>
    </w:p>
    <w:p w14:paraId="4EC4D058" w14:textId="77777777" w:rsidR="0009707C" w:rsidRDefault="0009707C" w:rsidP="0009707C">
      <w:pPr>
        <w:pStyle w:val="afe"/>
        <w:numPr>
          <w:ilvl w:val="0"/>
          <w:numId w:val="18"/>
        </w:numPr>
        <w:spacing w:before="0" w:after="0"/>
      </w:pPr>
      <w:r>
        <w:rPr>
          <w:rStyle w:val="b"/>
        </w:rPr>
        <w:t>TraceIdentifier</w:t>
      </w:r>
      <w:r>
        <w:t>: представляет уникальный идентификатор запроса для логов трассировки</w:t>
      </w:r>
    </w:p>
    <w:p w14:paraId="6F79B1DB" w14:textId="77777777" w:rsidR="0009707C" w:rsidRDefault="0009707C" w:rsidP="0009707C">
      <w:pPr>
        <w:pStyle w:val="afe"/>
        <w:numPr>
          <w:ilvl w:val="0"/>
          <w:numId w:val="18"/>
        </w:numPr>
        <w:spacing w:before="0" w:after="0"/>
      </w:pPr>
      <w:r>
        <w:rPr>
          <w:rStyle w:val="b"/>
        </w:rPr>
        <w:t>User</w:t>
      </w:r>
      <w:r>
        <w:t>: представляет пользователя, ассоциированного с этим запросом</w:t>
      </w:r>
    </w:p>
    <w:p w14:paraId="2AA9225C" w14:textId="77777777" w:rsidR="0009707C" w:rsidRDefault="0009707C" w:rsidP="0009707C">
      <w:pPr>
        <w:pStyle w:val="afe"/>
        <w:numPr>
          <w:ilvl w:val="0"/>
          <w:numId w:val="18"/>
        </w:numPr>
        <w:spacing w:before="0" w:after="0"/>
      </w:pPr>
      <w:r>
        <w:rPr>
          <w:rStyle w:val="b"/>
        </w:rPr>
        <w:t>WebSockets</w:t>
      </w:r>
      <w:r>
        <w:t>: возвращает объект для управления подключениями WebSocket для данного запроса</w:t>
      </w:r>
    </w:p>
    <w:p w14:paraId="3597EA61" w14:textId="77777777" w:rsidR="0009707C" w:rsidRDefault="0009707C" w:rsidP="0009707C">
      <w:pPr>
        <w:pStyle w:val="afe"/>
        <w:spacing w:before="0" w:after="0"/>
      </w:pPr>
      <w:r>
        <w:t>Используя эти свойства мы можем в компоненте middleware получить если не все, то большую часть необходимых данных о запросе и отправить обратно клиенту некоторый ответ.</w:t>
      </w:r>
    </w:p>
    <w:p w14:paraId="2007659B" w14:textId="77777777" w:rsidR="0009707C" w:rsidRDefault="0009707C" w:rsidP="0009707C">
      <w:pPr>
        <w:pStyle w:val="afe"/>
        <w:spacing w:before="0" w:after="0"/>
      </w:pPr>
    </w:p>
    <w:p w14:paraId="56D1A108" w14:textId="77777777" w:rsidR="0009707C" w:rsidRPr="0009707C" w:rsidRDefault="0009707C" w:rsidP="0009707C">
      <w:pPr>
        <w:pStyle w:val="3"/>
        <w:spacing w:before="0" w:after="0"/>
        <w:rPr>
          <w:sz w:val="24"/>
          <w:szCs w:val="24"/>
        </w:rPr>
      </w:pPr>
      <w:r w:rsidRPr="0009707C">
        <w:rPr>
          <w:sz w:val="24"/>
          <w:szCs w:val="24"/>
        </w:rPr>
        <w:t>Встроенные компоненты middleware</w:t>
      </w:r>
    </w:p>
    <w:p w14:paraId="431B92D0" w14:textId="77777777" w:rsidR="0009707C" w:rsidRDefault="0009707C" w:rsidP="0009707C">
      <w:pPr>
        <w:pStyle w:val="afe"/>
        <w:spacing w:before="0" w:after="0"/>
      </w:pPr>
      <w:r>
        <w:t>Стоит отметить, что ASP.NET Core уже по умолчанию предоставляет ряд встроенных компонентов middleware для часто встречающихся задач:</w:t>
      </w:r>
    </w:p>
    <w:p w14:paraId="13DC066A" w14:textId="77777777" w:rsidR="0009707C" w:rsidRDefault="0009707C" w:rsidP="0009707C">
      <w:pPr>
        <w:pStyle w:val="afe"/>
        <w:numPr>
          <w:ilvl w:val="0"/>
          <w:numId w:val="19"/>
        </w:numPr>
        <w:spacing w:before="0" w:after="0"/>
      </w:pPr>
      <w:r>
        <w:rPr>
          <w:rStyle w:val="HTML0"/>
        </w:rPr>
        <w:t>Authentication</w:t>
      </w:r>
      <w:r>
        <w:t>: предоставляет поддержку аутентификации</w:t>
      </w:r>
    </w:p>
    <w:p w14:paraId="7AEEC39B" w14:textId="77777777" w:rsidR="0009707C" w:rsidRDefault="0009707C" w:rsidP="0009707C">
      <w:pPr>
        <w:pStyle w:val="afe"/>
        <w:numPr>
          <w:ilvl w:val="0"/>
          <w:numId w:val="19"/>
        </w:numPr>
        <w:spacing w:before="0" w:after="0"/>
      </w:pPr>
      <w:r>
        <w:rPr>
          <w:rStyle w:val="HTML0"/>
        </w:rPr>
        <w:t>Authorization</w:t>
      </w:r>
      <w:r>
        <w:t>: предоставляет поддержку авторизации</w:t>
      </w:r>
    </w:p>
    <w:p w14:paraId="34D30CDE" w14:textId="77777777" w:rsidR="0009707C" w:rsidRDefault="0009707C" w:rsidP="0009707C">
      <w:pPr>
        <w:pStyle w:val="afe"/>
        <w:numPr>
          <w:ilvl w:val="0"/>
          <w:numId w:val="19"/>
        </w:numPr>
        <w:spacing w:before="0" w:after="0"/>
      </w:pPr>
      <w:r>
        <w:rPr>
          <w:rStyle w:val="HTML0"/>
        </w:rPr>
        <w:t>Cookie Policy</w:t>
      </w:r>
      <w:r>
        <w:t>: отслеживает согласие пользователя на хранение связанной с ним информации в куках</w:t>
      </w:r>
    </w:p>
    <w:p w14:paraId="1FA1685B" w14:textId="77777777" w:rsidR="0009707C" w:rsidRDefault="0009707C" w:rsidP="0009707C">
      <w:pPr>
        <w:pStyle w:val="afe"/>
        <w:numPr>
          <w:ilvl w:val="0"/>
          <w:numId w:val="19"/>
        </w:numPr>
        <w:spacing w:before="0" w:after="0"/>
      </w:pPr>
      <w:r>
        <w:rPr>
          <w:rStyle w:val="HTML0"/>
        </w:rPr>
        <w:t>CORS</w:t>
      </w:r>
      <w:r>
        <w:t>: обеспечивает поддержку кроссдоменных запросов</w:t>
      </w:r>
    </w:p>
    <w:p w14:paraId="0E2D3E62" w14:textId="77777777" w:rsidR="0009707C" w:rsidRDefault="0009707C" w:rsidP="0009707C">
      <w:pPr>
        <w:pStyle w:val="afe"/>
        <w:numPr>
          <w:ilvl w:val="0"/>
          <w:numId w:val="19"/>
        </w:numPr>
        <w:spacing w:before="0" w:after="0"/>
      </w:pPr>
      <w:r>
        <w:rPr>
          <w:rStyle w:val="HTML0"/>
        </w:rPr>
        <w:t>DeveloperExceptionPage</w:t>
      </w:r>
      <w:r>
        <w:t>: генерирует веб-страницу с информацией об ошибке при работе в режиме разработки</w:t>
      </w:r>
    </w:p>
    <w:p w14:paraId="78BEE87A" w14:textId="77777777" w:rsidR="0009707C" w:rsidRDefault="0009707C" w:rsidP="0009707C">
      <w:pPr>
        <w:pStyle w:val="afe"/>
        <w:numPr>
          <w:ilvl w:val="0"/>
          <w:numId w:val="19"/>
        </w:numPr>
        <w:spacing w:before="0" w:after="0"/>
      </w:pPr>
      <w:r>
        <w:rPr>
          <w:rStyle w:val="HTML0"/>
        </w:rPr>
        <w:t>Diagnostics</w:t>
      </w:r>
      <w:r>
        <w:t>: набор middleware, который предоставляет страницы статусных кодов, функционал обработки исключений, страницу исключений разработчика</w:t>
      </w:r>
    </w:p>
    <w:p w14:paraId="4EE976F9" w14:textId="77777777" w:rsidR="0009707C" w:rsidRDefault="0009707C" w:rsidP="0009707C">
      <w:pPr>
        <w:pStyle w:val="afe"/>
        <w:numPr>
          <w:ilvl w:val="0"/>
          <w:numId w:val="19"/>
        </w:numPr>
        <w:spacing w:before="0" w:after="0"/>
      </w:pPr>
      <w:r>
        <w:rPr>
          <w:rStyle w:val="HTML0"/>
        </w:rPr>
        <w:t>Forwarded Headers</w:t>
      </w:r>
      <w:r>
        <w:t>: перенаправляет заголовки запроса</w:t>
      </w:r>
    </w:p>
    <w:p w14:paraId="6D860299" w14:textId="77777777" w:rsidR="0009707C" w:rsidRDefault="0009707C" w:rsidP="0009707C">
      <w:pPr>
        <w:pStyle w:val="afe"/>
        <w:numPr>
          <w:ilvl w:val="0"/>
          <w:numId w:val="19"/>
        </w:numPr>
        <w:spacing w:before="0" w:after="0"/>
      </w:pPr>
      <w:r>
        <w:rPr>
          <w:rStyle w:val="HTML0"/>
        </w:rPr>
        <w:t>Health Check</w:t>
      </w:r>
      <w:r>
        <w:t>: проверяет работоспособность приложения asp.net core</w:t>
      </w:r>
    </w:p>
    <w:p w14:paraId="491EA71C" w14:textId="77777777" w:rsidR="0009707C" w:rsidRDefault="0009707C" w:rsidP="0009707C">
      <w:pPr>
        <w:pStyle w:val="afe"/>
        <w:numPr>
          <w:ilvl w:val="0"/>
          <w:numId w:val="19"/>
        </w:numPr>
        <w:spacing w:before="0" w:after="0"/>
      </w:pPr>
      <w:r>
        <w:rPr>
          <w:rStyle w:val="HTML0"/>
        </w:rPr>
        <w:t>Header Propagation</w:t>
      </w:r>
      <w:r>
        <w:t>: обеспечивает передачу заголовков из HTTP-запроса</w:t>
      </w:r>
    </w:p>
    <w:p w14:paraId="37FDBD02" w14:textId="77777777" w:rsidR="0009707C" w:rsidRDefault="0009707C" w:rsidP="0009707C">
      <w:pPr>
        <w:pStyle w:val="afe"/>
        <w:numPr>
          <w:ilvl w:val="0"/>
          <w:numId w:val="19"/>
        </w:numPr>
        <w:spacing w:before="0" w:after="0"/>
      </w:pPr>
      <w:r>
        <w:rPr>
          <w:rStyle w:val="HTML0"/>
        </w:rPr>
        <w:t>HTTP Logging</w:t>
      </w:r>
      <w:r>
        <w:t>: логгирует информацию о входящих запросах и генерируемых ответах</w:t>
      </w:r>
    </w:p>
    <w:p w14:paraId="1C48B56B" w14:textId="77777777" w:rsidR="0009707C" w:rsidRDefault="0009707C" w:rsidP="0009707C">
      <w:pPr>
        <w:pStyle w:val="afe"/>
        <w:numPr>
          <w:ilvl w:val="0"/>
          <w:numId w:val="19"/>
        </w:numPr>
        <w:spacing w:before="0" w:after="0"/>
      </w:pPr>
      <w:r>
        <w:rPr>
          <w:rStyle w:val="HTML0"/>
        </w:rPr>
        <w:t>HTTP Method Override</w:t>
      </w:r>
      <w:r>
        <w:t>: позволяет входящему POST-запросу переопределить метод</w:t>
      </w:r>
    </w:p>
    <w:p w14:paraId="2C648C7C" w14:textId="77777777" w:rsidR="0009707C" w:rsidRDefault="0009707C" w:rsidP="0009707C">
      <w:pPr>
        <w:pStyle w:val="afe"/>
        <w:numPr>
          <w:ilvl w:val="0"/>
          <w:numId w:val="19"/>
        </w:numPr>
        <w:spacing w:before="0" w:after="0"/>
      </w:pPr>
      <w:r>
        <w:rPr>
          <w:rStyle w:val="HTML0"/>
        </w:rPr>
        <w:t>HTTPS Redirection</w:t>
      </w:r>
      <w:r>
        <w:t>: перенаправляет все запросы HTTP на HTTPS</w:t>
      </w:r>
    </w:p>
    <w:p w14:paraId="286E36E2" w14:textId="77777777" w:rsidR="0009707C" w:rsidRDefault="0009707C" w:rsidP="0009707C">
      <w:pPr>
        <w:pStyle w:val="afe"/>
        <w:numPr>
          <w:ilvl w:val="0"/>
          <w:numId w:val="19"/>
        </w:numPr>
        <w:spacing w:before="0" w:after="0"/>
      </w:pPr>
      <w:r>
        <w:rPr>
          <w:rStyle w:val="HTML0"/>
        </w:rPr>
        <w:t>HTTP Strict Transport Security (HSTS)</w:t>
      </w:r>
      <w:r>
        <w:t>: для улучшения безопасности приложения добавляет специальный заголовок ответа</w:t>
      </w:r>
    </w:p>
    <w:p w14:paraId="273C3AAB" w14:textId="77777777" w:rsidR="0009707C" w:rsidRDefault="0009707C" w:rsidP="0009707C">
      <w:pPr>
        <w:pStyle w:val="afe"/>
        <w:numPr>
          <w:ilvl w:val="0"/>
          <w:numId w:val="19"/>
        </w:numPr>
        <w:spacing w:before="0" w:after="0"/>
      </w:pPr>
      <w:r>
        <w:rPr>
          <w:rStyle w:val="HTML0"/>
        </w:rPr>
        <w:t>MVC</w:t>
      </w:r>
      <w:r>
        <w:t>: обеспечивает функционал фреймворка MVC</w:t>
      </w:r>
    </w:p>
    <w:p w14:paraId="4CA37F4C" w14:textId="77777777" w:rsidR="0009707C" w:rsidRDefault="0009707C" w:rsidP="0009707C">
      <w:pPr>
        <w:pStyle w:val="afe"/>
        <w:numPr>
          <w:ilvl w:val="0"/>
          <w:numId w:val="19"/>
        </w:numPr>
        <w:spacing w:before="0" w:after="0"/>
      </w:pPr>
      <w:r>
        <w:rPr>
          <w:rStyle w:val="HTML0"/>
        </w:rPr>
        <w:t>OWIN</w:t>
      </w:r>
      <w:r>
        <w:t>: обеспечивает взаимодействие с приложениями, серверами и компонентами, построенными на основе спецификации OWIN</w:t>
      </w:r>
    </w:p>
    <w:p w14:paraId="375763E5" w14:textId="77777777" w:rsidR="0009707C" w:rsidRDefault="0009707C" w:rsidP="0009707C">
      <w:pPr>
        <w:pStyle w:val="afe"/>
        <w:numPr>
          <w:ilvl w:val="0"/>
          <w:numId w:val="19"/>
        </w:numPr>
        <w:spacing w:before="0" w:after="0"/>
      </w:pPr>
      <w:r>
        <w:rPr>
          <w:rStyle w:val="HTML0"/>
        </w:rPr>
        <w:t>Request Localization</w:t>
      </w:r>
      <w:r>
        <w:t>: обеспечивает поддержку локализации</w:t>
      </w:r>
    </w:p>
    <w:p w14:paraId="2EA02780" w14:textId="77777777" w:rsidR="0009707C" w:rsidRDefault="0009707C" w:rsidP="0009707C">
      <w:pPr>
        <w:pStyle w:val="afe"/>
        <w:numPr>
          <w:ilvl w:val="0"/>
          <w:numId w:val="19"/>
        </w:numPr>
        <w:spacing w:before="0" w:after="0"/>
      </w:pPr>
      <w:r>
        <w:rPr>
          <w:rStyle w:val="HTML0"/>
        </w:rPr>
        <w:t>Response Caching</w:t>
      </w:r>
      <w:r>
        <w:t>: позволяет кэшировать результаты запросов</w:t>
      </w:r>
    </w:p>
    <w:p w14:paraId="51183523" w14:textId="77777777" w:rsidR="0009707C" w:rsidRDefault="0009707C" w:rsidP="0009707C">
      <w:pPr>
        <w:pStyle w:val="afe"/>
        <w:numPr>
          <w:ilvl w:val="0"/>
          <w:numId w:val="19"/>
        </w:numPr>
        <w:spacing w:before="0" w:after="0"/>
      </w:pPr>
      <w:r>
        <w:rPr>
          <w:rStyle w:val="HTML0"/>
        </w:rPr>
        <w:t>Response Compression</w:t>
      </w:r>
      <w:r>
        <w:t>: обеспечивает сжатие ответа клиенту</w:t>
      </w:r>
    </w:p>
    <w:p w14:paraId="28BB5F2D" w14:textId="77777777" w:rsidR="0009707C" w:rsidRDefault="0009707C" w:rsidP="0009707C">
      <w:pPr>
        <w:pStyle w:val="afe"/>
        <w:numPr>
          <w:ilvl w:val="0"/>
          <w:numId w:val="19"/>
        </w:numPr>
        <w:spacing w:before="0" w:after="0"/>
      </w:pPr>
      <w:r>
        <w:rPr>
          <w:rStyle w:val="HTML0"/>
        </w:rPr>
        <w:t>URL Rewrite</w:t>
      </w:r>
      <w:r>
        <w:t>: предоставляет функциональность URL Rewriting</w:t>
      </w:r>
    </w:p>
    <w:p w14:paraId="373F048F" w14:textId="77777777" w:rsidR="0009707C" w:rsidRDefault="0009707C" w:rsidP="0009707C">
      <w:pPr>
        <w:pStyle w:val="afe"/>
        <w:numPr>
          <w:ilvl w:val="0"/>
          <w:numId w:val="19"/>
        </w:numPr>
        <w:spacing w:before="0" w:after="0"/>
      </w:pPr>
      <w:r>
        <w:rPr>
          <w:rStyle w:val="HTML0"/>
        </w:rPr>
        <w:t>Endpoint Routing</w:t>
      </w:r>
      <w:r>
        <w:t>: предоставляет механизм маршрутизации</w:t>
      </w:r>
    </w:p>
    <w:p w14:paraId="079EB92B" w14:textId="77777777" w:rsidR="0009707C" w:rsidRDefault="0009707C" w:rsidP="0009707C">
      <w:pPr>
        <w:pStyle w:val="afe"/>
        <w:numPr>
          <w:ilvl w:val="0"/>
          <w:numId w:val="19"/>
        </w:numPr>
        <w:spacing w:before="0" w:after="0"/>
      </w:pPr>
      <w:r>
        <w:rPr>
          <w:rStyle w:val="HTML0"/>
        </w:rPr>
        <w:t>Session</w:t>
      </w:r>
      <w:r>
        <w:t>: предоставляет поддержку сессий</w:t>
      </w:r>
    </w:p>
    <w:p w14:paraId="6F326A94" w14:textId="77777777" w:rsidR="0009707C" w:rsidRDefault="0009707C" w:rsidP="0009707C">
      <w:pPr>
        <w:pStyle w:val="afe"/>
        <w:numPr>
          <w:ilvl w:val="0"/>
          <w:numId w:val="19"/>
        </w:numPr>
        <w:spacing w:before="0" w:after="0"/>
      </w:pPr>
      <w:r>
        <w:rPr>
          <w:rStyle w:val="HTML0"/>
        </w:rPr>
        <w:t>SPA</w:t>
      </w:r>
      <w:r>
        <w:t>: обрабатывает все запросы, возвращая страницу по умолчанию для SPA-приложения (одностраничного приложения)</w:t>
      </w:r>
    </w:p>
    <w:p w14:paraId="7C2FA64D" w14:textId="77777777" w:rsidR="0009707C" w:rsidRDefault="0009707C" w:rsidP="0009707C">
      <w:pPr>
        <w:pStyle w:val="afe"/>
        <w:numPr>
          <w:ilvl w:val="0"/>
          <w:numId w:val="19"/>
        </w:numPr>
        <w:spacing w:before="0" w:after="0"/>
      </w:pPr>
      <w:r>
        <w:rPr>
          <w:rStyle w:val="HTML0"/>
        </w:rPr>
        <w:t>Static Files</w:t>
      </w:r>
      <w:r>
        <w:t>: предоставляет поддержку обработки статических файлов</w:t>
      </w:r>
    </w:p>
    <w:p w14:paraId="4B0BBF99" w14:textId="77777777" w:rsidR="0009707C" w:rsidRDefault="0009707C" w:rsidP="0009707C">
      <w:pPr>
        <w:pStyle w:val="afe"/>
        <w:numPr>
          <w:ilvl w:val="0"/>
          <w:numId w:val="19"/>
        </w:numPr>
        <w:spacing w:before="0" w:after="0"/>
      </w:pPr>
      <w:r>
        <w:rPr>
          <w:rStyle w:val="HTML0"/>
        </w:rPr>
        <w:t>WebSockets</w:t>
      </w:r>
      <w:r>
        <w:t>: добавляет поддержку протокола WebSockets</w:t>
      </w:r>
    </w:p>
    <w:p w14:paraId="1CC23284" w14:textId="77777777" w:rsidR="0009707C" w:rsidRDefault="0009707C" w:rsidP="0009707C">
      <w:pPr>
        <w:pStyle w:val="afe"/>
        <w:numPr>
          <w:ilvl w:val="0"/>
          <w:numId w:val="19"/>
        </w:numPr>
        <w:spacing w:before="0" w:after="0"/>
      </w:pPr>
      <w:r>
        <w:rPr>
          <w:rStyle w:val="HTML0"/>
        </w:rPr>
        <w:t>W3CLogging</w:t>
      </w:r>
      <w:r>
        <w:t>: генерирует логи доступа в соответствии с форматом W3C Extended Log File Format</w:t>
      </w:r>
    </w:p>
    <w:p w14:paraId="6118B4F0" w14:textId="77777777" w:rsidR="0009707C" w:rsidRDefault="0009707C" w:rsidP="0009707C">
      <w:pPr>
        <w:pStyle w:val="afe"/>
        <w:spacing w:before="0" w:after="0"/>
      </w:pPr>
      <w:r>
        <w:t xml:space="preserve">Для встраивания этих компонентов в конвейер обработки запроса для интерфейса IApplicationBuilder определены методы расширения типа </w:t>
      </w:r>
      <w:r>
        <w:rPr>
          <w:rStyle w:val="HTML0"/>
        </w:rPr>
        <w:t>UseXXX</w:t>
      </w:r>
      <w:r>
        <w:t>.</w:t>
      </w:r>
    </w:p>
    <w:p w14:paraId="0BE243DE" w14:textId="77777777" w:rsidR="007543AF" w:rsidRDefault="007543AF" w:rsidP="0009707C">
      <w:pPr>
        <w:suppressAutoHyphens w:val="0"/>
        <w:rPr>
          <w:lang w:eastAsia="ru-RU"/>
        </w:rPr>
      </w:pPr>
    </w:p>
    <w:p w14:paraId="0252459D" w14:textId="77777777" w:rsidR="007543AF" w:rsidRPr="00AA2A2F" w:rsidRDefault="00000000" w:rsidP="0009707C">
      <w:pPr>
        <w:suppressAutoHyphens w:val="0"/>
        <w:rPr>
          <w:lang w:val="en-US"/>
        </w:rPr>
      </w:pPr>
      <w:r>
        <w:rPr>
          <w:b/>
          <w:bCs/>
          <w:lang w:eastAsia="ru-RU"/>
        </w:rPr>
        <w:t>Методы</w:t>
      </w:r>
      <w:r>
        <w:rPr>
          <w:b/>
          <w:bCs/>
          <w:lang w:val="en-US" w:eastAsia="ru-RU"/>
        </w:rPr>
        <w:t xml:space="preserve"> Use, Run </w:t>
      </w:r>
      <w:r>
        <w:rPr>
          <w:b/>
          <w:bCs/>
          <w:lang w:eastAsia="ru-RU"/>
        </w:rPr>
        <w:t>и</w:t>
      </w:r>
      <w:r>
        <w:rPr>
          <w:b/>
          <w:bCs/>
          <w:lang w:val="en-US" w:eastAsia="ru-RU"/>
        </w:rPr>
        <w:t xml:space="preserve"> </w:t>
      </w:r>
      <w:r>
        <w:rPr>
          <w:b/>
          <w:bCs/>
          <w:lang w:eastAsia="ru-RU"/>
        </w:rPr>
        <w:t>делегат</w:t>
      </w:r>
      <w:r>
        <w:rPr>
          <w:b/>
          <w:bCs/>
          <w:lang w:val="en-US" w:eastAsia="ru-RU"/>
        </w:rPr>
        <w:t xml:space="preserve"> RequestDelegate</w:t>
      </w:r>
    </w:p>
    <w:p w14:paraId="294540B9" w14:textId="77777777" w:rsidR="007543AF" w:rsidRDefault="00000000" w:rsidP="0009707C">
      <w:pPr>
        <w:suppressAutoHyphens w:val="0"/>
      </w:pPr>
      <w:r>
        <w:rPr>
          <w:lang w:eastAsia="ru-RU"/>
        </w:rPr>
        <w:t>Для конфигурации конвейера обработки запроса применяются методы Run, Map и Use. Для рассмотрения этих методов создадим проект ASP.NET Core по типу Empty.</w:t>
      </w:r>
    </w:p>
    <w:p w14:paraId="60D0C4E3" w14:textId="77777777" w:rsidR="007543AF" w:rsidRDefault="007543AF" w:rsidP="0009707C">
      <w:pPr>
        <w:suppressAutoHyphens w:val="0"/>
        <w:rPr>
          <w:lang w:eastAsia="ru-RU"/>
        </w:rPr>
      </w:pPr>
    </w:p>
    <w:p w14:paraId="441E147A" w14:textId="77777777" w:rsidR="007543AF" w:rsidRDefault="00000000" w:rsidP="0009707C">
      <w:pPr>
        <w:suppressAutoHyphens w:val="0"/>
      </w:pPr>
      <w:r>
        <w:rPr>
          <w:b/>
          <w:bCs/>
          <w:lang w:eastAsia="ru-RU"/>
        </w:rPr>
        <w:t>Метод Run</w:t>
      </w:r>
    </w:p>
    <w:p w14:paraId="51046842" w14:textId="77777777" w:rsidR="0009707C" w:rsidRDefault="0009707C" w:rsidP="0009707C">
      <w:pPr>
        <w:suppressAutoHyphens w:val="0"/>
      </w:pPr>
    </w:p>
    <w:p w14:paraId="312080F2" w14:textId="77777777" w:rsidR="0009707C" w:rsidRDefault="0009707C" w:rsidP="0009707C">
      <w:pPr>
        <w:pStyle w:val="afe"/>
        <w:spacing w:before="0" w:after="0"/>
      </w:pPr>
      <w:r>
        <w:t xml:space="preserve">Самый простой способ добавления middleware в конвейер обработки запроса в ASP.NET Core представляет метод </w:t>
      </w:r>
      <w:r>
        <w:rPr>
          <w:rStyle w:val="b"/>
        </w:rPr>
        <w:t>Run()</w:t>
      </w:r>
      <w:r>
        <w:t>, который определен как метод расширения для интерфейса IApplicationBuilder (соответствено его поддерживает и класс WebApplication):</w:t>
      </w:r>
    </w:p>
    <w:p w14:paraId="46FF9D01" w14:textId="77777777" w:rsidR="0009707C" w:rsidRDefault="0009707C" w:rsidP="0009707C">
      <w:pPr>
        <w:pStyle w:val="afe"/>
        <w:spacing w:before="0" w:after="0"/>
        <w:rPr>
          <w:lang w:val="ru-BY" w:eastAsia="ru-BY"/>
        </w:rPr>
      </w:pPr>
    </w:p>
    <w:tbl>
      <w:tblPr>
        <w:tblW w:w="0" w:type="auto"/>
        <w:tblCellSpacing w:w="0" w:type="dxa"/>
        <w:tblCellMar>
          <w:left w:w="0" w:type="dxa"/>
          <w:right w:w="0" w:type="dxa"/>
        </w:tblCellMar>
        <w:tblLook w:val="04A0" w:firstRow="1" w:lastRow="0" w:firstColumn="1" w:lastColumn="0" w:noHBand="0" w:noVBand="1"/>
      </w:tblPr>
      <w:tblGrid>
        <w:gridCol w:w="5761"/>
      </w:tblGrid>
      <w:tr w:rsidR="0009707C" w14:paraId="753DC380" w14:textId="77777777" w:rsidTr="0009707C">
        <w:trPr>
          <w:tblCellSpacing w:w="0" w:type="dxa"/>
        </w:trPr>
        <w:tc>
          <w:tcPr>
            <w:tcW w:w="0" w:type="auto"/>
            <w:vAlign w:val="center"/>
            <w:hideMark/>
          </w:tcPr>
          <w:p w14:paraId="57370814" w14:textId="77777777" w:rsidR="0009707C" w:rsidRDefault="0009707C" w:rsidP="0009707C">
            <w:r>
              <w:rPr>
                <w:rStyle w:val="HTML0"/>
              </w:rPr>
              <w:t>IApplicationBuilder.Run(RequestDelegate handler)</w:t>
            </w:r>
          </w:p>
        </w:tc>
      </w:tr>
    </w:tbl>
    <w:p w14:paraId="5D81F657" w14:textId="77777777" w:rsidR="0009707C" w:rsidRDefault="0009707C" w:rsidP="0009707C">
      <w:pPr>
        <w:pStyle w:val="afe"/>
        <w:spacing w:before="0" w:after="0"/>
      </w:pPr>
    </w:p>
    <w:p w14:paraId="5DD456B9" w14:textId="77777777" w:rsidR="0009707C" w:rsidRDefault="0009707C" w:rsidP="0009707C">
      <w:pPr>
        <w:pStyle w:val="afe"/>
        <w:spacing w:before="0" w:after="0"/>
      </w:pPr>
      <w:r>
        <w:t xml:space="preserve">Метод </w:t>
      </w:r>
      <w:r>
        <w:rPr>
          <w:rStyle w:val="HTML0"/>
        </w:rPr>
        <w:t>Run</w:t>
      </w:r>
      <w:r>
        <w:t xml:space="preserve"> добавляет терминальный компонент - такой компонент, который завершает обработку запроса. Поэтому соответствено он не вызывает никакие другие компоненты и обработку запроса дальше - следующим в конвейере компонентам не передает. Поэтому данный метод следует вызывать в самом конце построения конвейера обработки запроса. До него же могут быть помещены другие методы, которые добавляют компоненты middleware.</w:t>
      </w:r>
    </w:p>
    <w:p w14:paraId="360FDF5C" w14:textId="77777777" w:rsidR="0009707C" w:rsidRDefault="0009707C" w:rsidP="0009707C">
      <w:pPr>
        <w:pStyle w:val="afe"/>
        <w:spacing w:before="0" w:after="0"/>
      </w:pPr>
      <w:r>
        <w:t>В качестве параметра метод Run принимает делегат RequestDelegate. Этот делегат имеет следующее определение:</w:t>
      </w:r>
    </w:p>
    <w:p w14:paraId="19F89255" w14:textId="77777777" w:rsidR="0009707C" w:rsidRDefault="0009707C" w:rsidP="0009707C">
      <w:pPr>
        <w:pStyle w:val="afe"/>
        <w:spacing w:before="0" w:after="0"/>
      </w:pPr>
    </w:p>
    <w:tbl>
      <w:tblPr>
        <w:tblW w:w="0" w:type="auto"/>
        <w:tblCellSpacing w:w="0" w:type="dxa"/>
        <w:tblCellMar>
          <w:left w:w="0" w:type="dxa"/>
          <w:right w:w="0" w:type="dxa"/>
        </w:tblCellMar>
        <w:tblLook w:val="04A0" w:firstRow="1" w:lastRow="0" w:firstColumn="1" w:lastColumn="0" w:noHBand="0" w:noVBand="1"/>
      </w:tblPr>
      <w:tblGrid>
        <w:gridCol w:w="120"/>
        <w:gridCol w:w="6842"/>
      </w:tblGrid>
      <w:tr w:rsidR="0009707C" w:rsidRPr="005A7470" w14:paraId="59DA7D0C" w14:textId="77777777" w:rsidTr="0009707C">
        <w:trPr>
          <w:tblCellSpacing w:w="0" w:type="dxa"/>
        </w:trPr>
        <w:tc>
          <w:tcPr>
            <w:tcW w:w="0" w:type="auto"/>
            <w:vAlign w:val="center"/>
            <w:hideMark/>
          </w:tcPr>
          <w:p w14:paraId="70128C69" w14:textId="77777777" w:rsidR="0009707C" w:rsidRDefault="0009707C" w:rsidP="0009707C">
            <w:r>
              <w:t>1</w:t>
            </w:r>
          </w:p>
        </w:tc>
        <w:tc>
          <w:tcPr>
            <w:tcW w:w="0" w:type="auto"/>
            <w:vAlign w:val="center"/>
            <w:hideMark/>
          </w:tcPr>
          <w:p w14:paraId="12A18791" w14:textId="77777777" w:rsidR="0009707C" w:rsidRPr="0009707C" w:rsidRDefault="0009707C" w:rsidP="0009707C">
            <w:pPr>
              <w:rPr>
                <w:lang w:val="en-US"/>
              </w:rPr>
            </w:pPr>
            <w:r w:rsidRPr="0009707C">
              <w:rPr>
                <w:rStyle w:val="HTML0"/>
                <w:lang w:val="en-US"/>
              </w:rPr>
              <w:t>public</w:t>
            </w:r>
            <w:r w:rsidRPr="0009707C">
              <w:rPr>
                <w:lang w:val="en-US"/>
              </w:rPr>
              <w:t xml:space="preserve"> </w:t>
            </w:r>
            <w:r w:rsidRPr="0009707C">
              <w:rPr>
                <w:rStyle w:val="HTML0"/>
                <w:lang w:val="en-US"/>
              </w:rPr>
              <w:t>delegate</w:t>
            </w:r>
            <w:r w:rsidRPr="0009707C">
              <w:rPr>
                <w:lang w:val="en-US"/>
              </w:rPr>
              <w:t xml:space="preserve"> </w:t>
            </w:r>
            <w:r w:rsidRPr="0009707C">
              <w:rPr>
                <w:rStyle w:val="HTML0"/>
                <w:lang w:val="en-US"/>
              </w:rPr>
              <w:t>Task RequestDelegate(HttpContext context);</w:t>
            </w:r>
          </w:p>
        </w:tc>
      </w:tr>
    </w:tbl>
    <w:p w14:paraId="2DFC181E" w14:textId="77777777" w:rsidR="0009707C" w:rsidRPr="005A7470" w:rsidRDefault="0009707C" w:rsidP="0009707C">
      <w:pPr>
        <w:pStyle w:val="afe"/>
        <w:spacing w:before="0" w:after="0"/>
        <w:rPr>
          <w:lang w:val="en-US"/>
        </w:rPr>
      </w:pPr>
    </w:p>
    <w:p w14:paraId="3B35F9CF" w14:textId="77777777" w:rsidR="0009707C" w:rsidRDefault="0009707C" w:rsidP="0009707C">
      <w:pPr>
        <w:pStyle w:val="afe"/>
        <w:spacing w:before="0" w:after="0"/>
      </w:pPr>
      <w:r>
        <w:t>Он принимает в качестве параметра контекст запроса HttpContext и возвращает объект Task.</w:t>
      </w:r>
    </w:p>
    <w:p w14:paraId="20BD5BE8" w14:textId="77777777" w:rsidR="0009707C" w:rsidRDefault="0009707C" w:rsidP="0009707C">
      <w:pPr>
        <w:pStyle w:val="afe"/>
        <w:spacing w:before="0" w:after="0"/>
      </w:pPr>
      <w:r>
        <w:t>Используем этот метод для определения простейшего компонента:</w:t>
      </w:r>
    </w:p>
    <w:tbl>
      <w:tblPr>
        <w:tblW w:w="9360" w:type="dxa"/>
        <w:tblCellSpacing w:w="0" w:type="dxa"/>
        <w:tblInd w:w="130" w:type="dxa"/>
        <w:tblCellMar>
          <w:left w:w="0" w:type="dxa"/>
          <w:right w:w="0" w:type="dxa"/>
        </w:tblCellMar>
        <w:tblLook w:val="04A0" w:firstRow="1" w:lastRow="0" w:firstColumn="1" w:lastColumn="0" w:noHBand="0" w:noVBand="1"/>
      </w:tblPr>
      <w:tblGrid>
        <w:gridCol w:w="9360"/>
      </w:tblGrid>
      <w:tr w:rsidR="0009707C" w14:paraId="5067CF3F" w14:textId="77777777" w:rsidTr="0009707C">
        <w:trPr>
          <w:trHeight w:val="2501"/>
          <w:tblCellSpacing w:w="0" w:type="dxa"/>
        </w:trPr>
        <w:tc>
          <w:tcPr>
            <w:tcW w:w="0" w:type="auto"/>
            <w:vAlign w:val="center"/>
            <w:hideMark/>
          </w:tcPr>
          <w:p w14:paraId="1B7BA7BA" w14:textId="77777777" w:rsidR="0009707C" w:rsidRPr="0009707C" w:rsidRDefault="0009707C" w:rsidP="0009707C">
            <w:pPr>
              <w:rPr>
                <w:lang w:val="en-US"/>
              </w:rPr>
            </w:pPr>
            <w:r w:rsidRPr="0009707C">
              <w:rPr>
                <w:rStyle w:val="HTML0"/>
                <w:lang w:val="en-US"/>
              </w:rPr>
              <w:t>var builder = WebApplication.CreateBuilder();</w:t>
            </w:r>
          </w:p>
          <w:p w14:paraId="71DE593E" w14:textId="77777777" w:rsidR="0009707C" w:rsidRPr="0009707C" w:rsidRDefault="0009707C" w:rsidP="0009707C">
            <w:pPr>
              <w:rPr>
                <w:lang w:val="en-US"/>
              </w:rPr>
            </w:pPr>
            <w:r w:rsidRPr="0009707C">
              <w:rPr>
                <w:lang w:val="en-US"/>
              </w:rPr>
              <w:t> </w:t>
            </w:r>
          </w:p>
          <w:p w14:paraId="7A129515" w14:textId="77777777" w:rsidR="0009707C" w:rsidRPr="0009707C" w:rsidRDefault="0009707C" w:rsidP="0009707C">
            <w:pPr>
              <w:rPr>
                <w:lang w:val="en-US"/>
              </w:rPr>
            </w:pPr>
            <w:r w:rsidRPr="0009707C">
              <w:rPr>
                <w:rStyle w:val="HTML0"/>
                <w:lang w:val="en-US"/>
              </w:rPr>
              <w:t>var app = builder.Build();</w:t>
            </w:r>
          </w:p>
          <w:p w14:paraId="35EE46AF" w14:textId="77777777" w:rsidR="0009707C" w:rsidRPr="0009707C" w:rsidRDefault="0009707C" w:rsidP="0009707C">
            <w:pPr>
              <w:rPr>
                <w:lang w:val="en-US"/>
              </w:rPr>
            </w:pPr>
            <w:r w:rsidRPr="0009707C">
              <w:rPr>
                <w:lang w:val="en-US"/>
              </w:rPr>
              <w:t> </w:t>
            </w:r>
          </w:p>
          <w:p w14:paraId="111A6B63" w14:textId="77777777" w:rsidR="0009707C" w:rsidRPr="0009707C" w:rsidRDefault="0009707C" w:rsidP="0009707C">
            <w:pPr>
              <w:rPr>
                <w:lang w:val="en-US"/>
              </w:rPr>
            </w:pPr>
            <w:r w:rsidRPr="0009707C">
              <w:rPr>
                <w:rStyle w:val="HTML0"/>
                <w:lang w:val="en-US"/>
              </w:rPr>
              <w:t>app.Run(async</w:t>
            </w:r>
            <w:r w:rsidRPr="0009707C">
              <w:rPr>
                <w:lang w:val="en-US"/>
              </w:rPr>
              <w:t xml:space="preserve"> </w:t>
            </w:r>
            <w:r w:rsidRPr="0009707C">
              <w:rPr>
                <w:rStyle w:val="HTML0"/>
                <w:lang w:val="en-US"/>
              </w:rPr>
              <w:t>(context) =&gt; await</w:t>
            </w:r>
            <w:r w:rsidRPr="0009707C">
              <w:rPr>
                <w:lang w:val="en-US"/>
              </w:rPr>
              <w:t xml:space="preserve"> </w:t>
            </w:r>
            <w:r w:rsidRPr="0009707C">
              <w:rPr>
                <w:rStyle w:val="HTML0"/>
                <w:lang w:val="en-US"/>
              </w:rPr>
              <w:t xml:space="preserve">context.Response.WriteAsync("Hello </w:t>
            </w:r>
            <w:r>
              <w:rPr>
                <w:rStyle w:val="HTML0"/>
                <w:lang w:val="en-US"/>
              </w:rPr>
              <w:t>IT</w:t>
            </w:r>
            <w:r w:rsidRPr="0009707C">
              <w:rPr>
                <w:rStyle w:val="HTML0"/>
                <w:lang w:val="en-US"/>
              </w:rPr>
              <w:t>"));</w:t>
            </w:r>
          </w:p>
          <w:p w14:paraId="3D967734" w14:textId="77777777" w:rsidR="0009707C" w:rsidRDefault="0009707C" w:rsidP="0009707C">
            <w:r>
              <w:rPr>
                <w:rStyle w:val="HTML0"/>
              </w:rPr>
              <w:t>app.Run();</w:t>
            </w:r>
          </w:p>
        </w:tc>
      </w:tr>
    </w:tbl>
    <w:p w14:paraId="3986770F" w14:textId="77777777" w:rsidR="0009707C" w:rsidRDefault="0009707C" w:rsidP="0009707C">
      <w:pPr>
        <w:pStyle w:val="afe"/>
        <w:spacing w:before="0" w:after="0"/>
      </w:pPr>
      <w:r>
        <w:t xml:space="preserve">Здесь для делегата RequestDelegate передается лямбда-выражение, параметр которого - HttpContext можно использовать для отправки ответа. В частности, метод </w:t>
      </w:r>
      <w:r>
        <w:rPr>
          <w:rStyle w:val="HTML0"/>
        </w:rPr>
        <w:t>context.Response.WriteAsync()</w:t>
      </w:r>
      <w:r>
        <w:t xml:space="preserve"> позволяет отправить клиенту некоторый ответ - в данном случае отправляется простая строка.</w:t>
      </w:r>
    </w:p>
    <w:p w14:paraId="769245C0" w14:textId="77777777" w:rsidR="00955BE5" w:rsidRDefault="0009707C" w:rsidP="00955BE5">
      <w:pPr>
        <w:pStyle w:val="afe"/>
        <w:spacing w:before="0" w:after="0"/>
      </w:pPr>
      <w:r>
        <w:t xml:space="preserve">После запуска проекта будет запущено приложение откроется браузер, который выполнит запрос к приложению и получит обратно строку "Hello </w:t>
      </w:r>
      <w:r>
        <w:rPr>
          <w:lang w:val="en-US"/>
        </w:rPr>
        <w:t>IT</w:t>
      </w:r>
      <w:r>
        <w:t>".</w:t>
      </w:r>
    </w:p>
    <w:p w14:paraId="648AC5A4" w14:textId="77777777" w:rsidR="00955BE5" w:rsidRDefault="00955BE5" w:rsidP="00955BE5">
      <w:pPr>
        <w:pStyle w:val="afe"/>
        <w:spacing w:before="0" w:after="0"/>
      </w:pPr>
    </w:p>
    <w:p w14:paraId="3ACD1E30" w14:textId="77777777" w:rsidR="0009707C" w:rsidRDefault="0009707C" w:rsidP="00955BE5">
      <w:pPr>
        <w:pStyle w:val="afe"/>
        <w:spacing w:before="0" w:after="0"/>
      </w:pPr>
      <w:r>
        <w:t xml:space="preserve">Не стоит путать метод </w:t>
      </w:r>
      <w:r>
        <w:rPr>
          <w:rStyle w:val="b"/>
        </w:rPr>
        <w:t>Run()</w:t>
      </w:r>
      <w:r>
        <w:t xml:space="preserve">, который определен в классе WebApplication и который запускает приложение, и метод расширения </w:t>
      </w:r>
      <w:r>
        <w:rPr>
          <w:rStyle w:val="b"/>
        </w:rPr>
        <w:t>Run()</w:t>
      </w:r>
      <w:r>
        <w:t>, который встраивает компонент middleware. Это два разных метода, которые выполняют разные задачи. И, как видно из кода выше, вызываются оба этих метода.</w:t>
      </w:r>
    </w:p>
    <w:p w14:paraId="6A0BE9B5" w14:textId="77777777" w:rsidR="0009707C" w:rsidRDefault="0009707C" w:rsidP="0009707C">
      <w:pPr>
        <w:pStyle w:val="afe"/>
        <w:spacing w:before="0" w:after="0"/>
      </w:pPr>
      <w:r>
        <w:t xml:space="preserve">Второй момент - метод </w:t>
      </w:r>
      <w:r>
        <w:rPr>
          <w:rStyle w:val="b"/>
        </w:rPr>
        <w:t>Run()</w:t>
      </w:r>
      <w:r>
        <w:t xml:space="preserve">, который запускает приложение, вызывается </w:t>
      </w:r>
      <w:r>
        <w:rPr>
          <w:rStyle w:val="b"/>
        </w:rPr>
        <w:t>после</w:t>
      </w:r>
      <w:r>
        <w:t xml:space="preserve"> добавления компонента middleware. И мы НЕ можем написать так:</w:t>
      </w:r>
    </w:p>
    <w:tbl>
      <w:tblPr>
        <w:tblW w:w="9354" w:type="dxa"/>
        <w:tblCellSpacing w:w="0" w:type="dxa"/>
        <w:tblCellMar>
          <w:left w:w="0" w:type="dxa"/>
          <w:right w:w="0" w:type="dxa"/>
        </w:tblCellMar>
        <w:tblLook w:val="04A0" w:firstRow="1" w:lastRow="0" w:firstColumn="1" w:lastColumn="0" w:noHBand="0" w:noVBand="1"/>
      </w:tblPr>
      <w:tblGrid>
        <w:gridCol w:w="9354"/>
      </w:tblGrid>
      <w:tr w:rsidR="0009707C" w:rsidRPr="005A7470" w14:paraId="19BA7895" w14:textId="77777777" w:rsidTr="0009707C">
        <w:trPr>
          <w:trHeight w:val="1863"/>
          <w:tblCellSpacing w:w="0" w:type="dxa"/>
        </w:trPr>
        <w:tc>
          <w:tcPr>
            <w:tcW w:w="0" w:type="auto"/>
            <w:vAlign w:val="center"/>
            <w:hideMark/>
          </w:tcPr>
          <w:p w14:paraId="6611AF86" w14:textId="77777777" w:rsidR="0009707C" w:rsidRPr="0009707C" w:rsidRDefault="0009707C" w:rsidP="0009707C">
            <w:pPr>
              <w:rPr>
                <w:lang w:val="en-US"/>
              </w:rPr>
            </w:pPr>
            <w:r w:rsidRPr="0009707C">
              <w:rPr>
                <w:rStyle w:val="HTML0"/>
                <w:lang w:val="en-US"/>
              </w:rPr>
              <w:t>var builder = WebApplication.CreateBuilder();</w:t>
            </w:r>
          </w:p>
          <w:p w14:paraId="4F87A1AA" w14:textId="77777777" w:rsidR="0009707C" w:rsidRPr="0009707C" w:rsidRDefault="0009707C" w:rsidP="0009707C">
            <w:pPr>
              <w:rPr>
                <w:lang w:val="en-US"/>
              </w:rPr>
            </w:pPr>
            <w:r w:rsidRPr="0009707C">
              <w:rPr>
                <w:rStyle w:val="HTML0"/>
                <w:lang w:val="en-US"/>
              </w:rPr>
              <w:t>var app = builder.Build();</w:t>
            </w:r>
          </w:p>
          <w:p w14:paraId="2151C582" w14:textId="77777777" w:rsidR="0009707C" w:rsidRDefault="0009707C" w:rsidP="0009707C">
            <w:r>
              <w:rPr>
                <w:rStyle w:val="HTML0"/>
              </w:rPr>
              <w:t>app.Run();  // приложение запущено</w:t>
            </w:r>
          </w:p>
          <w:p w14:paraId="5912E265" w14:textId="77777777" w:rsidR="0009707C" w:rsidRDefault="0009707C" w:rsidP="0009707C">
            <w:r>
              <w:rPr>
                <w:rStyle w:val="HTML0"/>
              </w:rPr>
              <w:t>// в этой строке уже нет смысла</w:t>
            </w:r>
          </w:p>
          <w:p w14:paraId="4484122F" w14:textId="77777777" w:rsidR="0009707C" w:rsidRPr="0009707C" w:rsidRDefault="0009707C" w:rsidP="0009707C">
            <w:pPr>
              <w:rPr>
                <w:lang w:val="en-US"/>
              </w:rPr>
            </w:pPr>
            <w:r w:rsidRPr="0009707C">
              <w:rPr>
                <w:rStyle w:val="HTML0"/>
                <w:lang w:val="en-US"/>
              </w:rPr>
              <w:t>app.Run(async</w:t>
            </w:r>
            <w:r w:rsidRPr="0009707C">
              <w:rPr>
                <w:lang w:val="en-US"/>
              </w:rPr>
              <w:t xml:space="preserve"> </w:t>
            </w:r>
            <w:r w:rsidRPr="0009707C">
              <w:rPr>
                <w:rStyle w:val="HTML0"/>
                <w:lang w:val="en-US"/>
              </w:rPr>
              <w:t>(context) =&gt; await</w:t>
            </w:r>
            <w:r w:rsidRPr="0009707C">
              <w:rPr>
                <w:lang w:val="en-US"/>
              </w:rPr>
              <w:t xml:space="preserve"> </w:t>
            </w:r>
            <w:r w:rsidRPr="0009707C">
              <w:rPr>
                <w:rStyle w:val="HTML0"/>
                <w:lang w:val="en-US"/>
              </w:rPr>
              <w:t xml:space="preserve">context.Response.WriteAsync("Hello </w:t>
            </w:r>
            <w:r>
              <w:rPr>
                <w:rStyle w:val="HTML0"/>
                <w:lang w:val="en-US"/>
              </w:rPr>
              <w:t>IT</w:t>
            </w:r>
            <w:r w:rsidRPr="0009707C">
              <w:rPr>
                <w:rStyle w:val="HTML0"/>
                <w:lang w:val="en-US"/>
              </w:rPr>
              <w:t>"));</w:t>
            </w:r>
          </w:p>
        </w:tc>
      </w:tr>
    </w:tbl>
    <w:p w14:paraId="21B0A800" w14:textId="77777777" w:rsidR="0009707C" w:rsidRDefault="0009707C" w:rsidP="0009707C">
      <w:pPr>
        <w:pStyle w:val="afe"/>
        <w:spacing w:before="0" w:after="0"/>
      </w:pPr>
      <w:r>
        <w:t>При необходимости естественно мы можем вынести код middleware в отдельный метод:</w:t>
      </w:r>
    </w:p>
    <w:tbl>
      <w:tblPr>
        <w:tblW w:w="0" w:type="auto"/>
        <w:tblCellSpacing w:w="0" w:type="dxa"/>
        <w:tblCellMar>
          <w:left w:w="0" w:type="dxa"/>
          <w:right w:w="0" w:type="dxa"/>
        </w:tblCellMar>
        <w:tblLook w:val="04A0" w:firstRow="1" w:lastRow="0" w:firstColumn="1" w:lastColumn="0" w:noHBand="0" w:noVBand="1"/>
      </w:tblPr>
      <w:tblGrid>
        <w:gridCol w:w="6181"/>
      </w:tblGrid>
      <w:tr w:rsidR="0009707C" w14:paraId="0D13D31A" w14:textId="77777777" w:rsidTr="0009707C">
        <w:trPr>
          <w:tblCellSpacing w:w="0" w:type="dxa"/>
        </w:trPr>
        <w:tc>
          <w:tcPr>
            <w:tcW w:w="0" w:type="auto"/>
            <w:vAlign w:val="center"/>
            <w:hideMark/>
          </w:tcPr>
          <w:p w14:paraId="1129C080" w14:textId="77777777" w:rsidR="0009707C" w:rsidRPr="0009707C" w:rsidRDefault="0009707C" w:rsidP="0009707C">
            <w:pPr>
              <w:rPr>
                <w:lang w:val="en-US"/>
              </w:rPr>
            </w:pPr>
            <w:r w:rsidRPr="0009707C">
              <w:rPr>
                <w:rStyle w:val="HTML0"/>
                <w:lang w:val="en-US"/>
              </w:rPr>
              <w:t>var builder = WebApplication.CreateBuilder();</w:t>
            </w:r>
          </w:p>
          <w:p w14:paraId="09CAA055" w14:textId="77777777" w:rsidR="0009707C" w:rsidRPr="0009707C" w:rsidRDefault="0009707C" w:rsidP="0009707C">
            <w:pPr>
              <w:rPr>
                <w:lang w:val="en-US"/>
              </w:rPr>
            </w:pPr>
            <w:r w:rsidRPr="0009707C">
              <w:rPr>
                <w:rStyle w:val="HTML0"/>
                <w:lang w:val="en-US"/>
              </w:rPr>
              <w:t>var app = builder.Build();</w:t>
            </w:r>
          </w:p>
          <w:p w14:paraId="3D758856" w14:textId="77777777" w:rsidR="0009707C" w:rsidRPr="0009707C" w:rsidRDefault="0009707C" w:rsidP="0009707C">
            <w:pPr>
              <w:rPr>
                <w:lang w:val="en-US"/>
              </w:rPr>
            </w:pPr>
            <w:r w:rsidRPr="0009707C">
              <w:rPr>
                <w:rStyle w:val="HTML0"/>
                <w:lang w:val="en-US"/>
              </w:rPr>
              <w:t>app.Run(HandleRequst);</w:t>
            </w:r>
          </w:p>
          <w:p w14:paraId="60FC3291" w14:textId="77777777" w:rsidR="0009707C" w:rsidRPr="0009707C" w:rsidRDefault="0009707C" w:rsidP="0009707C">
            <w:pPr>
              <w:rPr>
                <w:lang w:val="en-US"/>
              </w:rPr>
            </w:pPr>
            <w:r w:rsidRPr="0009707C">
              <w:rPr>
                <w:rStyle w:val="HTML0"/>
                <w:lang w:val="en-US"/>
              </w:rPr>
              <w:t>app.Run();</w:t>
            </w:r>
          </w:p>
          <w:p w14:paraId="462CD106" w14:textId="77777777" w:rsidR="0009707C" w:rsidRPr="0009707C" w:rsidRDefault="0009707C" w:rsidP="0009707C">
            <w:pPr>
              <w:rPr>
                <w:lang w:val="en-US"/>
              </w:rPr>
            </w:pPr>
            <w:r w:rsidRPr="0009707C">
              <w:rPr>
                <w:lang w:val="en-US"/>
              </w:rPr>
              <w:t> </w:t>
            </w:r>
          </w:p>
          <w:p w14:paraId="405B9FAF" w14:textId="77777777" w:rsidR="0009707C" w:rsidRPr="0009707C" w:rsidRDefault="0009707C" w:rsidP="0009707C">
            <w:pPr>
              <w:rPr>
                <w:lang w:val="en-US"/>
              </w:rPr>
            </w:pPr>
            <w:r w:rsidRPr="0009707C">
              <w:rPr>
                <w:rStyle w:val="HTML0"/>
                <w:lang w:val="en-US"/>
              </w:rPr>
              <w:t>async</w:t>
            </w:r>
            <w:r w:rsidRPr="0009707C">
              <w:rPr>
                <w:lang w:val="en-US"/>
              </w:rPr>
              <w:t xml:space="preserve"> </w:t>
            </w:r>
            <w:r w:rsidRPr="0009707C">
              <w:rPr>
                <w:rStyle w:val="HTML0"/>
                <w:lang w:val="en-US"/>
              </w:rPr>
              <w:t>Task HandleRequst(HttpContext context)</w:t>
            </w:r>
          </w:p>
          <w:p w14:paraId="1609C183" w14:textId="77777777" w:rsidR="0009707C" w:rsidRPr="0009707C" w:rsidRDefault="0009707C" w:rsidP="0009707C">
            <w:pPr>
              <w:rPr>
                <w:lang w:val="en-US"/>
              </w:rPr>
            </w:pPr>
            <w:r w:rsidRPr="0009707C">
              <w:rPr>
                <w:rStyle w:val="HTML0"/>
                <w:lang w:val="en-US"/>
              </w:rPr>
              <w:t>{</w:t>
            </w:r>
          </w:p>
          <w:p w14:paraId="0F517644" w14:textId="77777777" w:rsidR="0009707C" w:rsidRPr="0009707C" w:rsidRDefault="0009707C" w:rsidP="0009707C">
            <w:pPr>
              <w:rPr>
                <w:lang w:val="en-US"/>
              </w:rPr>
            </w:pPr>
            <w:r w:rsidRPr="0009707C">
              <w:rPr>
                <w:rStyle w:val="HTML0"/>
                <w:lang w:val="en-US"/>
              </w:rPr>
              <w:t>    await</w:t>
            </w:r>
            <w:r w:rsidRPr="0009707C">
              <w:rPr>
                <w:lang w:val="en-US"/>
              </w:rPr>
              <w:t xml:space="preserve"> </w:t>
            </w:r>
            <w:r w:rsidRPr="0009707C">
              <w:rPr>
                <w:rStyle w:val="HTML0"/>
                <w:lang w:val="en-US"/>
              </w:rPr>
              <w:t xml:space="preserve">context.Response.WriteAsync("Hello </w:t>
            </w:r>
            <w:r>
              <w:rPr>
                <w:rStyle w:val="HTML0"/>
                <w:lang w:val="en-US"/>
              </w:rPr>
              <w:t>IT</w:t>
            </w:r>
            <w:r w:rsidRPr="0009707C">
              <w:rPr>
                <w:rStyle w:val="HTML0"/>
                <w:lang w:val="en-US"/>
              </w:rPr>
              <w:t xml:space="preserve"> 2");</w:t>
            </w:r>
          </w:p>
          <w:p w14:paraId="4332C09B" w14:textId="77777777" w:rsidR="0009707C" w:rsidRDefault="0009707C" w:rsidP="0009707C">
            <w:r>
              <w:rPr>
                <w:rStyle w:val="HTML0"/>
              </w:rPr>
              <w:t xml:space="preserve">} </w:t>
            </w:r>
          </w:p>
        </w:tc>
      </w:tr>
    </w:tbl>
    <w:p w14:paraId="4C964949" w14:textId="77777777" w:rsidR="0009707C" w:rsidRPr="00955BE5" w:rsidRDefault="0009707C" w:rsidP="0009707C">
      <w:pPr>
        <w:pStyle w:val="3"/>
        <w:spacing w:before="0" w:after="0"/>
        <w:rPr>
          <w:sz w:val="26"/>
          <w:szCs w:val="26"/>
        </w:rPr>
      </w:pPr>
      <w:r w:rsidRPr="00955BE5">
        <w:rPr>
          <w:sz w:val="26"/>
          <w:szCs w:val="26"/>
        </w:rPr>
        <w:t>Жизненный цикл middleware</w:t>
      </w:r>
    </w:p>
    <w:p w14:paraId="3C86623E" w14:textId="77777777" w:rsidR="0009707C" w:rsidRDefault="0009707C" w:rsidP="0009707C">
      <w:pPr>
        <w:pStyle w:val="afe"/>
        <w:spacing w:before="0" w:after="0"/>
      </w:pPr>
      <w:r>
        <w:t xml:space="preserve">Компоненты middleware создаются один раз и существуют в течение всего жизненного цикла приложения. То есть для последующей обработки запросов используются одни и те же компоненты. Например, определим в файле </w:t>
      </w:r>
      <w:r>
        <w:rPr>
          <w:rStyle w:val="b"/>
        </w:rPr>
        <w:t>Program.cs</w:t>
      </w:r>
      <w:r>
        <w:t xml:space="preserve"> следующий код:</w:t>
      </w:r>
    </w:p>
    <w:p w14:paraId="0A73AD82" w14:textId="77777777" w:rsidR="0009707C" w:rsidRDefault="0009707C" w:rsidP="0009707C">
      <w:pPr>
        <w:pStyle w:val="afe"/>
        <w:spacing w:before="0" w:after="0"/>
      </w:pPr>
    </w:p>
    <w:tbl>
      <w:tblPr>
        <w:tblW w:w="9067" w:type="dxa"/>
        <w:tblCellSpacing w:w="0" w:type="dxa"/>
        <w:tblCellMar>
          <w:left w:w="0" w:type="dxa"/>
          <w:right w:w="0" w:type="dxa"/>
        </w:tblCellMar>
        <w:tblLook w:val="04A0" w:firstRow="1" w:lastRow="0" w:firstColumn="1" w:lastColumn="0" w:noHBand="0" w:noVBand="1"/>
      </w:tblPr>
      <w:tblGrid>
        <w:gridCol w:w="9067"/>
      </w:tblGrid>
      <w:tr w:rsidR="0009707C" w14:paraId="0B05350B" w14:textId="77777777" w:rsidTr="0009707C">
        <w:trPr>
          <w:trHeight w:val="2748"/>
          <w:tblCellSpacing w:w="0" w:type="dxa"/>
        </w:trPr>
        <w:tc>
          <w:tcPr>
            <w:tcW w:w="0" w:type="auto"/>
            <w:vAlign w:val="center"/>
            <w:hideMark/>
          </w:tcPr>
          <w:p w14:paraId="12D4048F" w14:textId="77777777" w:rsidR="0009707C" w:rsidRPr="0009707C" w:rsidRDefault="0009707C" w:rsidP="0009707C">
            <w:pPr>
              <w:rPr>
                <w:lang w:val="en-US"/>
              </w:rPr>
            </w:pPr>
            <w:r w:rsidRPr="0009707C">
              <w:rPr>
                <w:rStyle w:val="HTML0"/>
                <w:lang w:val="en-US"/>
              </w:rPr>
              <w:t>var builder = WebApplication.CreateBuilder();</w:t>
            </w:r>
          </w:p>
          <w:p w14:paraId="6ABF9B7E" w14:textId="77777777" w:rsidR="0009707C" w:rsidRPr="0009707C" w:rsidRDefault="0009707C" w:rsidP="0009707C">
            <w:pPr>
              <w:rPr>
                <w:lang w:val="en-US"/>
              </w:rPr>
            </w:pPr>
            <w:r w:rsidRPr="0009707C">
              <w:rPr>
                <w:lang w:val="en-US"/>
              </w:rPr>
              <w:t> </w:t>
            </w:r>
          </w:p>
          <w:p w14:paraId="53BD1DCB" w14:textId="77777777" w:rsidR="0009707C" w:rsidRPr="0009707C" w:rsidRDefault="0009707C" w:rsidP="0009707C">
            <w:pPr>
              <w:rPr>
                <w:lang w:val="en-US"/>
              </w:rPr>
            </w:pPr>
            <w:r w:rsidRPr="0009707C">
              <w:rPr>
                <w:rStyle w:val="HTML0"/>
                <w:lang w:val="en-US"/>
              </w:rPr>
              <w:t>var app = builder.Build();</w:t>
            </w:r>
          </w:p>
          <w:p w14:paraId="192CD99A" w14:textId="77777777" w:rsidR="0009707C" w:rsidRPr="0009707C" w:rsidRDefault="0009707C" w:rsidP="0009707C">
            <w:pPr>
              <w:rPr>
                <w:lang w:val="en-US"/>
              </w:rPr>
            </w:pPr>
            <w:r w:rsidRPr="0009707C">
              <w:rPr>
                <w:lang w:val="en-US"/>
              </w:rPr>
              <w:t> </w:t>
            </w:r>
          </w:p>
          <w:p w14:paraId="68A4AF27" w14:textId="77777777" w:rsidR="0009707C" w:rsidRPr="0009707C" w:rsidRDefault="0009707C" w:rsidP="0009707C">
            <w:pPr>
              <w:rPr>
                <w:lang w:val="en-US"/>
              </w:rPr>
            </w:pPr>
            <w:r w:rsidRPr="0009707C">
              <w:rPr>
                <w:rStyle w:val="HTML0"/>
                <w:lang w:val="en-US"/>
              </w:rPr>
              <w:t>int</w:t>
            </w:r>
            <w:r w:rsidRPr="0009707C">
              <w:rPr>
                <w:lang w:val="en-US"/>
              </w:rPr>
              <w:t xml:space="preserve"> </w:t>
            </w:r>
            <w:r w:rsidRPr="0009707C">
              <w:rPr>
                <w:rStyle w:val="HTML0"/>
                <w:lang w:val="en-US"/>
              </w:rPr>
              <w:t>x = 2;</w:t>
            </w:r>
          </w:p>
          <w:p w14:paraId="10E04C94" w14:textId="77777777" w:rsidR="0009707C" w:rsidRPr="0009707C" w:rsidRDefault="0009707C" w:rsidP="0009707C">
            <w:pPr>
              <w:rPr>
                <w:lang w:val="en-US"/>
              </w:rPr>
            </w:pPr>
            <w:r w:rsidRPr="0009707C">
              <w:rPr>
                <w:rStyle w:val="HTML0"/>
                <w:lang w:val="en-US"/>
              </w:rPr>
              <w:t>app.Run(async</w:t>
            </w:r>
            <w:r w:rsidRPr="0009707C">
              <w:rPr>
                <w:lang w:val="en-US"/>
              </w:rPr>
              <w:t xml:space="preserve"> </w:t>
            </w:r>
            <w:r w:rsidRPr="0009707C">
              <w:rPr>
                <w:rStyle w:val="HTML0"/>
                <w:lang w:val="en-US"/>
              </w:rPr>
              <w:t>(context) =&gt;</w:t>
            </w:r>
          </w:p>
          <w:p w14:paraId="07E68257" w14:textId="77777777" w:rsidR="0009707C" w:rsidRPr="0009707C" w:rsidRDefault="0009707C" w:rsidP="0009707C">
            <w:pPr>
              <w:rPr>
                <w:lang w:val="en-US"/>
              </w:rPr>
            </w:pPr>
            <w:r w:rsidRPr="0009707C">
              <w:rPr>
                <w:rStyle w:val="HTML0"/>
                <w:lang w:val="en-US"/>
              </w:rPr>
              <w:t>{</w:t>
            </w:r>
          </w:p>
          <w:p w14:paraId="3122FC67" w14:textId="77777777" w:rsidR="0009707C" w:rsidRPr="0009707C" w:rsidRDefault="0009707C" w:rsidP="0009707C">
            <w:pPr>
              <w:rPr>
                <w:lang w:val="en-US"/>
              </w:rPr>
            </w:pPr>
            <w:r w:rsidRPr="0009707C">
              <w:rPr>
                <w:rStyle w:val="HTML0"/>
                <w:lang w:val="en-US"/>
              </w:rPr>
              <w:t>    x = x * 2;  //  2 * 2 = 4</w:t>
            </w:r>
          </w:p>
          <w:p w14:paraId="2639C91F" w14:textId="77777777" w:rsidR="0009707C" w:rsidRPr="0009707C" w:rsidRDefault="0009707C" w:rsidP="0009707C">
            <w:pPr>
              <w:rPr>
                <w:lang w:val="en-US"/>
              </w:rPr>
            </w:pPr>
            <w:r w:rsidRPr="0009707C">
              <w:rPr>
                <w:rStyle w:val="HTML0"/>
                <w:lang w:val="en-US"/>
              </w:rPr>
              <w:t>    await</w:t>
            </w:r>
            <w:r w:rsidRPr="0009707C">
              <w:rPr>
                <w:lang w:val="en-US"/>
              </w:rPr>
              <w:t xml:space="preserve"> </w:t>
            </w:r>
            <w:r w:rsidRPr="0009707C">
              <w:rPr>
                <w:rStyle w:val="HTML0"/>
                <w:lang w:val="en-US"/>
              </w:rPr>
              <w:t>context.Response.WriteAsync($"Result: {x}");</w:t>
            </w:r>
          </w:p>
          <w:p w14:paraId="11E56B9A" w14:textId="77777777" w:rsidR="0009707C" w:rsidRDefault="0009707C" w:rsidP="0009707C">
            <w:r>
              <w:rPr>
                <w:rStyle w:val="HTML0"/>
              </w:rPr>
              <w:t>});</w:t>
            </w:r>
          </w:p>
          <w:p w14:paraId="295DB569" w14:textId="77777777" w:rsidR="0009707C" w:rsidRDefault="0009707C" w:rsidP="0009707C">
            <w:r>
              <w:rPr>
                <w:rStyle w:val="HTML0"/>
              </w:rPr>
              <w:t>app.Run();</w:t>
            </w:r>
          </w:p>
        </w:tc>
      </w:tr>
    </w:tbl>
    <w:p w14:paraId="61D0ADCD" w14:textId="77777777" w:rsidR="000E6014" w:rsidRDefault="000E6014" w:rsidP="0009707C">
      <w:pPr>
        <w:pStyle w:val="afe"/>
        <w:spacing w:before="0" w:after="0"/>
      </w:pPr>
    </w:p>
    <w:p w14:paraId="1DA88444" w14:textId="77777777" w:rsidR="0009707C" w:rsidRDefault="0009707C" w:rsidP="0009707C">
      <w:pPr>
        <w:pStyle w:val="afe"/>
        <w:spacing w:before="0" w:after="0"/>
      </w:pPr>
      <w:r>
        <w:t>При запуске приложения мы естественно ожидаем, что браузер выведет число 4 в качестве результата:</w:t>
      </w:r>
    </w:p>
    <w:p w14:paraId="64E6E2AB" w14:textId="77777777" w:rsidR="0009707C" w:rsidRDefault="00000000" w:rsidP="0009707C">
      <w:pPr>
        <w:pStyle w:val="afe"/>
        <w:spacing w:before="0" w:after="0"/>
      </w:pPr>
      <w:r>
        <w:pict w14:anchorId="79A4C10B">
          <v:shape id="Рисунок 1" o:spid="_x0000_s2050" type="#_x0000_t75" style="position:absolute;margin-left:0;margin-top:0;width:376.5pt;height:163.5pt;z-index:1;visibility:visible">
            <v:imagedata r:id="rId10" o:title=""/>
            <w10:wrap type="topAndBottom"/>
          </v:shape>
        </w:pict>
      </w:r>
      <w:r w:rsidR="0009707C">
        <w:t>Однако при последующих запросах мы увидим, что результат переменной х не равен 4.</w:t>
      </w:r>
      <w:r w:rsidR="000E6014">
        <w:t xml:space="preserve"> </w:t>
      </w:r>
    </w:p>
    <w:p w14:paraId="08929C48" w14:textId="77777777" w:rsidR="000E6014" w:rsidRDefault="00000000" w:rsidP="0009707C">
      <w:pPr>
        <w:pStyle w:val="afe"/>
        <w:spacing w:before="0" w:after="0"/>
      </w:pPr>
      <w:r>
        <w:pict w14:anchorId="408EC034">
          <v:shape id="_x0000_s2051" type="#_x0000_t75" style="position:absolute;margin-left:0;margin-top:0;width:376.5pt;height:163.5pt;z-index:2;visibility:visible">
            <v:imagedata r:id="rId11" o:title=""/>
            <w10:wrap type="topAndBottom"/>
          </v:shape>
        </w:pict>
      </w:r>
    </w:p>
    <w:p w14:paraId="7B8227AE" w14:textId="77777777" w:rsidR="0009707C" w:rsidRDefault="0009707C" w:rsidP="0009707C">
      <w:pPr>
        <w:pStyle w:val="afe"/>
        <w:spacing w:before="0" w:after="0"/>
      </w:pPr>
      <w:r>
        <w:t>Также стоит отметить, что браузер Google Chrome может посылать два запроса - один собственно к приложению, а другой - к файлу иконки favicon.ico, поэтому в Google Chrome результат может отличаться не 2 раза, а гораздо больше.</w:t>
      </w:r>
    </w:p>
    <w:p w14:paraId="4B3940E3" w14:textId="77777777" w:rsidR="0009707C" w:rsidRPr="0009707C" w:rsidRDefault="0009707C" w:rsidP="0009707C">
      <w:pPr>
        <w:suppressAutoHyphens w:val="0"/>
      </w:pPr>
    </w:p>
    <w:p w14:paraId="6E7B15E9" w14:textId="77777777" w:rsidR="0009707C" w:rsidRDefault="0009707C" w:rsidP="0009707C">
      <w:pPr>
        <w:suppressAutoHyphens w:val="0"/>
      </w:pPr>
    </w:p>
    <w:p w14:paraId="0304767F" w14:textId="77777777" w:rsidR="0009707C" w:rsidRDefault="0009707C" w:rsidP="0009707C">
      <w:pPr>
        <w:suppressAutoHyphens w:val="0"/>
      </w:pPr>
    </w:p>
    <w:p w14:paraId="5D429A83" w14:textId="77777777" w:rsidR="007543AF" w:rsidRDefault="00000000" w:rsidP="0009707C">
      <w:pPr>
        <w:suppressAutoHyphens w:val="0"/>
      </w:pPr>
      <w:r>
        <w:rPr>
          <w:b/>
          <w:bCs/>
          <w:lang w:eastAsia="ru-RU"/>
        </w:rPr>
        <w:t>Метод Use</w:t>
      </w:r>
    </w:p>
    <w:p w14:paraId="5F2E6C28" w14:textId="77777777" w:rsidR="007543AF" w:rsidRDefault="00000000" w:rsidP="0009707C">
      <w:pPr>
        <w:suppressAutoHyphens w:val="0"/>
        <w:rPr>
          <w:lang w:val="en-US" w:eastAsia="ru-RU"/>
        </w:rPr>
      </w:pPr>
      <w:r>
        <w:rPr>
          <w:lang w:eastAsia="ru-RU"/>
        </w:rPr>
        <w:t>Метод Use также добавляет компоненты middleware и обрабатывает запрос, но в нем может быть вызван следующий в конвейере запроса компонент middleware. Например</w:t>
      </w:r>
      <w:r w:rsidR="000E6014">
        <w:rPr>
          <w:lang w:val="en-US" w:eastAsia="ru-RU"/>
        </w:rPr>
        <w:t>:</w:t>
      </w:r>
    </w:p>
    <w:p w14:paraId="12F81FD6" w14:textId="77777777" w:rsidR="000E6014" w:rsidRPr="000E6014" w:rsidRDefault="000E6014" w:rsidP="0009707C">
      <w:pPr>
        <w:suppressAutoHyphens w:val="0"/>
        <w:rPr>
          <w:lang w:val="en-US"/>
        </w:rPr>
      </w:pPr>
    </w:p>
    <w:tbl>
      <w:tblPr>
        <w:tblW w:w="0" w:type="auto"/>
        <w:tblLayout w:type="fixed"/>
        <w:tblCellMar>
          <w:left w:w="0" w:type="dxa"/>
          <w:right w:w="0" w:type="dxa"/>
        </w:tblCellMar>
        <w:tblLook w:val="0000" w:firstRow="0" w:lastRow="0" w:firstColumn="0" w:lastColumn="0" w:noHBand="0" w:noVBand="0"/>
      </w:tblPr>
      <w:tblGrid>
        <w:gridCol w:w="6902"/>
      </w:tblGrid>
      <w:tr w:rsidR="007543AF" w14:paraId="0DA43746" w14:textId="77777777">
        <w:tc>
          <w:tcPr>
            <w:tcW w:w="6902" w:type="dxa"/>
            <w:shd w:val="clear" w:color="auto" w:fill="auto"/>
            <w:vAlign w:val="center"/>
          </w:tcPr>
          <w:p w14:paraId="53EA1E65" w14:textId="77777777" w:rsidR="007543AF" w:rsidRPr="00AA2A2F" w:rsidRDefault="00000000" w:rsidP="0009707C">
            <w:pPr>
              <w:suppressAutoHyphens w:val="0"/>
              <w:rPr>
                <w:lang w:val="en-US"/>
              </w:rPr>
            </w:pPr>
            <w:r>
              <w:rPr>
                <w:rFonts w:ascii="Courier New" w:hAnsi="Courier New" w:cs="Courier New"/>
                <w:sz w:val="20"/>
                <w:lang w:val="en-US" w:eastAsia="ru-RU"/>
              </w:rPr>
              <w:t>    int</w:t>
            </w:r>
            <w:r>
              <w:rPr>
                <w:lang w:val="en-US" w:eastAsia="ru-RU"/>
              </w:rPr>
              <w:t xml:space="preserve"> </w:t>
            </w:r>
            <w:r>
              <w:rPr>
                <w:rFonts w:ascii="Courier New" w:hAnsi="Courier New" w:cs="Courier New"/>
                <w:sz w:val="20"/>
                <w:lang w:val="en-US" w:eastAsia="ru-RU"/>
              </w:rPr>
              <w:t>x = 5;</w:t>
            </w:r>
          </w:p>
          <w:p w14:paraId="579CF7BC" w14:textId="77777777" w:rsidR="007543AF" w:rsidRPr="00AA2A2F" w:rsidRDefault="00000000" w:rsidP="0009707C">
            <w:pPr>
              <w:suppressAutoHyphens w:val="0"/>
              <w:rPr>
                <w:lang w:val="en-US"/>
              </w:rPr>
            </w:pPr>
            <w:r>
              <w:rPr>
                <w:rFonts w:ascii="Courier New" w:hAnsi="Courier New" w:cs="Courier New"/>
                <w:sz w:val="20"/>
                <w:lang w:val="en-US" w:eastAsia="ru-RU"/>
              </w:rPr>
              <w:t>    int</w:t>
            </w:r>
            <w:r>
              <w:rPr>
                <w:lang w:val="en-US" w:eastAsia="ru-RU"/>
              </w:rPr>
              <w:t xml:space="preserve"> </w:t>
            </w:r>
            <w:r>
              <w:rPr>
                <w:rFonts w:ascii="Courier New" w:hAnsi="Courier New" w:cs="Courier New"/>
                <w:sz w:val="20"/>
                <w:lang w:val="en-US" w:eastAsia="ru-RU"/>
              </w:rPr>
              <w:t>y = 8;</w:t>
            </w:r>
          </w:p>
          <w:p w14:paraId="3BD8C87B" w14:textId="77777777" w:rsidR="007543AF" w:rsidRPr="00AA2A2F" w:rsidRDefault="00000000" w:rsidP="0009707C">
            <w:pPr>
              <w:suppressAutoHyphens w:val="0"/>
              <w:rPr>
                <w:lang w:val="en-US"/>
              </w:rPr>
            </w:pPr>
            <w:r>
              <w:rPr>
                <w:rFonts w:ascii="Courier New" w:hAnsi="Courier New" w:cs="Courier New"/>
                <w:sz w:val="20"/>
                <w:lang w:val="en-US" w:eastAsia="ru-RU"/>
              </w:rPr>
              <w:t>    int</w:t>
            </w:r>
            <w:r>
              <w:rPr>
                <w:lang w:val="en-US" w:eastAsia="ru-RU"/>
              </w:rPr>
              <w:t xml:space="preserve"> </w:t>
            </w:r>
            <w:r>
              <w:rPr>
                <w:rFonts w:ascii="Courier New" w:hAnsi="Courier New" w:cs="Courier New"/>
                <w:sz w:val="20"/>
                <w:lang w:val="en-US" w:eastAsia="ru-RU"/>
              </w:rPr>
              <w:t>z = 0;</w:t>
            </w:r>
          </w:p>
          <w:p w14:paraId="068FE0B7" w14:textId="77777777" w:rsidR="007543AF" w:rsidRPr="00AA2A2F" w:rsidRDefault="00000000" w:rsidP="0009707C">
            <w:pPr>
              <w:suppressAutoHyphens w:val="0"/>
              <w:rPr>
                <w:lang w:val="en-US"/>
              </w:rPr>
            </w:pPr>
            <w:r>
              <w:rPr>
                <w:rFonts w:ascii="Courier New" w:hAnsi="Courier New" w:cs="Courier New"/>
                <w:sz w:val="20"/>
                <w:lang w:val="en-US" w:eastAsia="ru-RU"/>
              </w:rPr>
              <w:t>    app.Use(async</w:t>
            </w:r>
            <w:r>
              <w:rPr>
                <w:lang w:val="en-US" w:eastAsia="ru-RU"/>
              </w:rPr>
              <w:t xml:space="preserve"> </w:t>
            </w:r>
            <w:r>
              <w:rPr>
                <w:rFonts w:ascii="Courier New" w:hAnsi="Courier New" w:cs="Courier New"/>
                <w:sz w:val="20"/>
                <w:lang w:val="en-US" w:eastAsia="ru-RU"/>
              </w:rPr>
              <w:t>(context, next) =&gt;</w:t>
            </w:r>
          </w:p>
          <w:p w14:paraId="58AC91A3"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6F5C0D27" w14:textId="77777777" w:rsidR="007543AF" w:rsidRPr="00AA2A2F" w:rsidRDefault="00000000" w:rsidP="0009707C">
            <w:pPr>
              <w:suppressAutoHyphens w:val="0"/>
              <w:rPr>
                <w:lang w:val="en-US"/>
              </w:rPr>
            </w:pPr>
            <w:r>
              <w:rPr>
                <w:rFonts w:ascii="Courier New" w:hAnsi="Courier New" w:cs="Courier New"/>
                <w:sz w:val="20"/>
                <w:lang w:val="en-US" w:eastAsia="ru-RU"/>
              </w:rPr>
              <w:t>        z = x * y;</w:t>
            </w:r>
          </w:p>
          <w:p w14:paraId="3971836F" w14:textId="77777777" w:rsidR="007543AF" w:rsidRPr="00AA2A2F" w:rsidRDefault="00000000" w:rsidP="0009707C">
            <w:pPr>
              <w:suppressAutoHyphens w:val="0"/>
              <w:rPr>
                <w:lang w:val="en-US"/>
              </w:rPr>
            </w:pPr>
            <w:r>
              <w:rPr>
                <w:rFonts w:ascii="Courier New" w:hAnsi="Courier New" w:cs="Courier New"/>
                <w:sz w:val="20"/>
                <w:lang w:val="en-US" w:eastAsia="ru-RU"/>
              </w:rPr>
              <w:t>        await</w:t>
            </w:r>
            <w:r>
              <w:rPr>
                <w:lang w:val="en-US" w:eastAsia="ru-RU"/>
              </w:rPr>
              <w:t xml:space="preserve"> </w:t>
            </w:r>
            <w:r>
              <w:rPr>
                <w:rFonts w:ascii="Courier New" w:hAnsi="Courier New" w:cs="Courier New"/>
                <w:sz w:val="20"/>
                <w:lang w:val="en-US" w:eastAsia="ru-RU"/>
              </w:rPr>
              <w:t>next.Invoke();</w:t>
            </w:r>
          </w:p>
          <w:p w14:paraId="52CC1350"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7A0DC3AB" w14:textId="77777777" w:rsidR="007543AF" w:rsidRPr="00AA2A2F" w:rsidRDefault="00000000" w:rsidP="0009707C">
            <w:pPr>
              <w:suppressAutoHyphens w:val="0"/>
              <w:rPr>
                <w:lang w:val="en-US"/>
              </w:rPr>
            </w:pPr>
            <w:r>
              <w:rPr>
                <w:lang w:val="en-US" w:eastAsia="ru-RU"/>
              </w:rPr>
              <w:t> </w:t>
            </w:r>
          </w:p>
          <w:p w14:paraId="7D186EA1" w14:textId="77777777" w:rsidR="007543AF" w:rsidRPr="00AA2A2F" w:rsidRDefault="00000000" w:rsidP="0009707C">
            <w:pPr>
              <w:suppressAutoHyphens w:val="0"/>
              <w:rPr>
                <w:lang w:val="en-US"/>
              </w:rPr>
            </w:pPr>
            <w:r>
              <w:rPr>
                <w:rFonts w:ascii="Courier New" w:hAnsi="Courier New" w:cs="Courier New"/>
                <w:sz w:val="20"/>
                <w:lang w:val="en-US" w:eastAsia="ru-RU"/>
              </w:rPr>
              <w:t>    app.Run(async</w:t>
            </w:r>
            <w:r>
              <w:rPr>
                <w:lang w:val="en-US" w:eastAsia="ru-RU"/>
              </w:rPr>
              <w:t xml:space="preserve"> </w:t>
            </w:r>
            <w:r>
              <w:rPr>
                <w:rFonts w:ascii="Courier New" w:hAnsi="Courier New" w:cs="Courier New"/>
                <w:sz w:val="20"/>
                <w:lang w:val="en-US" w:eastAsia="ru-RU"/>
              </w:rPr>
              <w:t>(context) =&gt;</w:t>
            </w:r>
          </w:p>
          <w:p w14:paraId="2D590BE7"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4C2A68AC" w14:textId="77777777" w:rsidR="007543AF" w:rsidRPr="00AA2A2F" w:rsidRDefault="00000000" w:rsidP="0009707C">
            <w:pPr>
              <w:suppressAutoHyphens w:val="0"/>
              <w:rPr>
                <w:lang w:val="en-US"/>
              </w:rPr>
            </w:pPr>
            <w:r>
              <w:rPr>
                <w:rFonts w:ascii="Courier New" w:hAnsi="Courier New" w:cs="Courier New"/>
                <w:sz w:val="20"/>
                <w:lang w:val="en-US" w:eastAsia="ru-RU"/>
              </w:rPr>
              <w:t>        await</w:t>
            </w:r>
            <w:r>
              <w:rPr>
                <w:lang w:val="en-US" w:eastAsia="ru-RU"/>
              </w:rPr>
              <w:t xml:space="preserve"> </w:t>
            </w:r>
            <w:r>
              <w:rPr>
                <w:rFonts w:ascii="Courier New" w:hAnsi="Courier New" w:cs="Courier New"/>
                <w:sz w:val="20"/>
                <w:lang w:val="en-US" w:eastAsia="ru-RU"/>
              </w:rPr>
              <w:t>context.Response.WriteAsync($"x * y = {z}");</w:t>
            </w:r>
          </w:p>
          <w:p w14:paraId="11FE5A77" w14:textId="77777777" w:rsidR="007543AF" w:rsidRDefault="00000000" w:rsidP="0009707C">
            <w:pPr>
              <w:suppressAutoHyphens w:val="0"/>
            </w:pPr>
            <w:r>
              <w:rPr>
                <w:rFonts w:ascii="Courier New" w:hAnsi="Courier New" w:cs="Courier New"/>
                <w:sz w:val="20"/>
                <w:lang w:val="en-US" w:eastAsia="ru-RU"/>
              </w:rPr>
              <w:t>    </w:t>
            </w:r>
            <w:r>
              <w:rPr>
                <w:rFonts w:ascii="Courier New" w:hAnsi="Courier New" w:cs="Courier New"/>
                <w:sz w:val="20"/>
                <w:lang w:eastAsia="ru-RU"/>
              </w:rPr>
              <w:t>});</w:t>
            </w:r>
          </w:p>
          <w:p w14:paraId="65E141BF" w14:textId="77777777" w:rsidR="007543AF" w:rsidRDefault="007543AF" w:rsidP="0009707C">
            <w:pPr>
              <w:suppressAutoHyphens w:val="0"/>
            </w:pPr>
          </w:p>
        </w:tc>
      </w:tr>
    </w:tbl>
    <w:p w14:paraId="6FE927B5" w14:textId="77777777" w:rsidR="007543AF" w:rsidRDefault="00000000" w:rsidP="0009707C">
      <w:pPr>
        <w:suppressAutoHyphens w:val="0"/>
      </w:pPr>
      <w:r>
        <w:rPr>
          <w:lang w:eastAsia="ru-RU"/>
        </w:rPr>
        <w:t xml:space="preserve">В данном случае мы используем перегрузку метода Use, которая в качестве параметров принимает контекст запроса - объект HttpContext и делегат </w:t>
      </w:r>
      <w:r>
        <w:rPr>
          <w:rFonts w:ascii="Courier New" w:hAnsi="Courier New" w:cs="Courier New"/>
          <w:sz w:val="20"/>
          <w:lang w:eastAsia="ru-RU"/>
        </w:rPr>
        <w:t>Func&lt;Task&gt;</w:t>
      </w:r>
      <w:r>
        <w:rPr>
          <w:lang w:eastAsia="ru-RU"/>
        </w:rPr>
        <w:t>, который представляет собой ссылку на следующий в конвейере компонент middleware.</w:t>
      </w:r>
    </w:p>
    <w:p w14:paraId="5EA53C32" w14:textId="77777777" w:rsidR="007543AF" w:rsidRDefault="00000000" w:rsidP="0009707C">
      <w:pPr>
        <w:suppressAutoHyphens w:val="0"/>
      </w:pPr>
      <w:r>
        <w:rPr>
          <w:lang w:eastAsia="ru-RU"/>
        </w:rPr>
        <w:t>Метод app.Use реализует простейшую задачу - умножение двух чисел и затем передает обработку запроса следующим компонентам middleware в конвейере.</w:t>
      </w:r>
    </w:p>
    <w:p w14:paraId="0403244F" w14:textId="77777777" w:rsidR="007543AF" w:rsidRDefault="00000000" w:rsidP="0009707C">
      <w:pPr>
        <w:suppressAutoHyphens w:val="0"/>
      </w:pPr>
      <w:r>
        <w:rPr>
          <w:lang w:eastAsia="ru-RU"/>
        </w:rPr>
        <w:t xml:space="preserve">То есть при вызове </w:t>
      </w:r>
      <w:r>
        <w:rPr>
          <w:rFonts w:ascii="Courier New" w:hAnsi="Courier New" w:cs="Courier New"/>
          <w:sz w:val="20"/>
          <w:lang w:eastAsia="ru-RU"/>
        </w:rPr>
        <w:t>await next.Invoke()</w:t>
      </w:r>
      <w:r>
        <w:rPr>
          <w:lang w:eastAsia="ru-RU"/>
        </w:rPr>
        <w:t xml:space="preserve"> обработка запроса перейдет к тому компоненту, который установлен в методе </w:t>
      </w:r>
      <w:r>
        <w:rPr>
          <w:rFonts w:ascii="Courier New" w:hAnsi="Courier New" w:cs="Courier New"/>
          <w:sz w:val="20"/>
          <w:lang w:eastAsia="ru-RU"/>
        </w:rPr>
        <w:t>app.Run()</w:t>
      </w:r>
      <w:r>
        <w:rPr>
          <w:lang w:eastAsia="ru-RU"/>
        </w:rPr>
        <w:t>.</w:t>
      </w:r>
    </w:p>
    <w:p w14:paraId="07948B86" w14:textId="77777777" w:rsidR="007543AF" w:rsidRDefault="00000000" w:rsidP="0009707C">
      <w:pPr>
        <w:suppressAutoHyphens w:val="0"/>
      </w:pPr>
      <w:r>
        <w:rPr>
          <w:lang w:eastAsia="ru-RU"/>
        </w:rPr>
        <w:t>В итоге в веб-браузере мы увидим следующее сообщение:</w:t>
      </w:r>
    </w:p>
    <w:p w14:paraId="68B93638" w14:textId="77777777" w:rsidR="007543AF" w:rsidRDefault="005A7470" w:rsidP="0009707C">
      <w:pPr>
        <w:suppressAutoHyphens w:val="0"/>
        <w:rPr>
          <w:lang w:eastAsia="ru-RU"/>
        </w:rPr>
      </w:pPr>
      <w:r>
        <w:rPr>
          <w:lang w:eastAsia="ru-RU"/>
        </w:rPr>
        <w:pict w14:anchorId="565E811F">
          <v:shape id="_x0000_i1026" type="#_x0000_t75" style="width:247.9pt;height:143.2pt" filled="t">
            <v:fill color2="black"/>
            <v:imagedata r:id="rId12" o:title="" croptop="-178f" cropbottom="-178f" cropleft="-93f" cropright="-93f"/>
          </v:shape>
        </w:pict>
      </w:r>
    </w:p>
    <w:p w14:paraId="2461F86F" w14:textId="77777777" w:rsidR="007543AF" w:rsidRDefault="00000000" w:rsidP="0009707C">
      <w:pPr>
        <w:suppressAutoHyphens w:val="0"/>
      </w:pPr>
      <w:r>
        <w:rPr>
          <w:lang w:eastAsia="ru-RU"/>
        </w:rPr>
        <w:t xml:space="preserve">Если бы мы не использовали вызов </w:t>
      </w:r>
      <w:r>
        <w:rPr>
          <w:rFonts w:ascii="Courier New" w:hAnsi="Courier New" w:cs="Courier New"/>
          <w:sz w:val="20"/>
          <w:lang w:eastAsia="ru-RU"/>
        </w:rPr>
        <w:t>await next.Invoke()</w:t>
      </w:r>
      <w:r>
        <w:rPr>
          <w:lang w:eastAsia="ru-RU"/>
        </w:rPr>
        <w:t xml:space="preserve"> или закомментировали бы его, то обращения к следующему компоненту в конвейере не произошло бы.</w:t>
      </w:r>
    </w:p>
    <w:p w14:paraId="5D8477FD" w14:textId="77777777" w:rsidR="007543AF" w:rsidRDefault="00000000" w:rsidP="0009707C">
      <w:pPr>
        <w:suppressAutoHyphens w:val="0"/>
      </w:pPr>
      <w:r>
        <w:rPr>
          <w:lang w:eastAsia="ru-RU"/>
        </w:rPr>
        <w:t xml:space="preserve">Однако в большинстве случаев мы можем использовать не просто методы Use, а методы расширений </w:t>
      </w:r>
      <w:r>
        <w:rPr>
          <w:rFonts w:ascii="Courier New" w:hAnsi="Courier New" w:cs="Courier New"/>
          <w:sz w:val="20"/>
          <w:lang w:eastAsia="ru-RU"/>
        </w:rPr>
        <w:t>app.UseXXX</w:t>
      </w:r>
      <w:r>
        <w:rPr>
          <w:lang w:eastAsia="ru-RU"/>
        </w:rPr>
        <w:t xml:space="preserve">, например, </w:t>
      </w:r>
      <w:r>
        <w:rPr>
          <w:rFonts w:ascii="Courier New" w:hAnsi="Courier New" w:cs="Courier New"/>
          <w:sz w:val="20"/>
          <w:lang w:eastAsia="ru-RU"/>
        </w:rPr>
        <w:t>UseStaticFiles()</w:t>
      </w:r>
      <w:r>
        <w:rPr>
          <w:lang w:eastAsia="ru-RU"/>
        </w:rPr>
        <w:t xml:space="preserve"> или </w:t>
      </w:r>
      <w:r>
        <w:rPr>
          <w:rFonts w:ascii="Courier New" w:hAnsi="Courier New" w:cs="Courier New"/>
          <w:sz w:val="20"/>
          <w:lang w:eastAsia="ru-RU"/>
        </w:rPr>
        <w:t>UseMvc()</w:t>
      </w:r>
      <w:r>
        <w:rPr>
          <w:lang w:eastAsia="ru-RU"/>
        </w:rPr>
        <w:t>.</w:t>
      </w:r>
    </w:p>
    <w:p w14:paraId="3DFC118E" w14:textId="77777777" w:rsidR="007543AF" w:rsidRDefault="00000000" w:rsidP="0009707C">
      <w:pPr>
        <w:suppressAutoHyphens w:val="0"/>
      </w:pPr>
      <w:r>
        <w:rPr>
          <w:lang w:eastAsia="ru-RU"/>
        </w:rPr>
        <w:t xml:space="preserve">При использовании метода Use и передаче выполнения следующему делегату следует учитывать, что не рекомендуется вызывать метод </w:t>
      </w:r>
      <w:r>
        <w:rPr>
          <w:rFonts w:ascii="Courier New" w:hAnsi="Courier New" w:cs="Courier New"/>
          <w:sz w:val="20"/>
          <w:lang w:eastAsia="ru-RU"/>
        </w:rPr>
        <w:t>next.Invoke</w:t>
      </w:r>
      <w:r>
        <w:rPr>
          <w:lang w:eastAsia="ru-RU"/>
        </w:rPr>
        <w:t xml:space="preserve"> после метода </w:t>
      </w:r>
      <w:r>
        <w:rPr>
          <w:rFonts w:ascii="Courier New" w:hAnsi="Courier New" w:cs="Courier New"/>
          <w:sz w:val="20"/>
          <w:lang w:eastAsia="ru-RU"/>
        </w:rPr>
        <w:t>Response.WriteAsync()</w:t>
      </w:r>
      <w:r>
        <w:rPr>
          <w:lang w:eastAsia="ru-RU"/>
        </w:rPr>
        <w:t xml:space="preserve">. Компонент middleware должен либо генерировать ответ с помощью Response.WriteAsync, либо вызывать следующий делегат посредством </w:t>
      </w:r>
      <w:r>
        <w:rPr>
          <w:rFonts w:ascii="Courier New" w:hAnsi="Courier New" w:cs="Courier New"/>
          <w:sz w:val="20"/>
          <w:lang w:eastAsia="ru-RU"/>
        </w:rPr>
        <w:t>next.Invoke</w:t>
      </w:r>
      <w:r>
        <w:rPr>
          <w:lang w:eastAsia="ru-RU"/>
        </w:rPr>
        <w:t>, но не выполнять оба этих действия одновременно.</w:t>
      </w:r>
    </w:p>
    <w:p w14:paraId="0A3A5CF7" w14:textId="77777777" w:rsidR="007543AF" w:rsidRDefault="00000000" w:rsidP="0009707C">
      <w:pPr>
        <w:suppressAutoHyphens w:val="0"/>
      </w:pPr>
      <w:r>
        <w:t>То есть к примеру следующая обработка запроса не рекомендуется:</w:t>
      </w:r>
    </w:p>
    <w:p w14:paraId="7C0D242D" w14:textId="77777777" w:rsidR="007543AF" w:rsidRDefault="007543AF" w:rsidP="0009707C">
      <w:pPr>
        <w:suppressAutoHyphens w:val="0"/>
      </w:pPr>
    </w:p>
    <w:tbl>
      <w:tblPr>
        <w:tblW w:w="0" w:type="auto"/>
        <w:tblLayout w:type="fixed"/>
        <w:tblCellMar>
          <w:left w:w="0" w:type="dxa"/>
          <w:right w:w="0" w:type="dxa"/>
        </w:tblCellMar>
        <w:tblLook w:val="0000" w:firstRow="0" w:lastRow="0" w:firstColumn="0" w:lastColumn="0" w:noHBand="0" w:noVBand="0"/>
      </w:tblPr>
      <w:tblGrid>
        <w:gridCol w:w="8462"/>
      </w:tblGrid>
      <w:tr w:rsidR="007543AF" w14:paraId="44A6D465" w14:textId="77777777">
        <w:tc>
          <w:tcPr>
            <w:tcW w:w="8462" w:type="dxa"/>
            <w:shd w:val="clear" w:color="auto" w:fill="auto"/>
            <w:vAlign w:val="center"/>
          </w:tcPr>
          <w:p w14:paraId="1F31D83F" w14:textId="77777777" w:rsidR="007543AF" w:rsidRPr="00AA2A2F" w:rsidRDefault="00000000" w:rsidP="0009707C">
            <w:pPr>
              <w:suppressAutoHyphens w:val="0"/>
              <w:rPr>
                <w:lang w:val="en-US"/>
              </w:rPr>
            </w:pPr>
            <w:r>
              <w:rPr>
                <w:rFonts w:ascii="Courier New" w:hAnsi="Courier New" w:cs="Courier New"/>
                <w:sz w:val="20"/>
                <w:lang w:val="en-US" w:eastAsia="ru-RU"/>
              </w:rPr>
              <w:t>    app.Use(async</w:t>
            </w:r>
            <w:r>
              <w:rPr>
                <w:lang w:val="en-US" w:eastAsia="ru-RU"/>
              </w:rPr>
              <w:t xml:space="preserve"> </w:t>
            </w:r>
            <w:r>
              <w:rPr>
                <w:rFonts w:ascii="Courier New" w:hAnsi="Courier New" w:cs="Courier New"/>
                <w:sz w:val="20"/>
                <w:lang w:val="en-US" w:eastAsia="ru-RU"/>
              </w:rPr>
              <w:t>(context, next) =&gt;</w:t>
            </w:r>
          </w:p>
          <w:p w14:paraId="5641B324"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31824625" w14:textId="77777777" w:rsidR="007543AF" w:rsidRPr="00AA2A2F" w:rsidRDefault="00000000" w:rsidP="0009707C">
            <w:pPr>
              <w:suppressAutoHyphens w:val="0"/>
              <w:rPr>
                <w:lang w:val="en-US"/>
              </w:rPr>
            </w:pPr>
            <w:r>
              <w:rPr>
                <w:rFonts w:ascii="Courier New" w:hAnsi="Courier New" w:cs="Courier New"/>
                <w:sz w:val="20"/>
                <w:lang w:val="en-US" w:eastAsia="ru-RU"/>
              </w:rPr>
              <w:t>        await</w:t>
            </w:r>
            <w:r>
              <w:rPr>
                <w:lang w:val="en-US" w:eastAsia="ru-RU"/>
              </w:rPr>
              <w:t xml:space="preserve"> </w:t>
            </w:r>
            <w:r>
              <w:rPr>
                <w:rFonts w:ascii="Courier New" w:hAnsi="Courier New" w:cs="Courier New"/>
                <w:sz w:val="20"/>
                <w:lang w:val="en-US" w:eastAsia="ru-RU"/>
              </w:rPr>
              <w:t>context.Response.WriteAsync("&lt;p&gt;Hello world!&lt;/p&gt;");</w:t>
            </w:r>
          </w:p>
          <w:p w14:paraId="6DC9B9A7" w14:textId="77777777" w:rsidR="007543AF" w:rsidRPr="00AA2A2F" w:rsidRDefault="00000000" w:rsidP="0009707C">
            <w:pPr>
              <w:suppressAutoHyphens w:val="0"/>
              <w:rPr>
                <w:lang w:val="en-US"/>
              </w:rPr>
            </w:pPr>
            <w:r>
              <w:rPr>
                <w:rFonts w:ascii="Courier New" w:hAnsi="Courier New" w:cs="Courier New"/>
                <w:sz w:val="20"/>
                <w:lang w:val="en-US" w:eastAsia="ru-RU"/>
              </w:rPr>
              <w:t>        await</w:t>
            </w:r>
            <w:r>
              <w:rPr>
                <w:lang w:val="en-US" w:eastAsia="ru-RU"/>
              </w:rPr>
              <w:t xml:space="preserve"> </w:t>
            </w:r>
            <w:r>
              <w:rPr>
                <w:rFonts w:ascii="Courier New" w:hAnsi="Courier New" w:cs="Courier New"/>
                <w:sz w:val="20"/>
                <w:lang w:val="en-US" w:eastAsia="ru-RU"/>
              </w:rPr>
              <w:t>next.Invoke();</w:t>
            </w:r>
          </w:p>
          <w:p w14:paraId="6EE42F0E"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42EE21CC" w14:textId="77777777" w:rsidR="007543AF" w:rsidRPr="00AA2A2F" w:rsidRDefault="00000000" w:rsidP="0009707C">
            <w:pPr>
              <w:suppressAutoHyphens w:val="0"/>
              <w:rPr>
                <w:lang w:val="en-US"/>
              </w:rPr>
            </w:pPr>
            <w:r>
              <w:rPr>
                <w:rFonts w:ascii="Courier New" w:hAnsi="Courier New" w:cs="Courier New"/>
                <w:sz w:val="20"/>
                <w:lang w:val="en-US" w:eastAsia="ru-RU"/>
              </w:rPr>
              <w:t>            </w:t>
            </w:r>
            <w:r>
              <w:rPr>
                <w:lang w:val="en-US" w:eastAsia="ru-RU"/>
              </w:rPr>
              <w:t> </w:t>
            </w:r>
          </w:p>
          <w:p w14:paraId="449376BC" w14:textId="77777777" w:rsidR="007543AF" w:rsidRPr="00AA2A2F" w:rsidRDefault="00000000" w:rsidP="0009707C">
            <w:pPr>
              <w:suppressAutoHyphens w:val="0"/>
              <w:rPr>
                <w:lang w:val="en-US"/>
              </w:rPr>
            </w:pPr>
            <w:r>
              <w:rPr>
                <w:rFonts w:ascii="Courier New" w:hAnsi="Courier New" w:cs="Courier New"/>
                <w:sz w:val="20"/>
                <w:lang w:val="en-US" w:eastAsia="ru-RU"/>
              </w:rPr>
              <w:t>    app.Run(async</w:t>
            </w:r>
            <w:r>
              <w:rPr>
                <w:lang w:val="en-US" w:eastAsia="ru-RU"/>
              </w:rPr>
              <w:t xml:space="preserve"> </w:t>
            </w:r>
            <w:r>
              <w:rPr>
                <w:rFonts w:ascii="Courier New" w:hAnsi="Courier New" w:cs="Courier New"/>
                <w:sz w:val="20"/>
                <w:lang w:val="en-US" w:eastAsia="ru-RU"/>
              </w:rPr>
              <w:t>(context) =&gt;</w:t>
            </w:r>
          </w:p>
          <w:p w14:paraId="683EEC27" w14:textId="77777777" w:rsidR="007543AF" w:rsidRPr="005A7470" w:rsidRDefault="00000000" w:rsidP="0009707C">
            <w:pPr>
              <w:suppressAutoHyphens w:val="0"/>
              <w:rPr>
                <w:lang w:val="en-US"/>
              </w:rPr>
            </w:pPr>
            <w:r>
              <w:rPr>
                <w:rFonts w:ascii="Courier New" w:hAnsi="Courier New" w:cs="Courier New"/>
                <w:sz w:val="20"/>
                <w:lang w:val="en-US" w:eastAsia="ru-RU"/>
              </w:rPr>
              <w:t>    </w:t>
            </w:r>
            <w:r w:rsidRPr="005A7470">
              <w:rPr>
                <w:rFonts w:ascii="Courier New" w:hAnsi="Courier New" w:cs="Courier New"/>
                <w:sz w:val="20"/>
                <w:lang w:val="en-US" w:eastAsia="ru-RU"/>
              </w:rPr>
              <w:t>{</w:t>
            </w:r>
          </w:p>
          <w:p w14:paraId="50F6768C" w14:textId="77777777" w:rsidR="007543AF" w:rsidRDefault="00000000" w:rsidP="0009707C">
            <w:pPr>
              <w:suppressAutoHyphens w:val="0"/>
            </w:pPr>
            <w:r w:rsidRPr="005A7470">
              <w:rPr>
                <w:rFonts w:ascii="Courier New" w:hAnsi="Courier New" w:cs="Courier New"/>
                <w:sz w:val="20"/>
                <w:lang w:val="en-US" w:eastAsia="ru-RU"/>
              </w:rPr>
              <w:t>        </w:t>
            </w:r>
            <w:r>
              <w:rPr>
                <w:rFonts w:ascii="Courier New" w:hAnsi="Courier New" w:cs="Courier New"/>
                <w:sz w:val="20"/>
                <w:lang w:eastAsia="ru-RU"/>
              </w:rPr>
              <w:t>// await Task.Delay(10000); можно поставить задержку</w:t>
            </w:r>
          </w:p>
          <w:p w14:paraId="1A2EC5A8" w14:textId="77777777" w:rsidR="007543AF" w:rsidRPr="00AA2A2F" w:rsidRDefault="00000000" w:rsidP="0009707C">
            <w:pPr>
              <w:suppressAutoHyphens w:val="0"/>
              <w:rPr>
                <w:lang w:val="en-US"/>
              </w:rPr>
            </w:pPr>
            <w:r>
              <w:rPr>
                <w:rFonts w:ascii="Courier New" w:hAnsi="Courier New" w:cs="Courier New"/>
                <w:sz w:val="20"/>
                <w:lang w:eastAsia="ru-RU"/>
              </w:rPr>
              <w:t>        </w:t>
            </w:r>
            <w:r>
              <w:rPr>
                <w:rFonts w:ascii="Courier New" w:hAnsi="Courier New" w:cs="Courier New"/>
                <w:sz w:val="20"/>
                <w:lang w:val="en-US" w:eastAsia="ru-RU"/>
              </w:rPr>
              <w:t>await</w:t>
            </w:r>
            <w:r>
              <w:rPr>
                <w:lang w:val="en-US" w:eastAsia="ru-RU"/>
              </w:rPr>
              <w:t xml:space="preserve"> </w:t>
            </w:r>
            <w:r>
              <w:rPr>
                <w:rFonts w:ascii="Courier New" w:hAnsi="Courier New" w:cs="Courier New"/>
                <w:sz w:val="20"/>
                <w:lang w:val="en-US" w:eastAsia="ru-RU"/>
              </w:rPr>
              <w:t>context.Response.WriteAsync("&lt;p&gt;Good bye, World...&lt;/p&gt;");</w:t>
            </w:r>
          </w:p>
          <w:p w14:paraId="0F618DFC" w14:textId="77777777" w:rsidR="007543AF" w:rsidRDefault="00000000" w:rsidP="0009707C">
            <w:pPr>
              <w:suppressAutoHyphens w:val="0"/>
            </w:pPr>
            <w:r>
              <w:rPr>
                <w:rFonts w:ascii="Courier New" w:hAnsi="Courier New" w:cs="Courier New"/>
                <w:sz w:val="20"/>
                <w:lang w:val="en-US" w:eastAsia="ru-RU"/>
              </w:rPr>
              <w:t>    </w:t>
            </w:r>
            <w:r>
              <w:rPr>
                <w:rFonts w:ascii="Courier New" w:hAnsi="Courier New" w:cs="Courier New"/>
                <w:sz w:val="20"/>
                <w:lang w:eastAsia="ru-RU"/>
              </w:rPr>
              <w:t>});</w:t>
            </w:r>
          </w:p>
          <w:p w14:paraId="2C90A8C2" w14:textId="77777777" w:rsidR="007543AF" w:rsidRDefault="007543AF" w:rsidP="0009707C">
            <w:pPr>
              <w:suppressAutoHyphens w:val="0"/>
            </w:pPr>
          </w:p>
        </w:tc>
      </w:tr>
    </w:tbl>
    <w:p w14:paraId="4F2F1031" w14:textId="77777777" w:rsidR="007543AF" w:rsidRDefault="007543AF" w:rsidP="0009707C">
      <w:pPr>
        <w:suppressAutoHyphens w:val="0"/>
        <w:rPr>
          <w:b/>
          <w:bCs/>
          <w:lang w:eastAsia="ru-RU"/>
        </w:rPr>
      </w:pPr>
    </w:p>
    <w:p w14:paraId="5B8CF80C" w14:textId="77777777" w:rsidR="007543AF" w:rsidRDefault="00000000" w:rsidP="0009707C">
      <w:pPr>
        <w:suppressAutoHyphens w:val="0"/>
      </w:pPr>
      <w:r>
        <w:rPr>
          <w:b/>
          <w:bCs/>
          <w:lang w:eastAsia="ru-RU"/>
        </w:rPr>
        <w:t>Выполнение app.Use</w:t>
      </w:r>
    </w:p>
    <w:p w14:paraId="4A14D2CE" w14:textId="77777777" w:rsidR="007543AF" w:rsidRDefault="00000000" w:rsidP="0009707C">
      <w:pPr>
        <w:suppressAutoHyphens w:val="0"/>
      </w:pPr>
      <w:r>
        <w:rPr>
          <w:lang w:eastAsia="ru-RU"/>
        </w:rPr>
        <w:t xml:space="preserve">Если компоненты middleware в app.Use использует вызов </w:t>
      </w:r>
      <w:r>
        <w:rPr>
          <w:rFonts w:ascii="Courier New" w:hAnsi="Courier New" w:cs="Courier New"/>
          <w:sz w:val="20"/>
          <w:lang w:eastAsia="ru-RU"/>
        </w:rPr>
        <w:t>next.Invoke()</w:t>
      </w:r>
      <w:r>
        <w:rPr>
          <w:lang w:eastAsia="ru-RU"/>
        </w:rPr>
        <w:t xml:space="preserve"> для передачи обработки дальше по конвейеру, то выполнение такого компонента фактически делится на две части: до </w:t>
      </w:r>
      <w:r>
        <w:rPr>
          <w:rFonts w:ascii="Courier New" w:hAnsi="Courier New" w:cs="Courier New"/>
          <w:sz w:val="20"/>
          <w:lang w:eastAsia="ru-RU"/>
        </w:rPr>
        <w:t>next.Invoke()</w:t>
      </w:r>
      <w:r>
        <w:rPr>
          <w:lang w:eastAsia="ru-RU"/>
        </w:rPr>
        <w:t xml:space="preserve"> и после </w:t>
      </w:r>
      <w:r>
        <w:rPr>
          <w:rFonts w:ascii="Courier New" w:hAnsi="Courier New" w:cs="Courier New"/>
          <w:sz w:val="20"/>
          <w:lang w:eastAsia="ru-RU"/>
        </w:rPr>
        <w:t>next.Invoke()</w:t>
      </w:r>
      <w:r>
        <w:t>. Наприме</w:t>
      </w:r>
      <w:r w:rsidR="000E6014">
        <w:t>р</w:t>
      </w:r>
      <w:r>
        <w:t>:</w:t>
      </w:r>
    </w:p>
    <w:tbl>
      <w:tblPr>
        <w:tblW w:w="0" w:type="auto"/>
        <w:tblLayout w:type="fixed"/>
        <w:tblCellMar>
          <w:left w:w="0" w:type="dxa"/>
          <w:right w:w="0" w:type="dxa"/>
        </w:tblCellMar>
        <w:tblLook w:val="0000" w:firstRow="0" w:lastRow="0" w:firstColumn="0" w:lastColumn="0" w:noHBand="0" w:noVBand="0"/>
      </w:tblPr>
      <w:tblGrid>
        <w:gridCol w:w="6902"/>
      </w:tblGrid>
      <w:tr w:rsidR="007543AF" w14:paraId="3E66C4F9" w14:textId="77777777">
        <w:tc>
          <w:tcPr>
            <w:tcW w:w="6902" w:type="dxa"/>
            <w:shd w:val="clear" w:color="auto" w:fill="auto"/>
            <w:vAlign w:val="center"/>
          </w:tcPr>
          <w:p w14:paraId="1BE7F8A3" w14:textId="77777777" w:rsidR="000E6014" w:rsidRDefault="000E6014" w:rsidP="0009707C">
            <w:pPr>
              <w:suppressAutoHyphens w:val="0"/>
              <w:rPr>
                <w:rFonts w:ascii="Courier New" w:hAnsi="Courier New" w:cs="Courier New"/>
                <w:sz w:val="20"/>
                <w:lang w:val="en-US" w:eastAsia="ru-RU"/>
              </w:rPr>
            </w:pPr>
          </w:p>
          <w:p w14:paraId="2D3A49DA" w14:textId="77777777" w:rsidR="007543AF" w:rsidRPr="00AA2A2F" w:rsidRDefault="00000000" w:rsidP="0009707C">
            <w:pPr>
              <w:suppressAutoHyphens w:val="0"/>
              <w:rPr>
                <w:lang w:val="en-US"/>
              </w:rPr>
            </w:pPr>
            <w:r>
              <w:rPr>
                <w:rFonts w:ascii="Courier New" w:hAnsi="Courier New" w:cs="Courier New"/>
                <w:sz w:val="20"/>
                <w:lang w:val="en-US" w:eastAsia="ru-RU"/>
              </w:rPr>
              <w:t>    int</w:t>
            </w:r>
            <w:r>
              <w:rPr>
                <w:lang w:val="en-US" w:eastAsia="ru-RU"/>
              </w:rPr>
              <w:t xml:space="preserve"> </w:t>
            </w:r>
            <w:r>
              <w:rPr>
                <w:rFonts w:ascii="Courier New" w:hAnsi="Courier New" w:cs="Courier New"/>
                <w:sz w:val="20"/>
                <w:lang w:val="en-US" w:eastAsia="ru-RU"/>
              </w:rPr>
              <w:t>x = 2;</w:t>
            </w:r>
          </w:p>
          <w:p w14:paraId="302FF25C" w14:textId="77777777" w:rsidR="007543AF" w:rsidRPr="00AA2A2F" w:rsidRDefault="00000000" w:rsidP="0009707C">
            <w:pPr>
              <w:suppressAutoHyphens w:val="0"/>
              <w:rPr>
                <w:lang w:val="en-US"/>
              </w:rPr>
            </w:pPr>
            <w:r>
              <w:rPr>
                <w:rFonts w:ascii="Courier New" w:hAnsi="Courier New" w:cs="Courier New"/>
                <w:sz w:val="20"/>
                <w:lang w:val="en-US" w:eastAsia="ru-RU"/>
              </w:rPr>
              <w:t>    app.Use(async</w:t>
            </w:r>
            <w:r>
              <w:rPr>
                <w:lang w:val="en-US" w:eastAsia="ru-RU"/>
              </w:rPr>
              <w:t xml:space="preserve"> </w:t>
            </w:r>
            <w:r>
              <w:rPr>
                <w:rFonts w:ascii="Courier New" w:hAnsi="Courier New" w:cs="Courier New"/>
                <w:sz w:val="20"/>
                <w:lang w:val="en-US" w:eastAsia="ru-RU"/>
              </w:rPr>
              <w:t>(context, next) =&gt;</w:t>
            </w:r>
          </w:p>
          <w:p w14:paraId="3A7175CF"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2DC15D7E" w14:textId="77777777" w:rsidR="007543AF" w:rsidRPr="00AA2A2F" w:rsidRDefault="00000000" w:rsidP="0009707C">
            <w:pPr>
              <w:suppressAutoHyphens w:val="0"/>
              <w:rPr>
                <w:lang w:val="en-US"/>
              </w:rPr>
            </w:pPr>
            <w:r>
              <w:rPr>
                <w:rFonts w:ascii="Courier New" w:hAnsi="Courier New" w:cs="Courier New"/>
                <w:sz w:val="20"/>
                <w:lang w:val="en-US" w:eastAsia="ru-RU"/>
              </w:rPr>
              <w:t>        x = x * 2;      // 2 * 2 = 4</w:t>
            </w:r>
          </w:p>
          <w:p w14:paraId="6E2C75B3" w14:textId="77777777" w:rsidR="007543AF" w:rsidRPr="00AA2A2F" w:rsidRDefault="00000000" w:rsidP="0009707C">
            <w:pPr>
              <w:suppressAutoHyphens w:val="0"/>
              <w:rPr>
                <w:lang w:val="en-US"/>
              </w:rPr>
            </w:pPr>
            <w:r>
              <w:rPr>
                <w:rFonts w:ascii="Courier New" w:hAnsi="Courier New" w:cs="Courier New"/>
                <w:sz w:val="20"/>
                <w:lang w:val="en-US" w:eastAsia="ru-RU"/>
              </w:rPr>
              <w:t>        await</w:t>
            </w:r>
            <w:r>
              <w:rPr>
                <w:lang w:val="en-US" w:eastAsia="ru-RU"/>
              </w:rPr>
              <w:t xml:space="preserve"> </w:t>
            </w:r>
            <w:r>
              <w:rPr>
                <w:rFonts w:ascii="Courier New" w:hAnsi="Courier New" w:cs="Courier New"/>
                <w:sz w:val="20"/>
                <w:lang w:val="en-US" w:eastAsia="ru-RU"/>
              </w:rPr>
              <w:t xml:space="preserve">next.Invoke();    // </w:t>
            </w:r>
            <w:r>
              <w:rPr>
                <w:rFonts w:ascii="Courier New" w:hAnsi="Courier New" w:cs="Courier New"/>
                <w:sz w:val="20"/>
                <w:lang w:eastAsia="ru-RU"/>
              </w:rPr>
              <w:t>вызов</w:t>
            </w:r>
            <w:r>
              <w:rPr>
                <w:rFonts w:ascii="Courier New" w:hAnsi="Courier New" w:cs="Courier New"/>
                <w:sz w:val="20"/>
                <w:lang w:val="en-US" w:eastAsia="ru-RU"/>
              </w:rPr>
              <w:t xml:space="preserve"> app.Run</w:t>
            </w:r>
          </w:p>
          <w:p w14:paraId="3AAC4672" w14:textId="77777777" w:rsidR="007543AF" w:rsidRPr="00AA2A2F" w:rsidRDefault="00000000" w:rsidP="0009707C">
            <w:pPr>
              <w:suppressAutoHyphens w:val="0"/>
              <w:rPr>
                <w:lang w:val="en-US"/>
              </w:rPr>
            </w:pPr>
            <w:r>
              <w:rPr>
                <w:rFonts w:ascii="Courier New" w:hAnsi="Courier New" w:cs="Courier New"/>
                <w:sz w:val="20"/>
                <w:lang w:val="en-US" w:eastAsia="ru-RU"/>
              </w:rPr>
              <w:t>        x = x * 2;      // 8 * 2 = 16</w:t>
            </w:r>
          </w:p>
          <w:p w14:paraId="7E1744F9" w14:textId="77777777" w:rsidR="007543AF" w:rsidRPr="00AA2A2F" w:rsidRDefault="00000000" w:rsidP="0009707C">
            <w:pPr>
              <w:suppressAutoHyphens w:val="0"/>
              <w:rPr>
                <w:lang w:val="en-US"/>
              </w:rPr>
            </w:pPr>
            <w:r>
              <w:rPr>
                <w:rFonts w:ascii="Courier New" w:hAnsi="Courier New" w:cs="Courier New"/>
                <w:sz w:val="20"/>
                <w:lang w:val="en-US" w:eastAsia="ru-RU"/>
              </w:rPr>
              <w:t>        await</w:t>
            </w:r>
            <w:r>
              <w:rPr>
                <w:lang w:val="en-US" w:eastAsia="ru-RU"/>
              </w:rPr>
              <w:t xml:space="preserve"> </w:t>
            </w:r>
            <w:r>
              <w:rPr>
                <w:rFonts w:ascii="Courier New" w:hAnsi="Courier New" w:cs="Courier New"/>
                <w:sz w:val="20"/>
                <w:lang w:val="en-US" w:eastAsia="ru-RU"/>
              </w:rPr>
              <w:t>context.Response.WriteAsync($"Result: {x}");</w:t>
            </w:r>
          </w:p>
          <w:p w14:paraId="5DBE022F"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5D66BD7C" w14:textId="77777777" w:rsidR="007543AF" w:rsidRPr="00AA2A2F" w:rsidRDefault="00000000" w:rsidP="0009707C">
            <w:pPr>
              <w:suppressAutoHyphens w:val="0"/>
              <w:rPr>
                <w:lang w:val="en-US"/>
              </w:rPr>
            </w:pPr>
            <w:r>
              <w:rPr>
                <w:lang w:val="en-US" w:eastAsia="ru-RU"/>
              </w:rPr>
              <w:t> </w:t>
            </w:r>
          </w:p>
          <w:p w14:paraId="498013EA" w14:textId="77777777" w:rsidR="007543AF" w:rsidRPr="00AA2A2F" w:rsidRDefault="00000000" w:rsidP="0009707C">
            <w:pPr>
              <w:suppressAutoHyphens w:val="0"/>
              <w:rPr>
                <w:lang w:val="en-US"/>
              </w:rPr>
            </w:pPr>
            <w:r>
              <w:rPr>
                <w:rFonts w:ascii="Courier New" w:hAnsi="Courier New" w:cs="Courier New"/>
                <w:sz w:val="20"/>
                <w:lang w:val="en-US" w:eastAsia="ru-RU"/>
              </w:rPr>
              <w:t>    app.Run(async</w:t>
            </w:r>
            <w:r>
              <w:rPr>
                <w:lang w:val="en-US" w:eastAsia="ru-RU"/>
              </w:rPr>
              <w:t xml:space="preserve"> </w:t>
            </w:r>
            <w:r>
              <w:rPr>
                <w:rFonts w:ascii="Courier New" w:hAnsi="Courier New" w:cs="Courier New"/>
                <w:sz w:val="20"/>
                <w:lang w:val="en-US" w:eastAsia="ru-RU"/>
              </w:rPr>
              <w:t>(context) =&gt;</w:t>
            </w:r>
          </w:p>
          <w:p w14:paraId="5188D7FD" w14:textId="77777777" w:rsidR="007543AF" w:rsidRPr="00AA2A2F" w:rsidRDefault="00000000" w:rsidP="0009707C">
            <w:pPr>
              <w:suppressAutoHyphens w:val="0"/>
              <w:rPr>
                <w:lang w:val="en-US"/>
              </w:rPr>
            </w:pPr>
            <w:r>
              <w:rPr>
                <w:rFonts w:ascii="Courier New" w:hAnsi="Courier New" w:cs="Courier New"/>
                <w:sz w:val="20"/>
                <w:lang w:val="en-US" w:eastAsia="ru-RU"/>
              </w:rPr>
              <w:t>    {</w:t>
            </w:r>
          </w:p>
          <w:p w14:paraId="09D2F8E7" w14:textId="77777777" w:rsidR="007543AF" w:rsidRPr="00AA2A2F" w:rsidRDefault="00000000" w:rsidP="0009707C">
            <w:pPr>
              <w:suppressAutoHyphens w:val="0"/>
              <w:rPr>
                <w:lang w:val="en-US"/>
              </w:rPr>
            </w:pPr>
            <w:r>
              <w:rPr>
                <w:rFonts w:ascii="Courier New" w:hAnsi="Courier New" w:cs="Courier New"/>
                <w:sz w:val="20"/>
                <w:lang w:val="en-US" w:eastAsia="ru-RU"/>
              </w:rPr>
              <w:t>        x = x * 2;  //  4 * 2 = 8</w:t>
            </w:r>
          </w:p>
          <w:p w14:paraId="7DA37049" w14:textId="77777777" w:rsidR="007543AF" w:rsidRPr="005A7470" w:rsidRDefault="00000000" w:rsidP="0009707C">
            <w:pPr>
              <w:suppressAutoHyphens w:val="0"/>
              <w:rPr>
                <w:lang w:val="en-US"/>
              </w:rPr>
            </w:pPr>
            <w:r>
              <w:rPr>
                <w:rFonts w:ascii="Courier New" w:hAnsi="Courier New" w:cs="Courier New"/>
                <w:sz w:val="20"/>
                <w:lang w:val="en-US" w:eastAsia="ru-RU"/>
              </w:rPr>
              <w:t>        await</w:t>
            </w:r>
            <w:r>
              <w:rPr>
                <w:lang w:val="en-US" w:eastAsia="ru-RU"/>
              </w:rPr>
              <w:t xml:space="preserve"> </w:t>
            </w:r>
            <w:r>
              <w:rPr>
                <w:rFonts w:ascii="Courier New" w:hAnsi="Courier New" w:cs="Courier New"/>
                <w:sz w:val="20"/>
                <w:lang w:val="en-US" w:eastAsia="ru-RU"/>
              </w:rPr>
              <w:t>Task.FromResult(0);</w:t>
            </w:r>
          </w:p>
          <w:p w14:paraId="02178D78" w14:textId="77777777" w:rsidR="007543AF" w:rsidRDefault="00000000" w:rsidP="0009707C">
            <w:pPr>
              <w:suppressAutoHyphens w:val="0"/>
            </w:pPr>
            <w:r>
              <w:rPr>
                <w:rFonts w:ascii="Courier New" w:hAnsi="Courier New" w:cs="Courier New"/>
                <w:sz w:val="20"/>
                <w:lang w:val="en-US" w:eastAsia="ru-RU"/>
              </w:rPr>
              <w:t>    </w:t>
            </w:r>
            <w:r>
              <w:rPr>
                <w:rFonts w:ascii="Courier New" w:hAnsi="Courier New" w:cs="Courier New"/>
                <w:sz w:val="20"/>
                <w:lang w:eastAsia="ru-RU"/>
              </w:rPr>
              <w:t>});</w:t>
            </w:r>
          </w:p>
          <w:p w14:paraId="5C9AEC44" w14:textId="77777777" w:rsidR="007543AF" w:rsidRDefault="007543AF" w:rsidP="0009707C">
            <w:pPr>
              <w:suppressAutoHyphens w:val="0"/>
            </w:pPr>
          </w:p>
        </w:tc>
      </w:tr>
    </w:tbl>
    <w:p w14:paraId="079F4DE4" w14:textId="77777777" w:rsidR="007543AF" w:rsidRDefault="00000000" w:rsidP="0009707C">
      <w:pPr>
        <w:suppressAutoHyphens w:val="0"/>
      </w:pPr>
      <w:r>
        <w:rPr>
          <w:lang w:eastAsia="ru-RU"/>
        </w:rPr>
        <w:t>Здесь определена переменная x, которая равна 2. Последующие вызовы компонентов middleware увеличивают ее значение в два раза. Каким образом будет происходить обработка запроса:</w:t>
      </w:r>
    </w:p>
    <w:p w14:paraId="057BD79C" w14:textId="77777777" w:rsidR="007543AF" w:rsidRDefault="00000000" w:rsidP="0009707C">
      <w:pPr>
        <w:numPr>
          <w:ilvl w:val="0"/>
          <w:numId w:val="8"/>
        </w:numPr>
        <w:suppressAutoHyphens w:val="0"/>
      </w:pPr>
      <w:r>
        <w:rPr>
          <w:lang w:eastAsia="ru-RU"/>
        </w:rPr>
        <w:t>Вызов компонента app.Use</w:t>
      </w:r>
    </w:p>
    <w:p w14:paraId="7B0B1C7D" w14:textId="77777777" w:rsidR="007543AF" w:rsidRDefault="00000000" w:rsidP="0009707C">
      <w:pPr>
        <w:numPr>
          <w:ilvl w:val="0"/>
          <w:numId w:val="8"/>
        </w:numPr>
        <w:suppressAutoHyphens w:val="0"/>
      </w:pPr>
      <w:r>
        <w:rPr>
          <w:lang w:eastAsia="ru-RU"/>
        </w:rPr>
        <w:t xml:space="preserve">Увеличение переменной x в два раза: </w:t>
      </w:r>
      <w:r>
        <w:rPr>
          <w:rFonts w:ascii="Courier New" w:hAnsi="Courier New" w:cs="Courier New"/>
          <w:sz w:val="20"/>
          <w:lang w:eastAsia="ru-RU"/>
        </w:rPr>
        <w:t>x = x * 2;</w:t>
      </w:r>
      <w:r>
        <w:rPr>
          <w:lang w:eastAsia="ru-RU"/>
        </w:rPr>
        <w:t>. Теперь х равно 4.</w:t>
      </w:r>
    </w:p>
    <w:p w14:paraId="7450D6AD" w14:textId="77777777" w:rsidR="007543AF" w:rsidRDefault="00000000" w:rsidP="0009707C">
      <w:pPr>
        <w:numPr>
          <w:ilvl w:val="0"/>
          <w:numId w:val="8"/>
        </w:numPr>
        <w:suppressAutoHyphens w:val="0"/>
      </w:pPr>
      <w:r>
        <w:rPr>
          <w:lang w:eastAsia="ru-RU"/>
        </w:rPr>
        <w:t xml:space="preserve">Вызов </w:t>
      </w:r>
      <w:r>
        <w:rPr>
          <w:rFonts w:ascii="Courier New" w:hAnsi="Courier New" w:cs="Courier New"/>
          <w:sz w:val="20"/>
          <w:lang w:eastAsia="ru-RU"/>
        </w:rPr>
        <w:t>await next.Invoke()</w:t>
      </w:r>
      <w:r>
        <w:rPr>
          <w:lang w:eastAsia="ru-RU"/>
        </w:rPr>
        <w:t>. Управление переходит следующему компоненту в конвейере - к app.Run.</w:t>
      </w:r>
    </w:p>
    <w:p w14:paraId="5C48A102" w14:textId="77777777" w:rsidR="007543AF" w:rsidRDefault="00000000" w:rsidP="0009707C">
      <w:pPr>
        <w:numPr>
          <w:ilvl w:val="0"/>
          <w:numId w:val="8"/>
        </w:numPr>
        <w:suppressAutoHyphens w:val="0"/>
      </w:pPr>
      <w:r>
        <w:rPr>
          <w:lang w:eastAsia="ru-RU"/>
        </w:rPr>
        <w:t xml:space="preserve">Увеличение переменной x в два раза: </w:t>
      </w:r>
      <w:r>
        <w:rPr>
          <w:rFonts w:ascii="Courier New" w:hAnsi="Courier New" w:cs="Courier New"/>
          <w:sz w:val="20"/>
          <w:lang w:eastAsia="ru-RU"/>
        </w:rPr>
        <w:t>x = x * 2;</w:t>
      </w:r>
      <w:r>
        <w:rPr>
          <w:lang w:eastAsia="ru-RU"/>
        </w:rPr>
        <w:t>. Теперь х равно 8.</w:t>
      </w:r>
    </w:p>
    <w:p w14:paraId="6955B4CC" w14:textId="77777777" w:rsidR="007543AF" w:rsidRDefault="00000000" w:rsidP="0009707C">
      <w:pPr>
        <w:numPr>
          <w:ilvl w:val="0"/>
          <w:numId w:val="8"/>
        </w:numPr>
        <w:suppressAutoHyphens w:val="0"/>
      </w:pPr>
      <w:r>
        <w:rPr>
          <w:lang w:eastAsia="ru-RU"/>
        </w:rPr>
        <w:t xml:space="preserve">Метод app.Run закончил свою работу, и упрвление обработкой возвращается к app.Use. Начинает выполняться та часть кода, которая идет после </w:t>
      </w:r>
      <w:r>
        <w:rPr>
          <w:rFonts w:ascii="Courier New" w:hAnsi="Courier New" w:cs="Courier New"/>
          <w:sz w:val="20"/>
          <w:lang w:eastAsia="ru-RU"/>
        </w:rPr>
        <w:t>await next.Invoke()</w:t>
      </w:r>
      <w:r>
        <w:rPr>
          <w:lang w:eastAsia="ru-RU"/>
        </w:rPr>
        <w:t>.</w:t>
      </w:r>
    </w:p>
    <w:p w14:paraId="1805E59B" w14:textId="77777777" w:rsidR="007543AF" w:rsidRDefault="00000000" w:rsidP="0009707C">
      <w:pPr>
        <w:numPr>
          <w:ilvl w:val="0"/>
          <w:numId w:val="8"/>
        </w:numPr>
        <w:suppressAutoHyphens w:val="0"/>
      </w:pPr>
      <w:r>
        <w:rPr>
          <w:lang w:eastAsia="ru-RU"/>
        </w:rPr>
        <w:t xml:space="preserve">Увеличение переменной x в два раза: </w:t>
      </w:r>
      <w:r>
        <w:rPr>
          <w:rFonts w:ascii="Courier New" w:hAnsi="Courier New" w:cs="Courier New"/>
          <w:sz w:val="20"/>
          <w:lang w:eastAsia="ru-RU"/>
        </w:rPr>
        <w:t>x = x * 2;</w:t>
      </w:r>
      <w:r>
        <w:rPr>
          <w:lang w:eastAsia="ru-RU"/>
        </w:rPr>
        <w:t>. Теперь х равно 16.</w:t>
      </w:r>
    </w:p>
    <w:p w14:paraId="35462993" w14:textId="77777777" w:rsidR="007543AF" w:rsidRDefault="00000000" w:rsidP="0009707C">
      <w:pPr>
        <w:numPr>
          <w:ilvl w:val="0"/>
          <w:numId w:val="8"/>
        </w:numPr>
        <w:suppressAutoHyphens w:val="0"/>
      </w:pPr>
      <w:r>
        <w:rPr>
          <w:lang w:eastAsia="ru-RU"/>
        </w:rPr>
        <w:t xml:space="preserve">Отправка ответа клиенту с помощью вызова </w:t>
      </w:r>
      <w:r>
        <w:rPr>
          <w:rFonts w:ascii="Courier New" w:hAnsi="Courier New" w:cs="Courier New"/>
          <w:sz w:val="20"/>
          <w:lang w:eastAsia="ru-RU"/>
        </w:rPr>
        <w:t>await context.Response.WriteAsync($"Result: {x}")</w:t>
      </w:r>
    </w:p>
    <w:p w14:paraId="5FB5C411" w14:textId="77777777" w:rsidR="007543AF" w:rsidRDefault="007543AF" w:rsidP="0009707C">
      <w:pPr>
        <w:suppressAutoHyphens w:val="0"/>
        <w:rPr>
          <w:rFonts w:eastAsia="Calibri"/>
          <w:color w:val="000000"/>
          <w:lang w:eastAsia="ru-RU"/>
        </w:rPr>
      </w:pPr>
    </w:p>
    <w:p w14:paraId="5B2FADF2" w14:textId="77777777" w:rsidR="007543AF" w:rsidRDefault="00000000" w:rsidP="0009707C">
      <w:pPr>
        <w:pStyle w:val="3"/>
        <w:spacing w:before="0" w:after="0"/>
      </w:pPr>
      <w:r>
        <w:t>Метод Map</w:t>
      </w:r>
    </w:p>
    <w:p w14:paraId="4F30FAB9" w14:textId="77777777" w:rsidR="007543AF" w:rsidRDefault="00000000" w:rsidP="0009707C">
      <w:pPr>
        <w:pStyle w:val="afe"/>
        <w:spacing w:before="0" w:after="0"/>
      </w:pPr>
      <w:r>
        <w:t xml:space="preserve">Метод Map (и методы расширения </w:t>
      </w:r>
      <w:r>
        <w:rPr>
          <w:rStyle w:val="HTML0"/>
        </w:rPr>
        <w:t>MapXXX()</w:t>
      </w:r>
      <w:r>
        <w:t>) применяется для сопоставления пути запроса с определeнным делегатом, который будет обрабатывать запрос по этому пути. Например:</w:t>
      </w:r>
    </w:p>
    <w:tbl>
      <w:tblPr>
        <w:tblW w:w="0" w:type="auto"/>
        <w:tblLayout w:type="fixed"/>
        <w:tblCellMar>
          <w:left w:w="0" w:type="dxa"/>
          <w:right w:w="0" w:type="dxa"/>
        </w:tblCellMar>
        <w:tblLook w:val="0000" w:firstRow="0" w:lastRow="0" w:firstColumn="0" w:lastColumn="0" w:noHBand="0" w:noVBand="0"/>
      </w:tblPr>
      <w:tblGrid>
        <w:gridCol w:w="23"/>
        <w:gridCol w:w="7125"/>
      </w:tblGrid>
      <w:tr w:rsidR="007543AF" w14:paraId="73765B24" w14:textId="77777777">
        <w:tc>
          <w:tcPr>
            <w:tcW w:w="23" w:type="dxa"/>
            <w:shd w:val="clear" w:color="auto" w:fill="auto"/>
            <w:vAlign w:val="center"/>
          </w:tcPr>
          <w:p w14:paraId="250F74EF" w14:textId="77777777" w:rsidR="007543AF" w:rsidRDefault="007543AF" w:rsidP="0009707C">
            <w:pPr>
              <w:snapToGrid w:val="0"/>
            </w:pPr>
          </w:p>
        </w:tc>
        <w:tc>
          <w:tcPr>
            <w:tcW w:w="7125" w:type="dxa"/>
            <w:shd w:val="clear" w:color="auto" w:fill="auto"/>
            <w:vAlign w:val="center"/>
          </w:tcPr>
          <w:p w14:paraId="5D05B39D" w14:textId="77777777" w:rsidR="00955BE5" w:rsidRDefault="00955BE5" w:rsidP="0009707C">
            <w:pPr>
              <w:rPr>
                <w:rStyle w:val="HTML0"/>
                <w:lang w:val="en-US"/>
              </w:rPr>
            </w:pPr>
          </w:p>
          <w:p w14:paraId="3EC8701E" w14:textId="77777777" w:rsidR="007543AF" w:rsidRPr="00AA2A2F" w:rsidRDefault="00000000" w:rsidP="0009707C">
            <w:pPr>
              <w:rPr>
                <w:lang w:val="en-US"/>
              </w:rPr>
            </w:pPr>
            <w:r>
              <w:rPr>
                <w:rStyle w:val="HTML0"/>
                <w:lang w:val="en-US"/>
              </w:rPr>
              <w:t>    app.Map("/index", Index);</w:t>
            </w:r>
          </w:p>
          <w:p w14:paraId="2A81FFD3" w14:textId="77777777" w:rsidR="007543AF" w:rsidRPr="00AA2A2F" w:rsidRDefault="00000000" w:rsidP="0009707C">
            <w:pPr>
              <w:rPr>
                <w:lang w:val="en-US"/>
              </w:rPr>
            </w:pPr>
            <w:r>
              <w:rPr>
                <w:rStyle w:val="HTML0"/>
                <w:lang w:val="en-US"/>
              </w:rPr>
              <w:t>    app.Map("/about", About);</w:t>
            </w:r>
          </w:p>
          <w:p w14:paraId="583FFBB8" w14:textId="77777777" w:rsidR="007543AF" w:rsidRPr="00AA2A2F" w:rsidRDefault="00000000" w:rsidP="0009707C">
            <w:pPr>
              <w:rPr>
                <w:lang w:val="en-US"/>
              </w:rPr>
            </w:pPr>
            <w:r>
              <w:rPr>
                <w:lang w:val="en-US"/>
              </w:rPr>
              <w:t> </w:t>
            </w:r>
          </w:p>
          <w:p w14:paraId="29A8B948"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48D8C72A" w14:textId="77777777" w:rsidR="007543AF" w:rsidRPr="00AA2A2F" w:rsidRDefault="00000000" w:rsidP="0009707C">
            <w:pPr>
              <w:rPr>
                <w:lang w:val="en-US"/>
              </w:rPr>
            </w:pPr>
            <w:r>
              <w:rPr>
                <w:rStyle w:val="HTML0"/>
                <w:lang w:val="en-US"/>
              </w:rPr>
              <w:t>    {</w:t>
            </w:r>
          </w:p>
          <w:p w14:paraId="3F5D5F17"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context.Response.WriteAsync("Page Not Found");</w:t>
            </w:r>
          </w:p>
          <w:p w14:paraId="7C15BE1C" w14:textId="77777777" w:rsidR="007543AF" w:rsidRPr="00AA2A2F" w:rsidRDefault="00000000" w:rsidP="0009707C">
            <w:pPr>
              <w:rPr>
                <w:lang w:val="en-US"/>
              </w:rPr>
            </w:pPr>
            <w:r>
              <w:rPr>
                <w:rStyle w:val="HTML0"/>
                <w:lang w:val="en-US"/>
              </w:rPr>
              <w:t>    });</w:t>
            </w:r>
          </w:p>
          <w:p w14:paraId="692B2052" w14:textId="77777777" w:rsidR="007543AF" w:rsidRPr="00AA2A2F" w:rsidRDefault="00000000" w:rsidP="0009707C">
            <w:pPr>
              <w:rPr>
                <w:lang w:val="en-US"/>
              </w:rPr>
            </w:pPr>
            <w:r>
              <w:rPr>
                <w:rStyle w:val="HTML0"/>
                <w:lang w:val="en-US"/>
              </w:rPr>
              <w:t>}</w:t>
            </w:r>
          </w:p>
          <w:p w14:paraId="3683D636" w14:textId="77777777" w:rsidR="007543AF" w:rsidRPr="00AA2A2F" w:rsidRDefault="00000000" w:rsidP="0009707C">
            <w:pPr>
              <w:rPr>
                <w:lang w:val="en-US"/>
              </w:rPr>
            </w:pPr>
            <w:r>
              <w:rPr>
                <w:lang w:val="en-US"/>
              </w:rPr>
              <w:t> </w:t>
            </w:r>
          </w:p>
          <w:p w14:paraId="7ABDA916" w14:textId="77777777" w:rsidR="007543AF" w:rsidRPr="00AA2A2F" w:rsidRDefault="00000000" w:rsidP="0009707C">
            <w:pPr>
              <w:rPr>
                <w:lang w:val="en-US"/>
              </w:rPr>
            </w:pPr>
            <w:r>
              <w:rPr>
                <w:rStyle w:val="HTML0"/>
                <w:lang w:val="en-US"/>
              </w:rPr>
              <w:t>private</w:t>
            </w:r>
            <w:r>
              <w:rPr>
                <w:lang w:val="en-US"/>
              </w:rPr>
              <w:t xml:space="preserve"> </w:t>
            </w:r>
            <w:r>
              <w:rPr>
                <w:rStyle w:val="HTML0"/>
                <w:lang w:val="en-US"/>
              </w:rPr>
              <w:t>static</w:t>
            </w:r>
            <w:r>
              <w:rPr>
                <w:lang w:val="en-US"/>
              </w:rPr>
              <w:t xml:space="preserve"> </w:t>
            </w:r>
            <w:r>
              <w:rPr>
                <w:rStyle w:val="HTML0"/>
                <w:lang w:val="en-US"/>
              </w:rPr>
              <w:t>void</w:t>
            </w:r>
            <w:r>
              <w:rPr>
                <w:lang w:val="en-US"/>
              </w:rPr>
              <w:t xml:space="preserve"> </w:t>
            </w:r>
            <w:r>
              <w:rPr>
                <w:rStyle w:val="HTML0"/>
                <w:lang w:val="en-US"/>
              </w:rPr>
              <w:t>Index(IApplicationBuilder app)</w:t>
            </w:r>
          </w:p>
          <w:p w14:paraId="590C982B" w14:textId="77777777" w:rsidR="007543AF" w:rsidRPr="00AA2A2F" w:rsidRDefault="00000000" w:rsidP="0009707C">
            <w:pPr>
              <w:rPr>
                <w:lang w:val="en-US"/>
              </w:rPr>
            </w:pPr>
            <w:r>
              <w:rPr>
                <w:rStyle w:val="HTML0"/>
                <w:lang w:val="en-US"/>
              </w:rPr>
              <w:t>{</w:t>
            </w:r>
          </w:p>
          <w:p w14:paraId="5336881B"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6E104F85" w14:textId="77777777" w:rsidR="007543AF" w:rsidRPr="00AA2A2F" w:rsidRDefault="00000000" w:rsidP="0009707C">
            <w:pPr>
              <w:rPr>
                <w:lang w:val="en-US"/>
              </w:rPr>
            </w:pPr>
            <w:r>
              <w:rPr>
                <w:rStyle w:val="HTML0"/>
                <w:lang w:val="en-US"/>
              </w:rPr>
              <w:t>    {</w:t>
            </w:r>
          </w:p>
          <w:p w14:paraId="02C787BF"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context.Response.WriteAsync("Index");</w:t>
            </w:r>
          </w:p>
          <w:p w14:paraId="3BAF698D" w14:textId="77777777" w:rsidR="007543AF" w:rsidRPr="00AA2A2F" w:rsidRDefault="00000000" w:rsidP="0009707C">
            <w:pPr>
              <w:rPr>
                <w:lang w:val="en-US"/>
              </w:rPr>
            </w:pPr>
            <w:r>
              <w:rPr>
                <w:rStyle w:val="HTML0"/>
                <w:lang w:val="en-US"/>
              </w:rPr>
              <w:t>    });</w:t>
            </w:r>
          </w:p>
          <w:p w14:paraId="537124C9" w14:textId="77777777" w:rsidR="007543AF" w:rsidRPr="00AA2A2F" w:rsidRDefault="00000000" w:rsidP="0009707C">
            <w:pPr>
              <w:rPr>
                <w:lang w:val="en-US"/>
              </w:rPr>
            </w:pPr>
            <w:r>
              <w:rPr>
                <w:rStyle w:val="HTML0"/>
                <w:lang w:val="en-US"/>
              </w:rPr>
              <w:t>}</w:t>
            </w:r>
          </w:p>
          <w:p w14:paraId="369D0657" w14:textId="77777777" w:rsidR="007543AF" w:rsidRPr="00AA2A2F" w:rsidRDefault="00000000" w:rsidP="0009707C">
            <w:pPr>
              <w:rPr>
                <w:lang w:val="en-US"/>
              </w:rPr>
            </w:pPr>
            <w:r>
              <w:rPr>
                <w:rStyle w:val="HTML0"/>
                <w:lang w:val="en-US"/>
              </w:rPr>
              <w:t>private</w:t>
            </w:r>
            <w:r>
              <w:rPr>
                <w:lang w:val="en-US"/>
              </w:rPr>
              <w:t xml:space="preserve"> </w:t>
            </w:r>
            <w:r>
              <w:rPr>
                <w:rStyle w:val="HTML0"/>
                <w:lang w:val="en-US"/>
              </w:rPr>
              <w:t>static</w:t>
            </w:r>
            <w:r>
              <w:rPr>
                <w:lang w:val="en-US"/>
              </w:rPr>
              <w:t xml:space="preserve"> </w:t>
            </w:r>
            <w:r>
              <w:rPr>
                <w:rStyle w:val="HTML0"/>
                <w:lang w:val="en-US"/>
              </w:rPr>
              <w:t>void</w:t>
            </w:r>
            <w:r>
              <w:rPr>
                <w:lang w:val="en-US"/>
              </w:rPr>
              <w:t xml:space="preserve"> </w:t>
            </w:r>
            <w:r>
              <w:rPr>
                <w:rStyle w:val="HTML0"/>
                <w:lang w:val="en-US"/>
              </w:rPr>
              <w:t>About(IApplicationBuilder app)</w:t>
            </w:r>
          </w:p>
          <w:p w14:paraId="410910D8" w14:textId="77777777" w:rsidR="007543AF" w:rsidRPr="00AA2A2F" w:rsidRDefault="00000000" w:rsidP="0009707C">
            <w:pPr>
              <w:rPr>
                <w:lang w:val="en-US"/>
              </w:rPr>
            </w:pPr>
            <w:r>
              <w:rPr>
                <w:rStyle w:val="HTML0"/>
                <w:lang w:val="en-US"/>
              </w:rPr>
              <w:t>{</w:t>
            </w:r>
          </w:p>
          <w:p w14:paraId="13D81520"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63AF1A41" w14:textId="77777777" w:rsidR="007543AF" w:rsidRPr="00AA2A2F" w:rsidRDefault="00000000" w:rsidP="0009707C">
            <w:pPr>
              <w:rPr>
                <w:lang w:val="en-US"/>
              </w:rPr>
            </w:pPr>
            <w:r>
              <w:rPr>
                <w:rStyle w:val="HTML0"/>
                <w:lang w:val="en-US"/>
              </w:rPr>
              <w:t>    {</w:t>
            </w:r>
          </w:p>
          <w:p w14:paraId="4F8F2134"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context.Response.WriteAsync("About");</w:t>
            </w:r>
          </w:p>
          <w:p w14:paraId="40F9AFD1" w14:textId="77777777" w:rsidR="007543AF" w:rsidRDefault="00000000" w:rsidP="0009707C">
            <w:r>
              <w:rPr>
                <w:rStyle w:val="HTML0"/>
                <w:lang w:val="en-US"/>
              </w:rPr>
              <w:t>    </w:t>
            </w:r>
            <w:r>
              <w:rPr>
                <w:rStyle w:val="HTML0"/>
              </w:rPr>
              <w:t>});</w:t>
            </w:r>
          </w:p>
          <w:p w14:paraId="45DABC4B" w14:textId="77777777" w:rsidR="007543AF" w:rsidRDefault="007543AF" w:rsidP="0009707C"/>
        </w:tc>
      </w:tr>
    </w:tbl>
    <w:p w14:paraId="1E936260" w14:textId="77777777" w:rsidR="007543AF" w:rsidRDefault="00000000" w:rsidP="0009707C">
      <w:pPr>
        <w:pStyle w:val="afe"/>
        <w:spacing w:before="0" w:after="0"/>
      </w:pPr>
      <w:r>
        <w:t xml:space="preserve">Теперь обращения к приложению типа </w:t>
      </w:r>
      <w:r>
        <w:rPr>
          <w:rStyle w:val="ii"/>
        </w:rPr>
        <w:t>http://localhost:xxxx/about</w:t>
      </w:r>
      <w:r>
        <w:t xml:space="preserve"> будут обрабатываться с помощью метода </w:t>
      </w:r>
      <w:r>
        <w:rPr>
          <w:rStyle w:val="HTML0"/>
        </w:rPr>
        <w:t>About</w:t>
      </w:r>
      <w:r>
        <w:t xml:space="preserve">, а запросы типа </w:t>
      </w:r>
      <w:r>
        <w:rPr>
          <w:rStyle w:val="ii"/>
        </w:rPr>
        <w:t>http://localhost:xxxx/index</w:t>
      </w:r>
      <w:r>
        <w:t xml:space="preserve"> - методом </w:t>
      </w:r>
      <w:r>
        <w:rPr>
          <w:rStyle w:val="HTML0"/>
        </w:rPr>
        <w:t>Index</w:t>
      </w:r>
      <w:r>
        <w:t xml:space="preserve">. А все остальные запросы будут обрабатываться делегатом из </w:t>
      </w:r>
      <w:r>
        <w:rPr>
          <w:rStyle w:val="HTML0"/>
        </w:rPr>
        <w:t>app.Run()</w:t>
      </w:r>
      <w:r>
        <w:t>.</w:t>
      </w:r>
    </w:p>
    <w:p w14:paraId="1731BEBD" w14:textId="77777777" w:rsidR="007543AF" w:rsidRDefault="005A7470" w:rsidP="0009707C">
      <w:r>
        <w:pict w14:anchorId="028C5E94">
          <v:shape id="_x0000_i1027" type="#_x0000_t75" style="width:316.5pt;height:183.75pt" filled="t">
            <v:fill color2="black"/>
            <v:imagedata r:id="rId13" o:title="" croptop="-17f" cropbottom="-17f" cropleft="-10f" cropright="-10f"/>
          </v:shape>
        </w:pict>
      </w:r>
    </w:p>
    <w:p w14:paraId="6A6F2589" w14:textId="77777777" w:rsidR="007543AF" w:rsidRDefault="00000000" w:rsidP="0009707C">
      <w:pPr>
        <w:pStyle w:val="3"/>
        <w:spacing w:before="0" w:after="0"/>
      </w:pPr>
      <w:r>
        <w:t>Вложенные методы Map</w:t>
      </w:r>
    </w:p>
    <w:p w14:paraId="44FFE08C" w14:textId="77777777" w:rsidR="007543AF" w:rsidRDefault="00000000" w:rsidP="0009707C">
      <w:pPr>
        <w:pStyle w:val="afe"/>
        <w:spacing w:before="0" w:after="0"/>
      </w:pPr>
      <w:r>
        <w:t>Метод Map может иметь вложенные методы Map, которые обрабатывают подмаршруты. Например:</w:t>
      </w:r>
    </w:p>
    <w:tbl>
      <w:tblPr>
        <w:tblW w:w="0" w:type="auto"/>
        <w:tblLayout w:type="fixed"/>
        <w:tblCellMar>
          <w:left w:w="0" w:type="dxa"/>
          <w:right w:w="0" w:type="dxa"/>
        </w:tblCellMar>
        <w:tblLook w:val="0000" w:firstRow="0" w:lastRow="0" w:firstColumn="0" w:lastColumn="0" w:noHBand="0" w:noVBand="0"/>
      </w:tblPr>
      <w:tblGrid>
        <w:gridCol w:w="23"/>
        <w:gridCol w:w="23"/>
        <w:gridCol w:w="23"/>
        <w:gridCol w:w="7091"/>
      </w:tblGrid>
      <w:tr w:rsidR="007543AF" w14:paraId="16FBB862" w14:textId="77777777">
        <w:tc>
          <w:tcPr>
            <w:tcW w:w="23" w:type="dxa"/>
            <w:shd w:val="clear" w:color="auto" w:fill="auto"/>
            <w:vAlign w:val="center"/>
          </w:tcPr>
          <w:p w14:paraId="2756244A" w14:textId="77777777" w:rsidR="007543AF" w:rsidRDefault="007543AF" w:rsidP="0009707C">
            <w:pPr>
              <w:snapToGrid w:val="0"/>
            </w:pPr>
          </w:p>
        </w:tc>
        <w:tc>
          <w:tcPr>
            <w:tcW w:w="23" w:type="dxa"/>
            <w:shd w:val="clear" w:color="auto" w:fill="auto"/>
          </w:tcPr>
          <w:p w14:paraId="2EBB0506" w14:textId="77777777" w:rsidR="007543AF" w:rsidRDefault="007543AF" w:rsidP="0009707C">
            <w:pPr>
              <w:snapToGrid w:val="0"/>
              <w:rPr>
                <w:lang w:val="en-US"/>
              </w:rPr>
            </w:pPr>
          </w:p>
        </w:tc>
        <w:tc>
          <w:tcPr>
            <w:tcW w:w="23" w:type="dxa"/>
            <w:shd w:val="clear" w:color="auto" w:fill="auto"/>
          </w:tcPr>
          <w:p w14:paraId="57BC7E5C" w14:textId="77777777" w:rsidR="007543AF" w:rsidRDefault="007543AF" w:rsidP="0009707C">
            <w:pPr>
              <w:snapToGrid w:val="0"/>
            </w:pPr>
          </w:p>
        </w:tc>
        <w:tc>
          <w:tcPr>
            <w:tcW w:w="7091" w:type="dxa"/>
            <w:shd w:val="clear" w:color="auto" w:fill="auto"/>
            <w:vAlign w:val="center"/>
          </w:tcPr>
          <w:p w14:paraId="75487EB0" w14:textId="77777777" w:rsidR="007543AF" w:rsidRPr="00AA2A2F" w:rsidRDefault="007543AF" w:rsidP="0009707C">
            <w:pPr>
              <w:rPr>
                <w:lang w:val="en-US"/>
              </w:rPr>
            </w:pPr>
          </w:p>
          <w:p w14:paraId="79311C05" w14:textId="77777777" w:rsidR="007543AF" w:rsidRPr="00AA2A2F" w:rsidRDefault="00000000" w:rsidP="0009707C">
            <w:pPr>
              <w:rPr>
                <w:lang w:val="en-US"/>
              </w:rPr>
            </w:pPr>
            <w:r>
              <w:rPr>
                <w:rStyle w:val="HTML0"/>
                <w:lang w:val="en-US"/>
              </w:rPr>
              <w:t>    app.Map("/home", home =&gt;</w:t>
            </w:r>
          </w:p>
          <w:p w14:paraId="6C0CF635" w14:textId="77777777" w:rsidR="007543AF" w:rsidRPr="00AA2A2F" w:rsidRDefault="00000000" w:rsidP="0009707C">
            <w:pPr>
              <w:rPr>
                <w:lang w:val="en-US"/>
              </w:rPr>
            </w:pPr>
            <w:r>
              <w:rPr>
                <w:rStyle w:val="HTML0"/>
                <w:lang w:val="en-US"/>
              </w:rPr>
              <w:t>    {</w:t>
            </w:r>
          </w:p>
          <w:p w14:paraId="484E3BFA" w14:textId="77777777" w:rsidR="007543AF" w:rsidRPr="00AA2A2F" w:rsidRDefault="00000000" w:rsidP="0009707C">
            <w:pPr>
              <w:rPr>
                <w:lang w:val="en-US"/>
              </w:rPr>
            </w:pPr>
            <w:r>
              <w:rPr>
                <w:rStyle w:val="HTML0"/>
                <w:lang w:val="en-US"/>
              </w:rPr>
              <w:t>        home.Map("/index", Index);</w:t>
            </w:r>
          </w:p>
          <w:p w14:paraId="7C5FAEDF" w14:textId="77777777" w:rsidR="007543AF" w:rsidRPr="00AA2A2F" w:rsidRDefault="00000000" w:rsidP="0009707C">
            <w:pPr>
              <w:rPr>
                <w:lang w:val="en-US"/>
              </w:rPr>
            </w:pPr>
            <w:r>
              <w:rPr>
                <w:rStyle w:val="HTML0"/>
                <w:lang w:val="en-US"/>
              </w:rPr>
              <w:t>        home.Map("/about", About);</w:t>
            </w:r>
          </w:p>
          <w:p w14:paraId="7DC4A508" w14:textId="77777777" w:rsidR="007543AF" w:rsidRPr="00AA2A2F" w:rsidRDefault="00000000" w:rsidP="0009707C">
            <w:pPr>
              <w:rPr>
                <w:lang w:val="en-US"/>
              </w:rPr>
            </w:pPr>
            <w:r>
              <w:rPr>
                <w:rStyle w:val="HTML0"/>
                <w:lang w:val="en-US"/>
              </w:rPr>
              <w:t>    });</w:t>
            </w:r>
          </w:p>
          <w:p w14:paraId="7BFC2634" w14:textId="77777777" w:rsidR="007543AF" w:rsidRPr="00AA2A2F" w:rsidRDefault="00000000" w:rsidP="0009707C">
            <w:pPr>
              <w:rPr>
                <w:lang w:val="en-US"/>
              </w:rPr>
            </w:pPr>
            <w:r>
              <w:rPr>
                <w:lang w:val="en-US"/>
              </w:rPr>
              <w:t> </w:t>
            </w:r>
          </w:p>
          <w:p w14:paraId="1352944D"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621007BE" w14:textId="77777777" w:rsidR="007543AF" w:rsidRPr="00AA2A2F" w:rsidRDefault="00000000" w:rsidP="0009707C">
            <w:pPr>
              <w:rPr>
                <w:lang w:val="en-US"/>
              </w:rPr>
            </w:pPr>
            <w:r>
              <w:rPr>
                <w:rStyle w:val="HTML0"/>
                <w:lang w:val="en-US"/>
              </w:rPr>
              <w:t>    {</w:t>
            </w:r>
          </w:p>
          <w:p w14:paraId="1C05DF97"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context.Response.WriteAsync("Page Not Found");</w:t>
            </w:r>
          </w:p>
          <w:p w14:paraId="285F55FC" w14:textId="77777777" w:rsidR="007543AF" w:rsidRPr="00AA2A2F" w:rsidRDefault="00000000" w:rsidP="0009707C">
            <w:pPr>
              <w:rPr>
                <w:lang w:val="en-US"/>
              </w:rPr>
            </w:pPr>
            <w:r>
              <w:rPr>
                <w:rStyle w:val="HTML0"/>
                <w:lang w:val="en-US"/>
              </w:rPr>
              <w:t>    });</w:t>
            </w:r>
          </w:p>
          <w:p w14:paraId="6C726BE0" w14:textId="77777777" w:rsidR="007543AF" w:rsidRPr="00AA2A2F" w:rsidRDefault="00000000" w:rsidP="0009707C">
            <w:pPr>
              <w:rPr>
                <w:lang w:val="en-US"/>
              </w:rPr>
            </w:pPr>
            <w:r>
              <w:rPr>
                <w:rStyle w:val="HTML0"/>
                <w:lang w:val="en-US"/>
              </w:rPr>
              <w:t>}</w:t>
            </w:r>
          </w:p>
          <w:p w14:paraId="7CA16D94" w14:textId="77777777" w:rsidR="007543AF" w:rsidRPr="00AA2A2F" w:rsidRDefault="00000000" w:rsidP="0009707C">
            <w:pPr>
              <w:rPr>
                <w:lang w:val="en-US"/>
              </w:rPr>
            </w:pPr>
            <w:r>
              <w:rPr>
                <w:lang w:val="en-US"/>
              </w:rPr>
              <w:t> </w:t>
            </w:r>
          </w:p>
          <w:p w14:paraId="57F5B4AF" w14:textId="77777777" w:rsidR="007543AF" w:rsidRPr="00AA2A2F" w:rsidRDefault="00000000" w:rsidP="0009707C">
            <w:pPr>
              <w:rPr>
                <w:lang w:val="en-US"/>
              </w:rPr>
            </w:pPr>
            <w:r>
              <w:rPr>
                <w:rStyle w:val="HTML0"/>
                <w:lang w:val="en-US"/>
              </w:rPr>
              <w:t>private</w:t>
            </w:r>
            <w:r>
              <w:rPr>
                <w:lang w:val="en-US"/>
              </w:rPr>
              <w:t xml:space="preserve"> </w:t>
            </w:r>
            <w:r>
              <w:rPr>
                <w:rStyle w:val="HTML0"/>
                <w:lang w:val="en-US"/>
              </w:rPr>
              <w:t>static</w:t>
            </w:r>
            <w:r>
              <w:rPr>
                <w:lang w:val="en-US"/>
              </w:rPr>
              <w:t xml:space="preserve"> </w:t>
            </w:r>
            <w:r>
              <w:rPr>
                <w:rStyle w:val="HTML0"/>
                <w:lang w:val="en-US"/>
              </w:rPr>
              <w:t>void</w:t>
            </w:r>
            <w:r>
              <w:rPr>
                <w:lang w:val="en-US"/>
              </w:rPr>
              <w:t xml:space="preserve"> </w:t>
            </w:r>
            <w:r>
              <w:rPr>
                <w:rStyle w:val="HTML0"/>
                <w:lang w:val="en-US"/>
              </w:rPr>
              <w:t>Index(IApplicationBuilder app)</w:t>
            </w:r>
          </w:p>
          <w:p w14:paraId="08218966" w14:textId="77777777" w:rsidR="007543AF" w:rsidRPr="00AA2A2F" w:rsidRDefault="00000000" w:rsidP="0009707C">
            <w:pPr>
              <w:rPr>
                <w:lang w:val="en-US"/>
              </w:rPr>
            </w:pPr>
            <w:r>
              <w:rPr>
                <w:rStyle w:val="HTML0"/>
                <w:lang w:val="en-US"/>
              </w:rPr>
              <w:t>{</w:t>
            </w:r>
          </w:p>
          <w:p w14:paraId="09A0D025"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795DD6DB" w14:textId="77777777" w:rsidR="007543AF" w:rsidRPr="00AA2A2F" w:rsidRDefault="00000000" w:rsidP="0009707C">
            <w:pPr>
              <w:rPr>
                <w:lang w:val="en-US"/>
              </w:rPr>
            </w:pPr>
            <w:r>
              <w:rPr>
                <w:rStyle w:val="HTML0"/>
                <w:lang w:val="en-US"/>
              </w:rPr>
              <w:t>    {</w:t>
            </w:r>
          </w:p>
          <w:p w14:paraId="20089156"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context.Response.WriteAsync("Index");</w:t>
            </w:r>
          </w:p>
          <w:p w14:paraId="03BC5ACD" w14:textId="77777777" w:rsidR="007543AF" w:rsidRPr="00AA2A2F" w:rsidRDefault="00000000" w:rsidP="0009707C">
            <w:pPr>
              <w:rPr>
                <w:lang w:val="en-US"/>
              </w:rPr>
            </w:pPr>
            <w:r>
              <w:rPr>
                <w:rStyle w:val="HTML0"/>
                <w:lang w:val="en-US"/>
              </w:rPr>
              <w:t>    });</w:t>
            </w:r>
          </w:p>
          <w:p w14:paraId="6BF413AE" w14:textId="77777777" w:rsidR="007543AF" w:rsidRPr="00AA2A2F" w:rsidRDefault="00000000" w:rsidP="0009707C">
            <w:pPr>
              <w:rPr>
                <w:lang w:val="en-US"/>
              </w:rPr>
            </w:pPr>
            <w:r>
              <w:rPr>
                <w:rStyle w:val="HTML0"/>
                <w:lang w:val="en-US"/>
              </w:rPr>
              <w:t>}</w:t>
            </w:r>
          </w:p>
          <w:p w14:paraId="0DA3F6AC" w14:textId="77777777" w:rsidR="007543AF" w:rsidRPr="00AA2A2F" w:rsidRDefault="00000000" w:rsidP="0009707C">
            <w:pPr>
              <w:rPr>
                <w:lang w:val="en-US"/>
              </w:rPr>
            </w:pPr>
            <w:r>
              <w:rPr>
                <w:rStyle w:val="HTML0"/>
                <w:lang w:val="en-US"/>
              </w:rPr>
              <w:t>private</w:t>
            </w:r>
            <w:r>
              <w:rPr>
                <w:lang w:val="en-US"/>
              </w:rPr>
              <w:t xml:space="preserve"> </w:t>
            </w:r>
            <w:r>
              <w:rPr>
                <w:rStyle w:val="HTML0"/>
                <w:lang w:val="en-US"/>
              </w:rPr>
              <w:t>static</w:t>
            </w:r>
            <w:r>
              <w:rPr>
                <w:lang w:val="en-US"/>
              </w:rPr>
              <w:t xml:space="preserve"> </w:t>
            </w:r>
            <w:r>
              <w:rPr>
                <w:rStyle w:val="HTML0"/>
                <w:lang w:val="en-US"/>
              </w:rPr>
              <w:t>void</w:t>
            </w:r>
            <w:r>
              <w:rPr>
                <w:lang w:val="en-US"/>
              </w:rPr>
              <w:t xml:space="preserve"> </w:t>
            </w:r>
            <w:r>
              <w:rPr>
                <w:rStyle w:val="HTML0"/>
                <w:lang w:val="en-US"/>
              </w:rPr>
              <w:t>About(IApplicationBuilder app)</w:t>
            </w:r>
          </w:p>
          <w:p w14:paraId="663ACCB8" w14:textId="77777777" w:rsidR="007543AF" w:rsidRPr="00AA2A2F" w:rsidRDefault="00000000" w:rsidP="0009707C">
            <w:pPr>
              <w:rPr>
                <w:lang w:val="en-US"/>
              </w:rPr>
            </w:pPr>
            <w:r>
              <w:rPr>
                <w:rStyle w:val="HTML0"/>
                <w:lang w:val="en-US"/>
              </w:rPr>
              <w:t>{</w:t>
            </w:r>
          </w:p>
          <w:p w14:paraId="78CC9D6F"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5CC0AF6C" w14:textId="77777777" w:rsidR="007543AF" w:rsidRPr="00AA2A2F" w:rsidRDefault="00000000" w:rsidP="0009707C">
            <w:pPr>
              <w:rPr>
                <w:lang w:val="en-US"/>
              </w:rPr>
            </w:pPr>
            <w:r>
              <w:rPr>
                <w:rStyle w:val="HTML0"/>
                <w:lang w:val="en-US"/>
              </w:rPr>
              <w:t>    {</w:t>
            </w:r>
          </w:p>
          <w:p w14:paraId="6716A510"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context.Response.WriteAsync("About");</w:t>
            </w:r>
          </w:p>
          <w:p w14:paraId="6AC7470E" w14:textId="77777777" w:rsidR="007543AF" w:rsidRDefault="00000000" w:rsidP="0009707C">
            <w:r>
              <w:rPr>
                <w:rStyle w:val="HTML0"/>
                <w:lang w:val="en-US"/>
              </w:rPr>
              <w:t>    </w:t>
            </w:r>
            <w:r>
              <w:rPr>
                <w:rStyle w:val="HTML0"/>
              </w:rPr>
              <w:t>});</w:t>
            </w:r>
          </w:p>
          <w:p w14:paraId="79FDC1AB" w14:textId="77777777" w:rsidR="007543AF" w:rsidRDefault="007543AF" w:rsidP="0009707C"/>
        </w:tc>
      </w:tr>
    </w:tbl>
    <w:p w14:paraId="51DD336F" w14:textId="77777777" w:rsidR="007543AF" w:rsidRDefault="00000000" w:rsidP="0009707C">
      <w:pPr>
        <w:pStyle w:val="afe"/>
        <w:spacing w:before="0" w:after="0"/>
      </w:pPr>
      <w:r>
        <w:t xml:space="preserve">Теперь метод About будет обарабатывать запрос не </w:t>
      </w:r>
      <w:r>
        <w:rPr>
          <w:rStyle w:val="ii"/>
        </w:rPr>
        <w:t>http://localhost:xxxx/about</w:t>
      </w:r>
      <w:r>
        <w:t xml:space="preserve">, а </w:t>
      </w:r>
      <w:r>
        <w:rPr>
          <w:rStyle w:val="ii"/>
        </w:rPr>
        <w:t>http://localhost:xxxx/home/about</w:t>
      </w:r>
    </w:p>
    <w:p w14:paraId="2E0B0D21" w14:textId="77777777" w:rsidR="00955BE5" w:rsidRDefault="00955BE5" w:rsidP="0009707C">
      <w:pPr>
        <w:pStyle w:val="3"/>
        <w:spacing w:before="0" w:after="0"/>
      </w:pPr>
    </w:p>
    <w:p w14:paraId="790382BA" w14:textId="77777777" w:rsidR="007543AF" w:rsidRDefault="00000000" w:rsidP="0009707C">
      <w:pPr>
        <w:pStyle w:val="3"/>
        <w:spacing w:before="0" w:after="0"/>
      </w:pPr>
      <w:r>
        <w:t>Метод MapWhen</w:t>
      </w:r>
    </w:p>
    <w:p w14:paraId="16BB0E50" w14:textId="77777777" w:rsidR="007543AF" w:rsidRDefault="00000000" w:rsidP="0009707C">
      <w:pPr>
        <w:pStyle w:val="afe"/>
        <w:spacing w:before="0" w:after="0"/>
      </w:pPr>
      <w:r>
        <w:t xml:space="preserve">Похожим образом работает метод </w:t>
      </w:r>
      <w:r>
        <w:rPr>
          <w:rStyle w:val="b"/>
        </w:rPr>
        <w:t>MapWhen()</w:t>
      </w:r>
      <w:r>
        <w:t xml:space="preserve">. Он принимает в качестве параметра делегат </w:t>
      </w:r>
      <w:r>
        <w:rPr>
          <w:rStyle w:val="HTML0"/>
        </w:rPr>
        <w:t>Func&lt;HttpContext, bool&gt;</w:t>
      </w:r>
      <w:r>
        <w:t xml:space="preserve"> и обрабатывает запрос, если функция, передаваемая в качестве параметра возвращает true.</w:t>
      </w:r>
    </w:p>
    <w:tbl>
      <w:tblPr>
        <w:tblW w:w="0" w:type="auto"/>
        <w:tblLayout w:type="fixed"/>
        <w:tblCellMar>
          <w:left w:w="0" w:type="dxa"/>
          <w:right w:w="0" w:type="dxa"/>
        </w:tblCellMar>
        <w:tblLook w:val="0000" w:firstRow="0" w:lastRow="0" w:firstColumn="0" w:lastColumn="0" w:noHBand="0" w:noVBand="0"/>
      </w:tblPr>
      <w:tblGrid>
        <w:gridCol w:w="23"/>
        <w:gridCol w:w="7605"/>
      </w:tblGrid>
      <w:tr w:rsidR="007543AF" w14:paraId="455E6663" w14:textId="77777777">
        <w:tc>
          <w:tcPr>
            <w:tcW w:w="23" w:type="dxa"/>
            <w:shd w:val="clear" w:color="auto" w:fill="auto"/>
            <w:vAlign w:val="center"/>
          </w:tcPr>
          <w:p w14:paraId="2120C68A" w14:textId="77777777" w:rsidR="007543AF" w:rsidRDefault="007543AF" w:rsidP="0009707C">
            <w:pPr>
              <w:snapToGrid w:val="0"/>
            </w:pPr>
          </w:p>
        </w:tc>
        <w:tc>
          <w:tcPr>
            <w:tcW w:w="7605" w:type="dxa"/>
            <w:shd w:val="clear" w:color="auto" w:fill="auto"/>
            <w:vAlign w:val="center"/>
          </w:tcPr>
          <w:p w14:paraId="016D6DCF" w14:textId="77777777" w:rsidR="007543AF" w:rsidRPr="005A7470" w:rsidRDefault="007543AF" w:rsidP="0009707C"/>
          <w:p w14:paraId="5E1A5139" w14:textId="77777777" w:rsidR="007543AF" w:rsidRPr="00AA2A2F" w:rsidRDefault="00000000" w:rsidP="0009707C">
            <w:pPr>
              <w:rPr>
                <w:lang w:val="en-US"/>
              </w:rPr>
            </w:pPr>
            <w:r>
              <w:rPr>
                <w:rStyle w:val="HTML0"/>
                <w:lang w:val="en-US"/>
              </w:rPr>
              <w:t>     app.MapWhen(context =&gt; {</w:t>
            </w:r>
          </w:p>
          <w:p w14:paraId="32AAEC4C" w14:textId="77777777" w:rsidR="007543AF" w:rsidRPr="00AA2A2F" w:rsidRDefault="00000000" w:rsidP="0009707C">
            <w:pPr>
              <w:rPr>
                <w:lang w:val="en-US"/>
              </w:rPr>
            </w:pPr>
            <w:r>
              <w:rPr>
                <w:rStyle w:val="HTML0"/>
                <w:lang w:val="en-US"/>
              </w:rPr>
              <w:t>              </w:t>
            </w:r>
            <w:r>
              <w:rPr>
                <w:lang w:val="en-US"/>
              </w:rPr>
              <w:t> </w:t>
            </w:r>
          </w:p>
          <w:p w14:paraId="6237F6D3" w14:textId="77777777" w:rsidR="007543AF" w:rsidRPr="00AA2A2F" w:rsidRDefault="00000000" w:rsidP="0009707C">
            <w:pPr>
              <w:rPr>
                <w:lang w:val="en-US"/>
              </w:rPr>
            </w:pPr>
            <w:r>
              <w:rPr>
                <w:rStyle w:val="HTML0"/>
                <w:lang w:val="en-US"/>
              </w:rPr>
              <w:t>        return</w:t>
            </w:r>
            <w:r>
              <w:rPr>
                <w:lang w:val="en-US"/>
              </w:rPr>
              <w:t xml:space="preserve"> </w:t>
            </w:r>
            <w:r>
              <w:rPr>
                <w:rStyle w:val="HTML0"/>
                <w:lang w:val="en-US"/>
              </w:rPr>
              <w:t xml:space="preserve">context.Request.Query.ContainsKey("id") &amp;&amp; </w:t>
            </w:r>
          </w:p>
          <w:p w14:paraId="1804E6FA" w14:textId="77777777" w:rsidR="007543AF" w:rsidRPr="00AA2A2F" w:rsidRDefault="00000000" w:rsidP="0009707C">
            <w:pPr>
              <w:rPr>
                <w:lang w:val="en-US"/>
              </w:rPr>
            </w:pPr>
            <w:r>
              <w:rPr>
                <w:rStyle w:val="HTML0"/>
                <w:lang w:val="en-US"/>
              </w:rPr>
              <w:t>                context.Request.Query["id"] == "5";</w:t>
            </w:r>
          </w:p>
          <w:p w14:paraId="0F1DD4FF" w14:textId="77777777" w:rsidR="007543AF" w:rsidRPr="00AA2A2F" w:rsidRDefault="00000000" w:rsidP="0009707C">
            <w:pPr>
              <w:rPr>
                <w:lang w:val="en-US"/>
              </w:rPr>
            </w:pPr>
            <w:r>
              <w:rPr>
                <w:rStyle w:val="HTML0"/>
                <w:lang w:val="en-US"/>
              </w:rPr>
              <w:t>    }, HandleId);</w:t>
            </w:r>
          </w:p>
          <w:p w14:paraId="0680FBC1" w14:textId="77777777" w:rsidR="007543AF" w:rsidRPr="00AA2A2F" w:rsidRDefault="00000000" w:rsidP="0009707C">
            <w:pPr>
              <w:rPr>
                <w:lang w:val="en-US"/>
              </w:rPr>
            </w:pPr>
            <w:r>
              <w:rPr>
                <w:rStyle w:val="HTML0"/>
                <w:lang w:val="en-US"/>
              </w:rPr>
              <w:t>    </w:t>
            </w:r>
            <w:r>
              <w:rPr>
                <w:lang w:val="en-US"/>
              </w:rPr>
              <w:t> </w:t>
            </w:r>
          </w:p>
          <w:p w14:paraId="1D46C8AC"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3F8D32BF" w14:textId="77777777" w:rsidR="007543AF" w:rsidRPr="00AA2A2F" w:rsidRDefault="00000000" w:rsidP="0009707C">
            <w:pPr>
              <w:rPr>
                <w:lang w:val="en-US"/>
              </w:rPr>
            </w:pPr>
            <w:r>
              <w:rPr>
                <w:rStyle w:val="HTML0"/>
                <w:lang w:val="en-US"/>
              </w:rPr>
              <w:t>    {</w:t>
            </w:r>
          </w:p>
          <w:p w14:paraId="26E08F12"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context.Response.WriteAsync("Good bye, World...");</w:t>
            </w:r>
          </w:p>
          <w:p w14:paraId="0FDD7C89" w14:textId="77777777" w:rsidR="007543AF" w:rsidRPr="00AA2A2F" w:rsidRDefault="00000000" w:rsidP="0009707C">
            <w:pPr>
              <w:rPr>
                <w:lang w:val="en-US"/>
              </w:rPr>
            </w:pPr>
            <w:r>
              <w:rPr>
                <w:rStyle w:val="HTML0"/>
                <w:lang w:val="en-US"/>
              </w:rPr>
              <w:t>    });</w:t>
            </w:r>
          </w:p>
          <w:p w14:paraId="3EFF42D3" w14:textId="77777777" w:rsidR="007543AF" w:rsidRPr="00AA2A2F" w:rsidRDefault="00000000" w:rsidP="0009707C">
            <w:pPr>
              <w:rPr>
                <w:lang w:val="en-US"/>
              </w:rPr>
            </w:pPr>
            <w:r>
              <w:rPr>
                <w:rStyle w:val="HTML0"/>
                <w:lang w:val="en-US"/>
              </w:rPr>
              <w:t>}</w:t>
            </w:r>
          </w:p>
          <w:p w14:paraId="61B37530" w14:textId="77777777" w:rsidR="007543AF" w:rsidRPr="00AA2A2F" w:rsidRDefault="00000000" w:rsidP="0009707C">
            <w:pPr>
              <w:rPr>
                <w:lang w:val="en-US"/>
              </w:rPr>
            </w:pPr>
            <w:r>
              <w:rPr>
                <w:lang w:val="en-US"/>
              </w:rPr>
              <w:t> </w:t>
            </w:r>
          </w:p>
          <w:p w14:paraId="3CA398CA" w14:textId="77777777" w:rsidR="007543AF" w:rsidRPr="00AA2A2F" w:rsidRDefault="00000000" w:rsidP="0009707C">
            <w:pPr>
              <w:rPr>
                <w:lang w:val="en-US"/>
              </w:rPr>
            </w:pPr>
            <w:r>
              <w:rPr>
                <w:rStyle w:val="HTML0"/>
                <w:lang w:val="en-US"/>
              </w:rPr>
              <w:t>private</w:t>
            </w:r>
            <w:r>
              <w:rPr>
                <w:lang w:val="en-US"/>
              </w:rPr>
              <w:t xml:space="preserve"> </w:t>
            </w:r>
            <w:r>
              <w:rPr>
                <w:rStyle w:val="HTML0"/>
                <w:lang w:val="en-US"/>
              </w:rPr>
              <w:t>static</w:t>
            </w:r>
            <w:r>
              <w:rPr>
                <w:lang w:val="en-US"/>
              </w:rPr>
              <w:t xml:space="preserve"> </w:t>
            </w:r>
            <w:r>
              <w:rPr>
                <w:rStyle w:val="HTML0"/>
                <w:lang w:val="en-US"/>
              </w:rPr>
              <w:t>void</w:t>
            </w:r>
            <w:r>
              <w:rPr>
                <w:lang w:val="en-US"/>
              </w:rPr>
              <w:t xml:space="preserve"> </w:t>
            </w:r>
            <w:r>
              <w:rPr>
                <w:rStyle w:val="HTML0"/>
                <w:lang w:val="en-US"/>
              </w:rPr>
              <w:t>HandleId(IApplicationBuilder app)</w:t>
            </w:r>
          </w:p>
          <w:p w14:paraId="6B295BDD" w14:textId="77777777" w:rsidR="007543AF" w:rsidRPr="00AA2A2F" w:rsidRDefault="00000000" w:rsidP="0009707C">
            <w:pPr>
              <w:rPr>
                <w:lang w:val="en-US"/>
              </w:rPr>
            </w:pPr>
            <w:r>
              <w:rPr>
                <w:rStyle w:val="HTML0"/>
                <w:lang w:val="en-US"/>
              </w:rPr>
              <w:t>{</w:t>
            </w:r>
          </w:p>
          <w:p w14:paraId="2CB62F5D" w14:textId="77777777" w:rsidR="007543AF" w:rsidRPr="00AA2A2F" w:rsidRDefault="00000000" w:rsidP="0009707C">
            <w:pPr>
              <w:rPr>
                <w:lang w:val="en-US"/>
              </w:rPr>
            </w:pPr>
            <w:r>
              <w:rPr>
                <w:rStyle w:val="HTML0"/>
                <w:lang w:val="en-US"/>
              </w:rPr>
              <w:t>    app.Run(async</w:t>
            </w:r>
            <w:r>
              <w:rPr>
                <w:lang w:val="en-US"/>
              </w:rPr>
              <w:t xml:space="preserve"> </w:t>
            </w:r>
            <w:r>
              <w:rPr>
                <w:rStyle w:val="HTML0"/>
                <w:lang w:val="en-US"/>
              </w:rPr>
              <w:t>context =&gt;</w:t>
            </w:r>
          </w:p>
          <w:p w14:paraId="6443C2D9" w14:textId="77777777" w:rsidR="007543AF" w:rsidRPr="00AA2A2F" w:rsidRDefault="00000000" w:rsidP="0009707C">
            <w:pPr>
              <w:rPr>
                <w:lang w:val="en-US"/>
              </w:rPr>
            </w:pPr>
            <w:r>
              <w:rPr>
                <w:rStyle w:val="HTML0"/>
                <w:lang w:val="en-US"/>
              </w:rPr>
              <w:t>    {</w:t>
            </w:r>
          </w:p>
          <w:p w14:paraId="1696E44A" w14:textId="77777777" w:rsidR="007543AF" w:rsidRPr="00AA2A2F" w:rsidRDefault="00000000" w:rsidP="0009707C">
            <w:pPr>
              <w:rPr>
                <w:lang w:val="en-US"/>
              </w:rPr>
            </w:pPr>
            <w:r>
              <w:rPr>
                <w:rStyle w:val="HTML0"/>
                <w:lang w:val="en-US"/>
              </w:rPr>
              <w:t>        await</w:t>
            </w:r>
            <w:r>
              <w:rPr>
                <w:lang w:val="en-US"/>
              </w:rPr>
              <w:t xml:space="preserve"> </w:t>
            </w:r>
            <w:r>
              <w:rPr>
                <w:rStyle w:val="HTML0"/>
                <w:lang w:val="en-US"/>
              </w:rPr>
              <w:t>context.Response.WriteAsync("id is equal to 5");</w:t>
            </w:r>
          </w:p>
          <w:p w14:paraId="35C09C1D" w14:textId="77777777" w:rsidR="007543AF" w:rsidRDefault="00000000" w:rsidP="0009707C">
            <w:r>
              <w:rPr>
                <w:rStyle w:val="HTML0"/>
                <w:lang w:val="en-US"/>
              </w:rPr>
              <w:t>    </w:t>
            </w:r>
            <w:r>
              <w:rPr>
                <w:rStyle w:val="HTML0"/>
              </w:rPr>
              <w:t>});</w:t>
            </w:r>
          </w:p>
          <w:p w14:paraId="3931C4F9" w14:textId="77777777" w:rsidR="007543AF" w:rsidRDefault="007543AF" w:rsidP="0009707C"/>
        </w:tc>
      </w:tr>
    </w:tbl>
    <w:p w14:paraId="518ACD50" w14:textId="77777777" w:rsidR="007543AF" w:rsidRDefault="005A7470" w:rsidP="0009707C">
      <w:r>
        <w:pict w14:anchorId="5E14FED9">
          <v:shape id="_x0000_i1028" type="#_x0000_t75" style="width:312.75pt;height:163.5pt" filled="t">
            <v:fill color2="black"/>
            <v:imagedata r:id="rId14" o:title="" croptop="-20f" cropbottom="-20f" cropleft="-10f" cropright="-10f"/>
          </v:shape>
        </w:pict>
      </w:r>
    </w:p>
    <w:p w14:paraId="54F35EBD" w14:textId="77777777" w:rsidR="007543AF" w:rsidRDefault="00000000" w:rsidP="0009707C">
      <w:pPr>
        <w:pStyle w:val="afe"/>
        <w:spacing w:before="0" w:after="0"/>
      </w:pPr>
      <w:r>
        <w:t xml:space="preserve">В данном случае если в запросе указан параметр id и он имеет значение 5, то запрос обрабатывается функцией </w:t>
      </w:r>
      <w:r>
        <w:rPr>
          <w:rStyle w:val="HTML0"/>
        </w:rPr>
        <w:t>HandleId()</w:t>
      </w:r>
      <w:r>
        <w:t xml:space="preserve">. К подобным запросам будут относиться, например, запрос </w:t>
      </w:r>
      <w:r>
        <w:rPr>
          <w:rStyle w:val="ii"/>
        </w:rPr>
        <w:t>http://localhost:55234/?id=5</w:t>
      </w:r>
      <w:r>
        <w:t xml:space="preserve"> или </w:t>
      </w:r>
      <w:r>
        <w:rPr>
          <w:rStyle w:val="ii"/>
        </w:rPr>
        <w:t>http://localhost:55234/product?id=5&amp;name=phone</w:t>
      </w:r>
      <w:r>
        <w:t xml:space="preserve">, так как обе строки запроса содержат параметр id равный 5. А все остальные запросы также будут обрабатываться делегатом, передаваемым в метод </w:t>
      </w:r>
      <w:r>
        <w:rPr>
          <w:rStyle w:val="HTML0"/>
        </w:rPr>
        <w:t>app.Run()</w:t>
      </w:r>
      <w:r>
        <w:t>.</w:t>
      </w:r>
    </w:p>
    <w:p w14:paraId="178648FC" w14:textId="77777777" w:rsidR="007543AF" w:rsidRDefault="007543AF" w:rsidP="0009707C">
      <w:pPr>
        <w:suppressAutoHyphens w:val="0"/>
        <w:rPr>
          <w:rFonts w:eastAsia="Calibri"/>
          <w:color w:val="000000"/>
          <w:lang w:eastAsia="ru-RU"/>
        </w:rPr>
      </w:pPr>
    </w:p>
    <w:p w14:paraId="15AABA99" w14:textId="77777777" w:rsidR="007543AF" w:rsidRPr="005A7470" w:rsidRDefault="00000000" w:rsidP="0009707C">
      <w:pPr>
        <w:suppressAutoHyphens w:val="0"/>
        <w:rPr>
          <w:rFonts w:eastAsia="Calibri"/>
          <w:b/>
          <w:color w:val="000000"/>
          <w:sz w:val="26"/>
          <w:szCs w:val="26"/>
          <w:lang w:eastAsia="ru-RU"/>
        </w:rPr>
      </w:pPr>
      <w:r w:rsidRPr="00955BE5">
        <w:rPr>
          <w:rFonts w:eastAsia="Calibri"/>
          <w:b/>
          <w:color w:val="000000"/>
          <w:sz w:val="26"/>
          <w:szCs w:val="26"/>
          <w:lang w:eastAsia="ru-RU"/>
        </w:rPr>
        <w:t>Состояние приложения. Куки. Сессии.</w:t>
      </w:r>
    </w:p>
    <w:p w14:paraId="510D161C" w14:textId="28C88F7D" w:rsidR="00CE775A" w:rsidRPr="005A7470" w:rsidRDefault="00000000" w:rsidP="0009707C">
      <w:pPr>
        <w:suppressAutoHyphens w:val="0"/>
        <w:rPr>
          <w:sz w:val="26"/>
          <w:szCs w:val="26"/>
        </w:rPr>
      </w:pPr>
      <w:hyperlink r:id="rId15" w:history="1">
        <w:r w:rsidR="00CE775A" w:rsidRPr="00261DB9">
          <w:rPr>
            <w:rStyle w:val="a5"/>
            <w:sz w:val="26"/>
            <w:szCs w:val="26"/>
            <w:lang w:val="en-US"/>
          </w:rPr>
          <w:t>https</w:t>
        </w:r>
        <w:r w:rsidR="00CE775A" w:rsidRPr="005A7470">
          <w:rPr>
            <w:rStyle w:val="a5"/>
            <w:sz w:val="26"/>
            <w:szCs w:val="26"/>
          </w:rPr>
          <w:t>://</w:t>
        </w:r>
        <w:r w:rsidR="00CE775A" w:rsidRPr="00261DB9">
          <w:rPr>
            <w:rStyle w:val="a5"/>
            <w:sz w:val="26"/>
            <w:szCs w:val="26"/>
            <w:lang w:val="en-US"/>
          </w:rPr>
          <w:t>metanit</w:t>
        </w:r>
        <w:r w:rsidR="00CE775A" w:rsidRPr="005A7470">
          <w:rPr>
            <w:rStyle w:val="a5"/>
            <w:sz w:val="26"/>
            <w:szCs w:val="26"/>
          </w:rPr>
          <w:t>.</w:t>
        </w:r>
        <w:r w:rsidR="00CE775A" w:rsidRPr="00261DB9">
          <w:rPr>
            <w:rStyle w:val="a5"/>
            <w:sz w:val="26"/>
            <w:szCs w:val="26"/>
            <w:lang w:val="en-US"/>
          </w:rPr>
          <w:t>com</w:t>
        </w:r>
        <w:r w:rsidR="00CE775A" w:rsidRPr="005A7470">
          <w:rPr>
            <w:rStyle w:val="a5"/>
            <w:sz w:val="26"/>
            <w:szCs w:val="26"/>
          </w:rPr>
          <w:t>/</w:t>
        </w:r>
        <w:r w:rsidR="00CE775A" w:rsidRPr="00261DB9">
          <w:rPr>
            <w:rStyle w:val="a5"/>
            <w:sz w:val="26"/>
            <w:szCs w:val="26"/>
            <w:lang w:val="en-US"/>
          </w:rPr>
          <w:t>sharp</w:t>
        </w:r>
        <w:r w:rsidR="00CE775A" w:rsidRPr="005A7470">
          <w:rPr>
            <w:rStyle w:val="a5"/>
            <w:sz w:val="26"/>
            <w:szCs w:val="26"/>
          </w:rPr>
          <w:t>/</w:t>
        </w:r>
        <w:r w:rsidR="00CE775A" w:rsidRPr="00261DB9">
          <w:rPr>
            <w:rStyle w:val="a5"/>
            <w:sz w:val="26"/>
            <w:szCs w:val="26"/>
            <w:lang w:val="en-US"/>
          </w:rPr>
          <w:t>aspnet</w:t>
        </w:r>
        <w:r w:rsidR="00CE775A" w:rsidRPr="005A7470">
          <w:rPr>
            <w:rStyle w:val="a5"/>
            <w:sz w:val="26"/>
            <w:szCs w:val="26"/>
          </w:rPr>
          <w:t>6/8.2.</w:t>
        </w:r>
        <w:r w:rsidR="00CE775A" w:rsidRPr="00261DB9">
          <w:rPr>
            <w:rStyle w:val="a5"/>
            <w:sz w:val="26"/>
            <w:szCs w:val="26"/>
            <w:lang w:val="en-US"/>
          </w:rPr>
          <w:t>php</w:t>
        </w:r>
      </w:hyperlink>
    </w:p>
    <w:p w14:paraId="1AFFB09C" w14:textId="18B40B02" w:rsidR="00CE775A" w:rsidRPr="005A7470" w:rsidRDefault="00000000" w:rsidP="0009707C">
      <w:pPr>
        <w:suppressAutoHyphens w:val="0"/>
        <w:rPr>
          <w:sz w:val="26"/>
          <w:szCs w:val="26"/>
        </w:rPr>
      </w:pPr>
      <w:hyperlink r:id="rId16" w:history="1">
        <w:r w:rsidR="00CE775A" w:rsidRPr="00261DB9">
          <w:rPr>
            <w:rStyle w:val="a5"/>
            <w:sz w:val="26"/>
            <w:szCs w:val="26"/>
            <w:lang w:val="en-US"/>
          </w:rPr>
          <w:t>https</w:t>
        </w:r>
        <w:r w:rsidR="00CE775A" w:rsidRPr="005A7470">
          <w:rPr>
            <w:rStyle w:val="a5"/>
            <w:sz w:val="26"/>
            <w:szCs w:val="26"/>
          </w:rPr>
          <w:t>://</w:t>
        </w:r>
        <w:r w:rsidR="00CE775A" w:rsidRPr="00261DB9">
          <w:rPr>
            <w:rStyle w:val="a5"/>
            <w:sz w:val="26"/>
            <w:szCs w:val="26"/>
            <w:lang w:val="en-US"/>
          </w:rPr>
          <w:t>metanit</w:t>
        </w:r>
        <w:r w:rsidR="00CE775A" w:rsidRPr="005A7470">
          <w:rPr>
            <w:rStyle w:val="a5"/>
            <w:sz w:val="26"/>
            <w:szCs w:val="26"/>
          </w:rPr>
          <w:t>.</w:t>
        </w:r>
        <w:r w:rsidR="00CE775A" w:rsidRPr="00261DB9">
          <w:rPr>
            <w:rStyle w:val="a5"/>
            <w:sz w:val="26"/>
            <w:szCs w:val="26"/>
            <w:lang w:val="en-US"/>
          </w:rPr>
          <w:t>com</w:t>
        </w:r>
        <w:r w:rsidR="00CE775A" w:rsidRPr="005A7470">
          <w:rPr>
            <w:rStyle w:val="a5"/>
            <w:sz w:val="26"/>
            <w:szCs w:val="26"/>
          </w:rPr>
          <w:t>/</w:t>
        </w:r>
        <w:r w:rsidR="00CE775A" w:rsidRPr="00261DB9">
          <w:rPr>
            <w:rStyle w:val="a5"/>
            <w:sz w:val="26"/>
            <w:szCs w:val="26"/>
            <w:lang w:val="en-US"/>
          </w:rPr>
          <w:t>sharp</w:t>
        </w:r>
        <w:r w:rsidR="00CE775A" w:rsidRPr="005A7470">
          <w:rPr>
            <w:rStyle w:val="a5"/>
            <w:sz w:val="26"/>
            <w:szCs w:val="26"/>
          </w:rPr>
          <w:t>/</w:t>
        </w:r>
        <w:r w:rsidR="00CE775A" w:rsidRPr="00261DB9">
          <w:rPr>
            <w:rStyle w:val="a5"/>
            <w:sz w:val="26"/>
            <w:szCs w:val="26"/>
            <w:lang w:val="en-US"/>
          </w:rPr>
          <w:t>aspnet</w:t>
        </w:r>
        <w:r w:rsidR="00CE775A" w:rsidRPr="005A7470">
          <w:rPr>
            <w:rStyle w:val="a5"/>
            <w:sz w:val="26"/>
            <w:szCs w:val="26"/>
          </w:rPr>
          <w:t>6/8.3.</w:t>
        </w:r>
        <w:r w:rsidR="00CE775A" w:rsidRPr="00261DB9">
          <w:rPr>
            <w:rStyle w:val="a5"/>
            <w:sz w:val="26"/>
            <w:szCs w:val="26"/>
            <w:lang w:val="en-US"/>
          </w:rPr>
          <w:t>php</w:t>
        </w:r>
      </w:hyperlink>
    </w:p>
    <w:p w14:paraId="18E50E5A" w14:textId="77777777" w:rsidR="007543AF" w:rsidRDefault="007543AF" w:rsidP="0009707C">
      <w:pPr>
        <w:suppressAutoHyphens w:val="0"/>
        <w:rPr>
          <w:rFonts w:eastAsia="Calibri"/>
          <w:color w:val="000000"/>
          <w:lang w:eastAsia="ru-RU"/>
        </w:rPr>
      </w:pPr>
    </w:p>
    <w:p w14:paraId="26645156" w14:textId="77777777" w:rsidR="007543AF" w:rsidRPr="00955BE5" w:rsidRDefault="00000000" w:rsidP="0009707C">
      <w:pPr>
        <w:suppressAutoHyphens w:val="0"/>
        <w:rPr>
          <w:rFonts w:eastAsia="Calibri"/>
          <w:b/>
          <w:color w:val="000000"/>
          <w:sz w:val="26"/>
          <w:szCs w:val="26"/>
          <w:lang w:eastAsia="ru-RU"/>
        </w:rPr>
      </w:pPr>
      <w:r w:rsidRPr="00955BE5">
        <w:rPr>
          <w:rFonts w:eastAsia="Calibri"/>
          <w:b/>
          <w:color w:val="000000"/>
          <w:sz w:val="26"/>
          <w:szCs w:val="26"/>
          <w:lang w:eastAsia="ru-RU"/>
        </w:rPr>
        <w:t xml:space="preserve">Кэширование с помощью </w:t>
      </w:r>
      <w:r w:rsidRPr="00955BE5">
        <w:rPr>
          <w:rFonts w:eastAsia="Calibri"/>
          <w:b/>
          <w:color w:val="000000"/>
          <w:sz w:val="26"/>
          <w:szCs w:val="26"/>
          <w:lang w:val="en-US" w:eastAsia="ru-RU"/>
        </w:rPr>
        <w:t>MemoryCache</w:t>
      </w:r>
      <w:r w:rsidRPr="00955BE5">
        <w:rPr>
          <w:rFonts w:eastAsia="Calibri"/>
          <w:b/>
          <w:color w:val="000000"/>
          <w:sz w:val="26"/>
          <w:szCs w:val="26"/>
          <w:lang w:eastAsia="ru-RU"/>
        </w:rPr>
        <w:t>.</w:t>
      </w:r>
    </w:p>
    <w:p w14:paraId="71912462" w14:textId="77777777" w:rsidR="00AA2A2F" w:rsidRDefault="00000000" w:rsidP="0009707C">
      <w:pPr>
        <w:suppressAutoHyphens w:val="0"/>
      </w:pPr>
      <w:hyperlink r:id="rId17" w:history="1">
        <w:r w:rsidR="00AA2A2F" w:rsidRPr="00514517">
          <w:rPr>
            <w:rStyle w:val="a5"/>
          </w:rPr>
          <w:t>https://metanit.com/sharp/aspnet6/17.1.php</w:t>
        </w:r>
      </w:hyperlink>
    </w:p>
    <w:p w14:paraId="682DC321" w14:textId="77777777" w:rsidR="007543AF" w:rsidRDefault="007543AF" w:rsidP="0009707C">
      <w:pPr>
        <w:suppressAutoHyphens w:val="0"/>
        <w:rPr>
          <w:rFonts w:eastAsia="Calibri"/>
          <w:color w:val="000000"/>
          <w:lang w:eastAsia="ru-RU"/>
        </w:rPr>
      </w:pPr>
    </w:p>
    <w:p w14:paraId="3EA3A8D2" w14:textId="77777777" w:rsidR="007543AF" w:rsidRDefault="007543AF" w:rsidP="0009707C">
      <w:pPr>
        <w:suppressAutoHyphens w:val="0"/>
        <w:rPr>
          <w:rFonts w:eastAsia="Calibri"/>
          <w:b/>
          <w:color w:val="000000"/>
          <w:lang w:eastAsia="ru-RU"/>
        </w:rPr>
      </w:pPr>
    </w:p>
    <w:p w14:paraId="27906658" w14:textId="77777777" w:rsidR="007543AF" w:rsidRPr="00955BE5" w:rsidRDefault="00000000" w:rsidP="0009707C">
      <w:pPr>
        <w:ind w:firstLine="708"/>
        <w:rPr>
          <w:sz w:val="28"/>
          <w:szCs w:val="28"/>
        </w:rPr>
      </w:pPr>
      <w:r w:rsidRPr="00955BE5">
        <w:rPr>
          <w:b/>
          <w:sz w:val="28"/>
          <w:szCs w:val="28"/>
        </w:rPr>
        <w:t>2. ЗАДАНИЕ</w:t>
      </w:r>
    </w:p>
    <w:p w14:paraId="69B30094" w14:textId="77777777" w:rsidR="007543AF" w:rsidRPr="00955BE5" w:rsidRDefault="007543AF" w:rsidP="0009707C">
      <w:pPr>
        <w:pStyle w:val="Default"/>
        <w:rPr>
          <w:sz w:val="28"/>
          <w:szCs w:val="28"/>
        </w:rPr>
      </w:pPr>
    </w:p>
    <w:p w14:paraId="132A19F7" w14:textId="77777777" w:rsidR="007543AF" w:rsidRPr="00955BE5" w:rsidRDefault="00000000" w:rsidP="0009707C">
      <w:pPr>
        <w:pStyle w:val="Default"/>
        <w:jc w:val="both"/>
        <w:rPr>
          <w:sz w:val="28"/>
          <w:szCs w:val="28"/>
        </w:rPr>
      </w:pPr>
      <w:r w:rsidRPr="00955BE5">
        <w:rPr>
          <w:b/>
          <w:bCs/>
          <w:sz w:val="28"/>
          <w:szCs w:val="28"/>
        </w:rPr>
        <w:tab/>
      </w:r>
      <w:r w:rsidRPr="00955BE5">
        <w:rPr>
          <w:sz w:val="28"/>
          <w:szCs w:val="28"/>
        </w:rPr>
        <w:t xml:space="preserve">Используя ранее разработанные объектную модель для доступа к данным в заданной </w:t>
      </w:r>
      <w:r w:rsidRPr="00955BE5">
        <w:rPr>
          <w:sz w:val="28"/>
          <w:szCs w:val="28"/>
          <w:lang w:val="be-BY"/>
        </w:rPr>
        <w:t>предметной</w:t>
      </w:r>
      <w:r w:rsidRPr="00955BE5">
        <w:rPr>
          <w:sz w:val="28"/>
          <w:szCs w:val="28"/>
        </w:rPr>
        <w:t xml:space="preserve"> области разработать простое </w:t>
      </w:r>
      <w:r w:rsidRPr="00955BE5">
        <w:rPr>
          <w:sz w:val="28"/>
          <w:szCs w:val="28"/>
          <w:lang w:val="en-US"/>
        </w:rPr>
        <w:t>ASP</w:t>
      </w:r>
      <w:r w:rsidRPr="00955BE5">
        <w:rPr>
          <w:sz w:val="28"/>
          <w:szCs w:val="28"/>
        </w:rPr>
        <w:t>.</w:t>
      </w:r>
      <w:r w:rsidRPr="00955BE5">
        <w:rPr>
          <w:sz w:val="28"/>
          <w:szCs w:val="28"/>
          <w:lang w:val="en-US"/>
        </w:rPr>
        <w:t>NET</w:t>
      </w:r>
      <w:r w:rsidRPr="00955BE5">
        <w:rPr>
          <w:sz w:val="28"/>
          <w:szCs w:val="28"/>
        </w:rPr>
        <w:t xml:space="preserve"> </w:t>
      </w:r>
      <w:r w:rsidRPr="00955BE5">
        <w:rPr>
          <w:sz w:val="28"/>
          <w:szCs w:val="28"/>
          <w:lang w:val="en-US"/>
        </w:rPr>
        <w:t>Core</w:t>
      </w:r>
      <w:r w:rsidRPr="00955BE5">
        <w:rPr>
          <w:sz w:val="28"/>
          <w:szCs w:val="28"/>
        </w:rPr>
        <w:t xml:space="preserve"> </w:t>
      </w:r>
      <w:r w:rsidRPr="00955BE5">
        <w:rPr>
          <w:sz w:val="28"/>
          <w:szCs w:val="28"/>
          <w:lang w:val="be-BY"/>
        </w:rPr>
        <w:t>пр</w:t>
      </w:r>
      <w:r w:rsidRPr="00955BE5">
        <w:rPr>
          <w:sz w:val="28"/>
          <w:szCs w:val="28"/>
        </w:rPr>
        <w:t>иложение.</w:t>
      </w:r>
    </w:p>
    <w:p w14:paraId="5132D74B" w14:textId="77777777" w:rsidR="007543AF" w:rsidRPr="00955BE5" w:rsidRDefault="00000000" w:rsidP="0009707C">
      <w:pPr>
        <w:pStyle w:val="afd"/>
        <w:numPr>
          <w:ilvl w:val="0"/>
          <w:numId w:val="6"/>
        </w:numPr>
        <w:spacing w:after="0"/>
        <w:jc w:val="both"/>
        <w:rPr>
          <w:sz w:val="28"/>
          <w:szCs w:val="28"/>
        </w:rPr>
      </w:pPr>
      <w:r w:rsidRPr="00955BE5">
        <w:rPr>
          <w:sz w:val="28"/>
          <w:szCs w:val="28"/>
        </w:rPr>
        <w:t>С использование методов Run, Map и Use разработать:</w:t>
      </w:r>
    </w:p>
    <w:p w14:paraId="267A4BCA" w14:textId="77777777" w:rsidR="007543AF" w:rsidRPr="00955BE5" w:rsidRDefault="00000000" w:rsidP="005A7470">
      <w:pPr>
        <w:pStyle w:val="afd"/>
        <w:numPr>
          <w:ilvl w:val="1"/>
          <w:numId w:val="20"/>
        </w:numPr>
        <w:spacing w:after="0"/>
        <w:jc w:val="both"/>
        <w:rPr>
          <w:sz w:val="28"/>
          <w:szCs w:val="28"/>
        </w:rPr>
      </w:pPr>
      <w:r w:rsidRPr="00955BE5">
        <w:rPr>
          <w:sz w:val="28"/>
          <w:szCs w:val="28"/>
        </w:rPr>
        <w:t>компоненты промежуточного уровня (</w:t>
      </w:r>
      <w:r w:rsidRPr="00955BE5">
        <w:rPr>
          <w:sz w:val="28"/>
          <w:szCs w:val="28"/>
          <w:lang w:val="en-US"/>
        </w:rPr>
        <w:t>middleware</w:t>
      </w:r>
      <w:r w:rsidRPr="00955BE5">
        <w:rPr>
          <w:sz w:val="28"/>
          <w:szCs w:val="28"/>
        </w:rPr>
        <w:t xml:space="preserve">) и встроить их в конвейер обработки </w:t>
      </w:r>
      <w:r w:rsidRPr="00955BE5">
        <w:rPr>
          <w:sz w:val="28"/>
          <w:szCs w:val="28"/>
          <w:lang w:val="en-US"/>
        </w:rPr>
        <w:t>HTTP</w:t>
      </w:r>
      <w:r w:rsidRPr="00955BE5">
        <w:rPr>
          <w:sz w:val="28"/>
          <w:szCs w:val="28"/>
        </w:rPr>
        <w:t xml:space="preserve"> запроса с целью кэширования 20 записей из каждой таблицы базы данных заданной предметной области с помощью встроенного инструмента кэширования - объекта IMemoryCache. Данные в кэше хранить неизменными </w:t>
      </w:r>
      <w:r w:rsidRPr="00955BE5">
        <w:rPr>
          <w:sz w:val="28"/>
          <w:szCs w:val="28"/>
          <w:lang w:val="be-BY"/>
        </w:rPr>
        <w:t>в течен</w:t>
      </w:r>
      <w:r w:rsidRPr="00955BE5">
        <w:rPr>
          <w:sz w:val="28"/>
          <w:szCs w:val="28"/>
        </w:rPr>
        <w:t xml:space="preserve">ие </w:t>
      </w:r>
      <w:r w:rsidRPr="00955BE5">
        <w:rPr>
          <w:sz w:val="28"/>
          <w:szCs w:val="28"/>
          <w:lang w:val="be-BY"/>
        </w:rPr>
        <w:t>2*</w:t>
      </w:r>
      <w:r w:rsidRPr="00955BE5">
        <w:rPr>
          <w:sz w:val="28"/>
          <w:szCs w:val="28"/>
          <w:lang w:val="en-US"/>
        </w:rPr>
        <w:t>N</w:t>
      </w:r>
      <w:r w:rsidRPr="00955BE5">
        <w:rPr>
          <w:sz w:val="28"/>
          <w:szCs w:val="28"/>
          <w:lang w:val="be-BY"/>
        </w:rPr>
        <w:t>+240</w:t>
      </w:r>
      <w:r w:rsidRPr="00955BE5">
        <w:rPr>
          <w:sz w:val="28"/>
          <w:szCs w:val="28"/>
        </w:rPr>
        <w:t xml:space="preserve"> с</w:t>
      </w:r>
      <w:r w:rsidRPr="00955BE5">
        <w:rPr>
          <w:sz w:val="28"/>
          <w:szCs w:val="28"/>
          <w:lang w:val="be-BY"/>
        </w:rPr>
        <w:t xml:space="preserve">екунд, </w:t>
      </w:r>
      <w:r w:rsidRPr="00955BE5">
        <w:rPr>
          <w:sz w:val="28"/>
          <w:szCs w:val="28"/>
        </w:rPr>
        <w:t xml:space="preserve">где </w:t>
      </w:r>
      <w:r w:rsidRPr="00955BE5">
        <w:rPr>
          <w:sz w:val="28"/>
          <w:szCs w:val="28"/>
          <w:lang w:val="en-US"/>
        </w:rPr>
        <w:t>N</w:t>
      </w:r>
      <w:r w:rsidRPr="00955BE5">
        <w:rPr>
          <w:sz w:val="28"/>
          <w:szCs w:val="28"/>
        </w:rPr>
        <w:t xml:space="preserve">- </w:t>
      </w:r>
      <w:r w:rsidRPr="00955BE5">
        <w:rPr>
          <w:sz w:val="28"/>
          <w:szCs w:val="28"/>
          <w:lang w:val="be-BY"/>
        </w:rPr>
        <w:t xml:space="preserve">номер </w:t>
      </w:r>
      <w:r w:rsidRPr="00955BE5">
        <w:rPr>
          <w:sz w:val="28"/>
          <w:szCs w:val="28"/>
        </w:rPr>
        <w:t>вашего варианта</w:t>
      </w:r>
      <w:r w:rsidRPr="00955BE5">
        <w:rPr>
          <w:sz w:val="28"/>
          <w:szCs w:val="28"/>
          <w:lang w:val="be-BY"/>
        </w:rPr>
        <w:t>.</w:t>
      </w:r>
    </w:p>
    <w:p w14:paraId="3CBA3B4E" w14:textId="77777777" w:rsidR="007543AF" w:rsidRPr="00955BE5" w:rsidRDefault="00000000" w:rsidP="005A7470">
      <w:pPr>
        <w:pStyle w:val="afd"/>
        <w:numPr>
          <w:ilvl w:val="1"/>
          <w:numId w:val="20"/>
        </w:numPr>
        <w:spacing w:after="0"/>
        <w:jc w:val="both"/>
        <w:rPr>
          <w:sz w:val="28"/>
          <w:szCs w:val="28"/>
        </w:rPr>
      </w:pPr>
      <w:r w:rsidRPr="00955BE5">
        <w:rPr>
          <w:sz w:val="28"/>
          <w:szCs w:val="28"/>
        </w:rPr>
        <w:t>собственную систему маршрутизации входящих запросов:</w:t>
      </w:r>
    </w:p>
    <w:p w14:paraId="4F81FEA5" w14:textId="77777777" w:rsidR="007543AF" w:rsidRPr="00955BE5" w:rsidRDefault="00000000" w:rsidP="0009707C">
      <w:pPr>
        <w:pStyle w:val="afd"/>
        <w:numPr>
          <w:ilvl w:val="0"/>
          <w:numId w:val="11"/>
        </w:numPr>
        <w:spacing w:after="0"/>
        <w:jc w:val="both"/>
        <w:rPr>
          <w:sz w:val="28"/>
          <w:szCs w:val="28"/>
        </w:rPr>
      </w:pPr>
      <w:r w:rsidRPr="00955BE5">
        <w:rPr>
          <w:sz w:val="28"/>
          <w:szCs w:val="28"/>
        </w:rPr>
        <w:t xml:space="preserve">если </w:t>
      </w:r>
      <w:r w:rsidRPr="00955BE5">
        <w:rPr>
          <w:sz w:val="28"/>
          <w:szCs w:val="28"/>
          <w:lang w:val="en-US"/>
        </w:rPr>
        <w:t>URL</w:t>
      </w:r>
      <w:r w:rsidRPr="00955BE5">
        <w:rPr>
          <w:sz w:val="28"/>
          <w:szCs w:val="28"/>
        </w:rPr>
        <w:t xml:space="preserve"> адрес входящего запроса содержит \</w:t>
      </w:r>
      <w:r w:rsidRPr="00955BE5">
        <w:rPr>
          <w:sz w:val="28"/>
          <w:szCs w:val="28"/>
          <w:lang w:val="en-US"/>
        </w:rPr>
        <w:t>info</w:t>
      </w:r>
      <w:r w:rsidRPr="00955BE5">
        <w:rPr>
          <w:sz w:val="28"/>
          <w:szCs w:val="28"/>
        </w:rPr>
        <w:t xml:space="preserve"> – выводить в выходной поток для отображения браузером информацию о клиенте и выходить из конвейера обработки запроса;</w:t>
      </w:r>
    </w:p>
    <w:p w14:paraId="4912DB94" w14:textId="77777777" w:rsidR="007543AF" w:rsidRPr="00955BE5" w:rsidRDefault="00000000" w:rsidP="0009707C">
      <w:pPr>
        <w:pStyle w:val="afd"/>
        <w:numPr>
          <w:ilvl w:val="0"/>
          <w:numId w:val="11"/>
        </w:numPr>
        <w:spacing w:after="0"/>
        <w:jc w:val="both"/>
        <w:rPr>
          <w:sz w:val="28"/>
          <w:szCs w:val="28"/>
        </w:rPr>
      </w:pPr>
      <w:r w:rsidRPr="00955BE5">
        <w:rPr>
          <w:sz w:val="28"/>
          <w:szCs w:val="28"/>
        </w:rPr>
        <w:t xml:space="preserve">если </w:t>
      </w:r>
      <w:r w:rsidRPr="00955BE5">
        <w:rPr>
          <w:sz w:val="28"/>
          <w:szCs w:val="28"/>
          <w:lang w:val="en-US"/>
        </w:rPr>
        <w:t>URL</w:t>
      </w:r>
      <w:r w:rsidRPr="00955BE5">
        <w:rPr>
          <w:sz w:val="28"/>
          <w:szCs w:val="28"/>
        </w:rPr>
        <w:t xml:space="preserve"> адрес входящего запроса содержит \</w:t>
      </w:r>
      <w:r w:rsidRPr="00955BE5">
        <w:rPr>
          <w:sz w:val="28"/>
          <w:szCs w:val="28"/>
          <w:lang w:val="en-US"/>
        </w:rPr>
        <w:t>table</w:t>
      </w:r>
      <w:r w:rsidRPr="00955BE5">
        <w:rPr>
          <w:sz w:val="28"/>
          <w:szCs w:val="28"/>
        </w:rPr>
        <w:t xml:space="preserve"> (где </w:t>
      </w:r>
      <w:r w:rsidRPr="00955BE5">
        <w:rPr>
          <w:sz w:val="28"/>
          <w:szCs w:val="28"/>
          <w:lang w:val="en-US"/>
        </w:rPr>
        <w:t>table</w:t>
      </w:r>
      <w:r w:rsidRPr="00955BE5">
        <w:rPr>
          <w:sz w:val="28"/>
          <w:szCs w:val="28"/>
        </w:rPr>
        <w:t xml:space="preserve"> – имя таблицы из базы данных) – выводить в выходной поток для отображения браузером с использование метода </w:t>
      </w:r>
      <w:r w:rsidRPr="00955BE5">
        <w:rPr>
          <w:sz w:val="28"/>
          <w:szCs w:val="28"/>
          <w:lang w:val="en-US" w:eastAsia="ru-RU"/>
        </w:rPr>
        <w:t>Response</w:t>
      </w:r>
      <w:r w:rsidRPr="00955BE5">
        <w:rPr>
          <w:sz w:val="28"/>
          <w:szCs w:val="28"/>
          <w:lang w:eastAsia="ru-RU"/>
        </w:rPr>
        <w:t>.</w:t>
      </w:r>
      <w:r w:rsidRPr="00955BE5">
        <w:rPr>
          <w:sz w:val="28"/>
          <w:szCs w:val="28"/>
          <w:lang w:val="en-US" w:eastAsia="ru-RU"/>
        </w:rPr>
        <w:t>WriteAsync</w:t>
      </w:r>
      <w:r w:rsidRPr="00955BE5">
        <w:rPr>
          <w:sz w:val="28"/>
          <w:szCs w:val="28"/>
          <w:lang w:eastAsia="ru-RU"/>
        </w:rPr>
        <w:t xml:space="preserve"> </w:t>
      </w:r>
      <w:r w:rsidRPr="00955BE5">
        <w:rPr>
          <w:sz w:val="28"/>
          <w:szCs w:val="28"/>
        </w:rPr>
        <w:t>кэшированную информацию из соответствующей таблицы базы данных и выходить из конвейера обработки запроса;</w:t>
      </w:r>
    </w:p>
    <w:p w14:paraId="737E9C39" w14:textId="36C696AB" w:rsidR="007543AF" w:rsidRPr="00955BE5" w:rsidRDefault="00000000" w:rsidP="0009707C">
      <w:pPr>
        <w:pStyle w:val="afd"/>
        <w:numPr>
          <w:ilvl w:val="0"/>
          <w:numId w:val="11"/>
        </w:numPr>
        <w:spacing w:after="0"/>
        <w:jc w:val="both"/>
        <w:rPr>
          <w:sz w:val="28"/>
          <w:szCs w:val="28"/>
        </w:rPr>
      </w:pPr>
      <w:r w:rsidRPr="00955BE5">
        <w:rPr>
          <w:sz w:val="28"/>
          <w:szCs w:val="28"/>
        </w:rPr>
        <w:t xml:space="preserve">если </w:t>
      </w:r>
      <w:r w:rsidRPr="00955BE5">
        <w:rPr>
          <w:sz w:val="28"/>
          <w:szCs w:val="28"/>
          <w:lang w:val="en-US"/>
        </w:rPr>
        <w:t>URL</w:t>
      </w:r>
      <w:r w:rsidRPr="00955BE5">
        <w:rPr>
          <w:sz w:val="28"/>
          <w:szCs w:val="28"/>
        </w:rPr>
        <w:t xml:space="preserve"> адрес входящего запроса содержит \</w:t>
      </w:r>
      <w:r w:rsidRPr="00955BE5">
        <w:rPr>
          <w:sz w:val="28"/>
          <w:szCs w:val="28"/>
          <w:lang w:val="en-US"/>
        </w:rPr>
        <w:t>searchform</w:t>
      </w:r>
      <w:r w:rsidRPr="00955BE5">
        <w:rPr>
          <w:sz w:val="28"/>
          <w:szCs w:val="28"/>
        </w:rPr>
        <w:t>1 или \</w:t>
      </w:r>
      <w:r w:rsidRPr="00955BE5">
        <w:rPr>
          <w:sz w:val="28"/>
          <w:szCs w:val="28"/>
          <w:lang w:val="en-US"/>
        </w:rPr>
        <w:t>searchform</w:t>
      </w:r>
      <w:r w:rsidRPr="00955BE5">
        <w:rPr>
          <w:sz w:val="28"/>
          <w:szCs w:val="28"/>
        </w:rPr>
        <w:t xml:space="preserve">2 – выводить в выходной поток для отображения браузером с использование метода </w:t>
      </w:r>
      <w:r w:rsidRPr="00955BE5">
        <w:rPr>
          <w:sz w:val="28"/>
          <w:szCs w:val="28"/>
          <w:lang w:val="en-US" w:eastAsia="ru-RU"/>
        </w:rPr>
        <w:t>Response</w:t>
      </w:r>
      <w:r w:rsidRPr="00955BE5">
        <w:rPr>
          <w:sz w:val="28"/>
          <w:szCs w:val="28"/>
          <w:lang w:eastAsia="ru-RU"/>
        </w:rPr>
        <w:t>.</w:t>
      </w:r>
      <w:r w:rsidRPr="00955BE5">
        <w:rPr>
          <w:sz w:val="28"/>
          <w:szCs w:val="28"/>
          <w:lang w:val="en-US" w:eastAsia="ru-RU"/>
        </w:rPr>
        <w:t>WriteAsync</w:t>
      </w:r>
      <w:r w:rsidRPr="00955BE5">
        <w:rPr>
          <w:sz w:val="28"/>
          <w:szCs w:val="28"/>
          <w:lang w:eastAsia="ru-RU"/>
        </w:rPr>
        <w:t xml:space="preserve"> </w:t>
      </w:r>
      <w:r w:rsidRPr="00955BE5">
        <w:rPr>
          <w:sz w:val="28"/>
          <w:szCs w:val="28"/>
        </w:rPr>
        <w:t xml:space="preserve">формы для поиска информации из базы данных и выходить из конвейера обработки запроса; </w:t>
      </w:r>
    </w:p>
    <w:p w14:paraId="5B3C2048" w14:textId="77777777" w:rsidR="007543AF" w:rsidRPr="00955BE5" w:rsidRDefault="00000000" w:rsidP="0009707C">
      <w:pPr>
        <w:pStyle w:val="afd"/>
        <w:spacing w:after="0"/>
        <w:ind w:left="1723"/>
        <w:jc w:val="both"/>
        <w:rPr>
          <w:sz w:val="28"/>
          <w:szCs w:val="28"/>
        </w:rPr>
      </w:pPr>
      <w:r w:rsidRPr="00955BE5">
        <w:rPr>
          <w:sz w:val="28"/>
          <w:szCs w:val="28"/>
        </w:rPr>
        <w:t>форма должна содержать, как минимум: одно поле, одного поле со списком, один список, одну кнопку;</w:t>
      </w:r>
    </w:p>
    <w:p w14:paraId="2CAF4173" w14:textId="77777777" w:rsidR="007543AF" w:rsidRPr="00955BE5" w:rsidRDefault="00000000" w:rsidP="0009707C">
      <w:pPr>
        <w:pStyle w:val="afd"/>
        <w:numPr>
          <w:ilvl w:val="0"/>
          <w:numId w:val="11"/>
        </w:numPr>
        <w:spacing w:after="0"/>
        <w:jc w:val="both"/>
        <w:rPr>
          <w:sz w:val="28"/>
          <w:szCs w:val="28"/>
        </w:rPr>
      </w:pPr>
      <w:r w:rsidRPr="00955BE5">
        <w:rPr>
          <w:sz w:val="28"/>
          <w:szCs w:val="28"/>
        </w:rPr>
        <w:t>в противном случае (</w:t>
      </w:r>
      <w:r w:rsidRPr="00955BE5">
        <w:rPr>
          <w:sz w:val="28"/>
          <w:szCs w:val="28"/>
          <w:lang w:val="en-US"/>
        </w:rPr>
        <w:t>URL</w:t>
      </w:r>
      <w:r w:rsidRPr="00955BE5">
        <w:rPr>
          <w:sz w:val="28"/>
          <w:szCs w:val="28"/>
        </w:rPr>
        <w:t xml:space="preserve"> адрес входящего запроса не содержит перечисленных выше элементов) - продолжать обрабатывать другие компоненты конвейера обработки запросов и передавать управление системе маршрутизации </w:t>
      </w:r>
      <w:r w:rsidRPr="00955BE5">
        <w:rPr>
          <w:sz w:val="28"/>
          <w:szCs w:val="28"/>
          <w:lang w:val="en-US"/>
        </w:rPr>
        <w:t>MVC</w:t>
      </w:r>
      <w:r w:rsidRPr="00955BE5">
        <w:rPr>
          <w:sz w:val="28"/>
          <w:szCs w:val="28"/>
        </w:rPr>
        <w:t xml:space="preserve"> фреймворка;</w:t>
      </w:r>
    </w:p>
    <w:p w14:paraId="5A6EA3B4" w14:textId="77777777" w:rsidR="007543AF" w:rsidRPr="00955BE5" w:rsidRDefault="00000000" w:rsidP="0009707C">
      <w:pPr>
        <w:numPr>
          <w:ilvl w:val="0"/>
          <w:numId w:val="6"/>
        </w:numPr>
        <w:rPr>
          <w:sz w:val="28"/>
          <w:szCs w:val="28"/>
        </w:rPr>
      </w:pPr>
      <w:r w:rsidRPr="00955BE5">
        <w:rPr>
          <w:sz w:val="28"/>
          <w:szCs w:val="28"/>
        </w:rPr>
        <w:t>Реализовать сохранение состояния элементов одной формы одной страницы с использованием куки (\</w:t>
      </w:r>
      <w:r w:rsidRPr="00955BE5">
        <w:rPr>
          <w:sz w:val="28"/>
          <w:szCs w:val="28"/>
          <w:lang w:val="en-US"/>
        </w:rPr>
        <w:t>searchform</w:t>
      </w:r>
      <w:r w:rsidRPr="00955BE5">
        <w:rPr>
          <w:sz w:val="28"/>
          <w:szCs w:val="28"/>
        </w:rPr>
        <w:t>1).</w:t>
      </w:r>
    </w:p>
    <w:p w14:paraId="618B22CE" w14:textId="77777777" w:rsidR="007543AF" w:rsidRPr="00955BE5" w:rsidRDefault="00000000" w:rsidP="0009707C">
      <w:pPr>
        <w:numPr>
          <w:ilvl w:val="0"/>
          <w:numId w:val="6"/>
        </w:numPr>
        <w:rPr>
          <w:sz w:val="28"/>
          <w:szCs w:val="28"/>
        </w:rPr>
      </w:pPr>
      <w:r w:rsidRPr="00955BE5">
        <w:rPr>
          <w:sz w:val="28"/>
          <w:szCs w:val="28"/>
        </w:rPr>
        <w:t xml:space="preserve">Реализовать сохранение состояния элементов одной формы одной страницы в виде одного объекта специальной структуры с использованием объекта </w:t>
      </w:r>
      <w:r w:rsidRPr="00955BE5">
        <w:rPr>
          <w:sz w:val="28"/>
          <w:szCs w:val="28"/>
          <w:lang w:val="en-US"/>
        </w:rPr>
        <w:t>Session</w:t>
      </w:r>
      <w:r w:rsidRPr="00955BE5">
        <w:rPr>
          <w:sz w:val="28"/>
          <w:szCs w:val="28"/>
        </w:rPr>
        <w:t xml:space="preserve"> (\</w:t>
      </w:r>
      <w:r w:rsidRPr="00955BE5">
        <w:rPr>
          <w:sz w:val="28"/>
          <w:szCs w:val="28"/>
          <w:lang w:val="en-US"/>
        </w:rPr>
        <w:t>searchform</w:t>
      </w:r>
      <w:r w:rsidRPr="00955BE5">
        <w:rPr>
          <w:sz w:val="28"/>
          <w:szCs w:val="28"/>
        </w:rPr>
        <w:t>2).</w:t>
      </w:r>
    </w:p>
    <w:p w14:paraId="31C320B0" w14:textId="77777777" w:rsidR="007543AF" w:rsidRPr="00955BE5" w:rsidRDefault="00000000" w:rsidP="0009707C">
      <w:pPr>
        <w:numPr>
          <w:ilvl w:val="0"/>
          <w:numId w:val="6"/>
        </w:numPr>
        <w:rPr>
          <w:sz w:val="28"/>
          <w:szCs w:val="28"/>
        </w:rPr>
      </w:pPr>
      <w:r w:rsidRPr="00955BE5">
        <w:rPr>
          <w:sz w:val="28"/>
          <w:szCs w:val="28"/>
        </w:rPr>
        <w:t xml:space="preserve">Осуществить заполнение элементов формы при их загрузке данными ранее </w:t>
      </w:r>
      <w:r w:rsidRPr="00955BE5">
        <w:rPr>
          <w:sz w:val="28"/>
          <w:szCs w:val="28"/>
          <w:lang w:val="be-BY"/>
        </w:rPr>
        <w:t>сохранненны</w:t>
      </w:r>
      <w:r w:rsidRPr="00955BE5">
        <w:rPr>
          <w:sz w:val="28"/>
          <w:szCs w:val="28"/>
        </w:rPr>
        <w:t xml:space="preserve">ми в объекте </w:t>
      </w:r>
      <w:r w:rsidRPr="00955BE5">
        <w:rPr>
          <w:sz w:val="28"/>
          <w:szCs w:val="28"/>
          <w:lang w:val="en-US"/>
        </w:rPr>
        <w:t>Session</w:t>
      </w:r>
      <w:r w:rsidRPr="00955BE5">
        <w:rPr>
          <w:sz w:val="28"/>
          <w:szCs w:val="28"/>
        </w:rPr>
        <w:t xml:space="preserve"> и куки (\</w:t>
      </w:r>
      <w:r w:rsidRPr="00955BE5">
        <w:rPr>
          <w:sz w:val="28"/>
          <w:szCs w:val="28"/>
          <w:lang w:val="en-US"/>
        </w:rPr>
        <w:t>searchform</w:t>
      </w:r>
      <w:r w:rsidRPr="00955BE5">
        <w:rPr>
          <w:sz w:val="28"/>
          <w:szCs w:val="28"/>
        </w:rPr>
        <w:t>1, \</w:t>
      </w:r>
      <w:r w:rsidRPr="00955BE5">
        <w:rPr>
          <w:sz w:val="28"/>
          <w:szCs w:val="28"/>
          <w:lang w:val="en-US"/>
        </w:rPr>
        <w:t>searchform</w:t>
      </w:r>
      <w:r w:rsidRPr="00955BE5">
        <w:rPr>
          <w:sz w:val="28"/>
          <w:szCs w:val="28"/>
        </w:rPr>
        <w:t>2 ).</w:t>
      </w:r>
    </w:p>
    <w:p w14:paraId="2984BCDB" w14:textId="7F0E5E28" w:rsidR="00CE775A" w:rsidRDefault="00CE775A" w:rsidP="00CE775A">
      <w:pPr>
        <w:pStyle w:val="Default"/>
        <w:numPr>
          <w:ilvl w:val="0"/>
          <w:numId w:val="6"/>
        </w:numPr>
        <w:jc w:val="both"/>
        <w:rPr>
          <w:sz w:val="28"/>
          <w:szCs w:val="28"/>
        </w:rPr>
      </w:pPr>
      <w:r>
        <w:rPr>
          <w:sz w:val="28"/>
          <w:szCs w:val="28"/>
        </w:rPr>
        <w:t xml:space="preserve">Разместить выполненный проект в репозитории на </w:t>
      </w:r>
      <w:r>
        <w:rPr>
          <w:sz w:val="28"/>
          <w:szCs w:val="28"/>
          <w:lang w:val="en-US"/>
        </w:rPr>
        <w:t>GitHub</w:t>
      </w:r>
      <w:r>
        <w:rPr>
          <w:sz w:val="28"/>
          <w:szCs w:val="28"/>
        </w:rPr>
        <w:t xml:space="preserve">, создать </w:t>
      </w:r>
      <w:r w:rsidRPr="00DC6E46">
        <w:rPr>
          <w:sz w:val="28"/>
          <w:szCs w:val="28"/>
        </w:rPr>
        <w:t>README.md</w:t>
      </w:r>
      <w:r>
        <w:rPr>
          <w:sz w:val="28"/>
          <w:szCs w:val="28"/>
        </w:rPr>
        <w:t xml:space="preserve"> файл</w:t>
      </w:r>
      <w:r w:rsidRPr="001037BA">
        <w:rPr>
          <w:sz w:val="28"/>
          <w:szCs w:val="28"/>
        </w:rPr>
        <w:t>.</w:t>
      </w:r>
    </w:p>
    <w:p w14:paraId="644DDD3F" w14:textId="599AAAE3" w:rsidR="00CE775A" w:rsidRDefault="00CE775A" w:rsidP="00CE775A">
      <w:pPr>
        <w:pStyle w:val="Default"/>
        <w:numPr>
          <w:ilvl w:val="0"/>
          <w:numId w:val="6"/>
        </w:numPr>
        <w:jc w:val="both"/>
        <w:rPr>
          <w:sz w:val="28"/>
          <w:szCs w:val="28"/>
        </w:rPr>
      </w:pPr>
      <w:r>
        <w:rPr>
          <w:sz w:val="28"/>
          <w:szCs w:val="28"/>
        </w:rPr>
        <w:t xml:space="preserve">Используя средство </w:t>
      </w:r>
      <w:r w:rsidRPr="00033243">
        <w:rPr>
          <w:sz w:val="28"/>
          <w:szCs w:val="28"/>
        </w:rPr>
        <w:t>GitHub Actions</w:t>
      </w:r>
      <w:r>
        <w:rPr>
          <w:sz w:val="28"/>
          <w:szCs w:val="28"/>
        </w:rPr>
        <w:t xml:space="preserve">, написать рабочий процесс, который будет осуществлять компиляцию проекта под две разные платформы при любом изменении в репозитории. </w:t>
      </w:r>
    </w:p>
    <w:p w14:paraId="1A2DA2DD" w14:textId="77777777" w:rsidR="00CE775A" w:rsidRPr="00DC6E46" w:rsidRDefault="00CE775A" w:rsidP="00CE775A">
      <w:pPr>
        <w:pStyle w:val="Default"/>
        <w:numPr>
          <w:ilvl w:val="0"/>
          <w:numId w:val="6"/>
        </w:numPr>
        <w:jc w:val="both"/>
        <w:rPr>
          <w:lang w:val="ru-BY"/>
        </w:rPr>
      </w:pPr>
      <w:r>
        <w:rPr>
          <w:sz w:val="28"/>
          <w:szCs w:val="28"/>
        </w:rPr>
        <w:t>Отредактировать</w:t>
      </w:r>
      <w:r w:rsidRPr="00DC6E46">
        <w:rPr>
          <w:sz w:val="28"/>
          <w:szCs w:val="28"/>
        </w:rPr>
        <w:t xml:space="preserve"> </w:t>
      </w:r>
      <w:r w:rsidRPr="00DC6E46">
        <w:rPr>
          <w:sz w:val="28"/>
          <w:szCs w:val="28"/>
          <w:lang w:val="en-US"/>
        </w:rPr>
        <w:t>README</w:t>
      </w:r>
      <w:r w:rsidRPr="00DC6E46">
        <w:rPr>
          <w:sz w:val="28"/>
          <w:szCs w:val="28"/>
        </w:rPr>
        <w:t>.</w:t>
      </w:r>
      <w:r w:rsidRPr="00DC6E46">
        <w:rPr>
          <w:sz w:val="28"/>
          <w:szCs w:val="28"/>
          <w:lang w:val="en-US"/>
        </w:rPr>
        <w:t>md</w:t>
      </w:r>
      <w:r w:rsidRPr="00DC6E46">
        <w:rPr>
          <w:sz w:val="28"/>
          <w:szCs w:val="28"/>
        </w:rPr>
        <w:t xml:space="preserve"> </w:t>
      </w:r>
      <w:r>
        <w:rPr>
          <w:sz w:val="28"/>
          <w:szCs w:val="28"/>
        </w:rPr>
        <w:t>файл опубликованного проекта, вставив в него код для создания эмблемы состояния рабочего процесса (</w:t>
      </w:r>
      <w:r w:rsidRPr="00DC6E46">
        <w:rPr>
          <w:sz w:val="28"/>
          <w:szCs w:val="28"/>
        </w:rPr>
        <w:t>status badge</w:t>
      </w:r>
      <w:r>
        <w:rPr>
          <w:sz w:val="28"/>
          <w:szCs w:val="28"/>
        </w:rPr>
        <w:t xml:space="preserve">), </w:t>
      </w:r>
      <w:r w:rsidRPr="00DC6E46">
        <w:rPr>
          <w:sz w:val="28"/>
          <w:szCs w:val="28"/>
        </w:rPr>
        <w:t>показыва</w:t>
      </w:r>
      <w:r>
        <w:rPr>
          <w:sz w:val="28"/>
          <w:szCs w:val="28"/>
        </w:rPr>
        <w:t>ющей</w:t>
      </w:r>
      <w:r w:rsidRPr="00DC6E46">
        <w:rPr>
          <w:sz w:val="28"/>
          <w:szCs w:val="28"/>
        </w:rPr>
        <w:t xml:space="preserve">, </w:t>
      </w:r>
      <w:r>
        <w:rPr>
          <w:sz w:val="28"/>
          <w:szCs w:val="28"/>
        </w:rPr>
        <w:t>чем в</w:t>
      </w:r>
      <w:r w:rsidRPr="00DC6E46">
        <w:rPr>
          <w:sz w:val="28"/>
          <w:szCs w:val="28"/>
        </w:rPr>
        <w:t xml:space="preserve"> данный момент заверш</w:t>
      </w:r>
      <w:r>
        <w:rPr>
          <w:sz w:val="28"/>
          <w:szCs w:val="28"/>
        </w:rPr>
        <w:t xml:space="preserve">ился </w:t>
      </w:r>
      <w:r w:rsidRPr="00DC6E46">
        <w:rPr>
          <w:sz w:val="28"/>
          <w:szCs w:val="28"/>
        </w:rPr>
        <w:t>рабочий процесс</w:t>
      </w:r>
      <w:r>
        <w:rPr>
          <w:sz w:val="28"/>
          <w:szCs w:val="28"/>
        </w:rPr>
        <w:t>.</w:t>
      </w:r>
    </w:p>
    <w:p w14:paraId="32E8D6C9" w14:textId="77777777" w:rsidR="00CE775A" w:rsidRPr="00955BE5" w:rsidRDefault="00CE775A" w:rsidP="00CE775A">
      <w:pPr>
        <w:pStyle w:val="afd"/>
        <w:spacing w:after="0"/>
        <w:ind w:left="720"/>
        <w:jc w:val="both"/>
        <w:rPr>
          <w:sz w:val="28"/>
          <w:szCs w:val="28"/>
        </w:rPr>
      </w:pPr>
    </w:p>
    <w:p w14:paraId="4A4A4942" w14:textId="77777777" w:rsidR="007543AF" w:rsidRDefault="007543AF" w:rsidP="0009707C">
      <w:pPr>
        <w:ind w:firstLine="708"/>
      </w:pPr>
    </w:p>
    <w:p w14:paraId="1EE956E6" w14:textId="77777777" w:rsidR="007543AF" w:rsidRPr="00955BE5" w:rsidRDefault="00000000" w:rsidP="0009707C">
      <w:pPr>
        <w:keepNext/>
        <w:ind w:firstLine="708"/>
        <w:rPr>
          <w:sz w:val="28"/>
          <w:szCs w:val="28"/>
        </w:rPr>
      </w:pPr>
      <w:r w:rsidRPr="00955BE5">
        <w:rPr>
          <w:b/>
          <w:sz w:val="28"/>
          <w:szCs w:val="28"/>
        </w:rPr>
        <w:t>3. МЕТОДИЧЕСКИЕ УКАЗАНИЯ</w:t>
      </w:r>
    </w:p>
    <w:p w14:paraId="78B77AEF" w14:textId="77777777" w:rsidR="007543AF" w:rsidRDefault="00000000" w:rsidP="0009707C">
      <w:pPr>
        <w:ind w:firstLine="708"/>
        <w:jc w:val="both"/>
      </w:pPr>
      <w:r>
        <w:t xml:space="preserve">1. Начать рекомендуется с создания проекта </w:t>
      </w:r>
      <w:r>
        <w:rPr>
          <w:lang w:val="en-US"/>
        </w:rPr>
        <w:t>ASP</w:t>
      </w:r>
      <w:r>
        <w:t>.</w:t>
      </w:r>
      <w:r>
        <w:rPr>
          <w:lang w:val="en-US"/>
        </w:rPr>
        <w:t>NET</w:t>
      </w:r>
      <w:r>
        <w:t xml:space="preserve"> </w:t>
      </w:r>
      <w:r>
        <w:rPr>
          <w:lang w:val="en-US"/>
        </w:rPr>
        <w:t>Core</w:t>
      </w:r>
      <w:r>
        <w:t xml:space="preserve"> и переноса в него инфраструктуры для доступа к данным базы данных из предыдущей работы.</w:t>
      </w:r>
    </w:p>
    <w:p w14:paraId="31F42AAC" w14:textId="77777777" w:rsidR="007543AF" w:rsidRDefault="00000000" w:rsidP="0009707C">
      <w:pPr>
        <w:ind w:firstLine="708"/>
        <w:jc w:val="both"/>
      </w:pPr>
      <w:r>
        <w:t xml:space="preserve">2. После этого разрабатывается сервис для кэширования данных с использованием  </w:t>
      </w:r>
      <w:r>
        <w:rPr>
          <w:lang w:val="en-US"/>
        </w:rPr>
        <w:t>M</w:t>
      </w:r>
      <w:r>
        <w:t>emoryCache (см.</w:t>
      </w:r>
      <w:r w:rsidR="009C53B0" w:rsidRPr="009C53B0">
        <w:t xml:space="preserve"> </w:t>
      </w:r>
      <w:hyperlink r:id="rId18" w:history="1">
        <w:r w:rsidR="009C53B0" w:rsidRPr="00996D9A">
          <w:rPr>
            <w:rStyle w:val="a5"/>
          </w:rPr>
          <w:t>https://metanit.com/sharp/aspnet6/17.1.php</w:t>
        </w:r>
      </w:hyperlink>
      <w:r>
        <w:t>).</w:t>
      </w:r>
    </w:p>
    <w:p w14:paraId="7F15C818" w14:textId="77777777" w:rsidR="007543AF" w:rsidRDefault="00000000" w:rsidP="0009707C">
      <w:pPr>
        <w:ind w:firstLine="708"/>
        <w:jc w:val="both"/>
      </w:pPr>
      <w:r>
        <w:t>Пример кода класса сервиса:</w:t>
      </w:r>
    </w:p>
    <w:p w14:paraId="01AA4918" w14:textId="77777777" w:rsidR="007543AF" w:rsidRDefault="007543AF" w:rsidP="0009707C">
      <w:pPr>
        <w:ind w:firstLine="708"/>
        <w:jc w:val="both"/>
      </w:pPr>
    </w:p>
    <w:p w14:paraId="7CC2C14E" w14:textId="77777777" w:rsidR="007543AF" w:rsidRPr="005A7470" w:rsidRDefault="00000000" w:rsidP="0009707C">
      <w:pPr>
        <w:jc w:val="both"/>
        <w:rPr>
          <w:lang w:val="en-US"/>
        </w:rPr>
      </w:pPr>
      <w:r>
        <w:rPr>
          <w:rFonts w:ascii="Consolas" w:hAnsi="Consolas" w:cs="Consolas"/>
          <w:color w:val="0000FF"/>
          <w:sz w:val="16"/>
          <w:szCs w:val="16"/>
          <w:lang w:val="en-US"/>
        </w:rPr>
        <w:t>using</w:t>
      </w:r>
      <w:r w:rsidRPr="005A7470">
        <w:rPr>
          <w:rFonts w:ascii="Consolas" w:hAnsi="Consolas" w:cs="Consolas"/>
          <w:color w:val="000000"/>
          <w:sz w:val="16"/>
          <w:szCs w:val="16"/>
          <w:lang w:val="en-US"/>
        </w:rPr>
        <w:t xml:space="preserve"> </w:t>
      </w:r>
      <w:r>
        <w:rPr>
          <w:rFonts w:ascii="Consolas" w:hAnsi="Consolas" w:cs="Consolas"/>
          <w:color w:val="000000"/>
          <w:sz w:val="16"/>
          <w:szCs w:val="16"/>
          <w:lang w:val="en-US"/>
        </w:rPr>
        <w:t>FuelStation</w:t>
      </w:r>
      <w:r w:rsidRPr="005A7470">
        <w:rPr>
          <w:rFonts w:ascii="Consolas" w:hAnsi="Consolas" w:cs="Consolas"/>
          <w:color w:val="000000"/>
          <w:sz w:val="16"/>
          <w:szCs w:val="16"/>
          <w:lang w:val="en-US"/>
        </w:rPr>
        <w:t>.</w:t>
      </w:r>
      <w:r>
        <w:rPr>
          <w:rFonts w:ascii="Consolas" w:hAnsi="Consolas" w:cs="Consolas"/>
          <w:color w:val="000000"/>
          <w:sz w:val="16"/>
          <w:szCs w:val="16"/>
          <w:lang w:val="en-US"/>
        </w:rPr>
        <w:t>Data</w:t>
      </w:r>
      <w:r w:rsidRPr="005A7470">
        <w:rPr>
          <w:rFonts w:ascii="Consolas" w:hAnsi="Consolas" w:cs="Consolas"/>
          <w:color w:val="000000"/>
          <w:sz w:val="16"/>
          <w:szCs w:val="16"/>
          <w:lang w:val="en-US"/>
        </w:rPr>
        <w:t>;</w:t>
      </w:r>
    </w:p>
    <w:p w14:paraId="567ED841" w14:textId="77777777" w:rsidR="007543AF" w:rsidRPr="00AA2A2F" w:rsidRDefault="00000000" w:rsidP="0009707C">
      <w:pPr>
        <w:rPr>
          <w:lang w:val="en-US"/>
        </w:rPr>
      </w:pPr>
      <w:r>
        <w:rPr>
          <w:rFonts w:ascii="Consolas" w:hAnsi="Consolas" w:cs="Consolas"/>
          <w:color w:val="0000FF"/>
          <w:sz w:val="16"/>
          <w:szCs w:val="16"/>
          <w:lang w:val="en-US"/>
        </w:rPr>
        <w:t>using</w:t>
      </w:r>
      <w:r>
        <w:rPr>
          <w:rFonts w:ascii="Consolas" w:hAnsi="Consolas" w:cs="Consolas"/>
          <w:color w:val="000000"/>
          <w:sz w:val="16"/>
          <w:szCs w:val="16"/>
          <w:lang w:val="en-US"/>
        </w:rPr>
        <w:t xml:space="preserve"> FuelStation.Models;</w:t>
      </w:r>
    </w:p>
    <w:p w14:paraId="5B3B11D9" w14:textId="77777777" w:rsidR="007543AF" w:rsidRPr="00AA2A2F" w:rsidRDefault="00000000" w:rsidP="0009707C">
      <w:pPr>
        <w:rPr>
          <w:lang w:val="en-US"/>
        </w:rPr>
      </w:pPr>
      <w:r>
        <w:rPr>
          <w:rFonts w:ascii="Consolas" w:hAnsi="Consolas" w:cs="Consolas"/>
          <w:color w:val="0000FF"/>
          <w:sz w:val="16"/>
          <w:szCs w:val="16"/>
          <w:lang w:val="en-US"/>
        </w:rPr>
        <w:t>using</w:t>
      </w:r>
      <w:r>
        <w:rPr>
          <w:rFonts w:ascii="Consolas" w:hAnsi="Consolas" w:cs="Consolas"/>
          <w:color w:val="000000"/>
          <w:sz w:val="16"/>
          <w:szCs w:val="16"/>
          <w:lang w:val="en-US"/>
        </w:rPr>
        <w:t xml:space="preserve"> Microsoft.Extensions.Caching.Memory;</w:t>
      </w:r>
    </w:p>
    <w:p w14:paraId="0428A2AE" w14:textId="77777777" w:rsidR="007543AF" w:rsidRPr="00AA2A2F" w:rsidRDefault="00000000" w:rsidP="0009707C">
      <w:pPr>
        <w:rPr>
          <w:lang w:val="en-US"/>
        </w:rPr>
      </w:pPr>
      <w:r>
        <w:rPr>
          <w:rFonts w:ascii="Consolas" w:hAnsi="Consolas" w:cs="Consolas"/>
          <w:color w:val="0000FF"/>
          <w:sz w:val="16"/>
          <w:szCs w:val="16"/>
          <w:lang w:val="en-US"/>
        </w:rPr>
        <w:t>using</w:t>
      </w:r>
      <w:r>
        <w:rPr>
          <w:rFonts w:ascii="Consolas" w:hAnsi="Consolas" w:cs="Consolas"/>
          <w:color w:val="000000"/>
          <w:sz w:val="16"/>
          <w:szCs w:val="16"/>
          <w:lang w:val="en-US"/>
        </w:rPr>
        <w:t xml:space="preserve"> System;</w:t>
      </w:r>
    </w:p>
    <w:p w14:paraId="25F58F75" w14:textId="77777777" w:rsidR="007543AF" w:rsidRPr="00AA2A2F" w:rsidRDefault="00000000" w:rsidP="0009707C">
      <w:pPr>
        <w:rPr>
          <w:lang w:val="en-US"/>
        </w:rPr>
      </w:pPr>
      <w:r>
        <w:rPr>
          <w:rFonts w:ascii="Consolas" w:hAnsi="Consolas" w:cs="Consolas"/>
          <w:color w:val="0000FF"/>
          <w:sz w:val="16"/>
          <w:szCs w:val="16"/>
          <w:lang w:val="en-US"/>
        </w:rPr>
        <w:t>using</w:t>
      </w:r>
      <w:r>
        <w:rPr>
          <w:rFonts w:ascii="Consolas" w:hAnsi="Consolas" w:cs="Consolas"/>
          <w:color w:val="000000"/>
          <w:sz w:val="16"/>
          <w:szCs w:val="16"/>
          <w:lang w:val="en-US"/>
        </w:rPr>
        <w:t xml:space="preserve"> System.Collections.Generic;</w:t>
      </w:r>
    </w:p>
    <w:p w14:paraId="588D2F5A" w14:textId="77777777" w:rsidR="007543AF" w:rsidRPr="00AA2A2F" w:rsidRDefault="00000000" w:rsidP="0009707C">
      <w:pPr>
        <w:rPr>
          <w:lang w:val="en-US"/>
        </w:rPr>
      </w:pPr>
      <w:r>
        <w:rPr>
          <w:rFonts w:ascii="Consolas" w:hAnsi="Consolas" w:cs="Consolas"/>
          <w:color w:val="0000FF"/>
          <w:sz w:val="16"/>
          <w:szCs w:val="16"/>
          <w:lang w:val="en-US"/>
        </w:rPr>
        <w:t>using</w:t>
      </w:r>
      <w:r>
        <w:rPr>
          <w:rFonts w:ascii="Consolas" w:hAnsi="Consolas" w:cs="Consolas"/>
          <w:color w:val="000000"/>
          <w:sz w:val="16"/>
          <w:szCs w:val="16"/>
          <w:lang w:val="en-US"/>
        </w:rPr>
        <w:t xml:space="preserve"> System.Linq;</w:t>
      </w:r>
    </w:p>
    <w:p w14:paraId="3B5E8436" w14:textId="77777777" w:rsidR="007543AF" w:rsidRDefault="007543AF" w:rsidP="0009707C">
      <w:pPr>
        <w:rPr>
          <w:rFonts w:ascii="Consolas" w:hAnsi="Consolas" w:cs="Consolas"/>
          <w:color w:val="000000"/>
          <w:sz w:val="16"/>
          <w:szCs w:val="16"/>
          <w:lang w:val="en-US"/>
        </w:rPr>
      </w:pPr>
    </w:p>
    <w:p w14:paraId="3402D067" w14:textId="77777777" w:rsidR="007543AF" w:rsidRPr="00AA2A2F" w:rsidRDefault="00000000" w:rsidP="0009707C">
      <w:pPr>
        <w:rPr>
          <w:lang w:val="en-US"/>
        </w:rPr>
      </w:pPr>
      <w:r>
        <w:rPr>
          <w:rFonts w:ascii="Consolas" w:hAnsi="Consolas" w:cs="Consolas"/>
          <w:color w:val="0000FF"/>
          <w:sz w:val="16"/>
          <w:szCs w:val="16"/>
          <w:lang w:val="en-US"/>
        </w:rPr>
        <w:t>namespace</w:t>
      </w:r>
      <w:r>
        <w:rPr>
          <w:rFonts w:ascii="Consolas" w:hAnsi="Consolas" w:cs="Consolas"/>
          <w:color w:val="000000"/>
          <w:sz w:val="16"/>
          <w:szCs w:val="16"/>
          <w:lang w:val="en-US"/>
        </w:rPr>
        <w:t xml:space="preserve"> FuelStation.Services</w:t>
      </w:r>
    </w:p>
    <w:p w14:paraId="6B01CF84" w14:textId="77777777" w:rsidR="007543AF" w:rsidRPr="00AA2A2F" w:rsidRDefault="00000000" w:rsidP="0009707C">
      <w:pPr>
        <w:rPr>
          <w:lang w:val="en-US"/>
        </w:rPr>
      </w:pPr>
      <w:r>
        <w:rPr>
          <w:rFonts w:ascii="Consolas" w:hAnsi="Consolas" w:cs="Consolas"/>
          <w:color w:val="000000"/>
          <w:sz w:val="16"/>
          <w:szCs w:val="16"/>
          <w:lang w:val="en-US"/>
        </w:rPr>
        <w:t>{</w:t>
      </w:r>
    </w:p>
    <w:p w14:paraId="3F82DB76"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public</w:t>
      </w: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CachedTanksService</w:t>
      </w:r>
    </w:p>
    <w:p w14:paraId="1A2A15E9"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5B974F87"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private</w:t>
      </w:r>
      <w:r>
        <w:rPr>
          <w:rFonts w:ascii="Consolas" w:hAnsi="Consolas" w:cs="Consolas"/>
          <w:color w:val="000000"/>
          <w:sz w:val="16"/>
          <w:szCs w:val="16"/>
          <w:lang w:val="en-US"/>
        </w:rPr>
        <w:t xml:space="preserve"> FuelsContext db;</w:t>
      </w:r>
    </w:p>
    <w:p w14:paraId="56D2DD9C"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private</w:t>
      </w:r>
      <w:r>
        <w:rPr>
          <w:rFonts w:ascii="Consolas" w:hAnsi="Consolas" w:cs="Consolas"/>
          <w:color w:val="000000"/>
          <w:sz w:val="16"/>
          <w:szCs w:val="16"/>
          <w:lang w:val="en-US"/>
        </w:rPr>
        <w:t xml:space="preserve"> IMemoryCache cache;</w:t>
      </w:r>
    </w:p>
    <w:p w14:paraId="728C9544"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private</w:t>
      </w:r>
      <w:r>
        <w:rPr>
          <w:rFonts w:ascii="Consolas" w:hAnsi="Consolas" w:cs="Consolas"/>
          <w:color w:val="000000"/>
          <w:sz w:val="16"/>
          <w:szCs w:val="16"/>
          <w:lang w:val="en-US"/>
        </w:rPr>
        <w:t xml:space="preserve"> </w:t>
      </w:r>
      <w:r>
        <w:rPr>
          <w:rFonts w:ascii="Consolas" w:hAnsi="Consolas" w:cs="Consolas"/>
          <w:color w:val="0000FF"/>
          <w:sz w:val="16"/>
          <w:szCs w:val="16"/>
          <w:lang w:val="en-US"/>
        </w:rPr>
        <w:t>int</w:t>
      </w:r>
      <w:r>
        <w:rPr>
          <w:rFonts w:ascii="Consolas" w:hAnsi="Consolas" w:cs="Consolas"/>
          <w:color w:val="000000"/>
          <w:sz w:val="16"/>
          <w:szCs w:val="16"/>
          <w:lang w:val="en-US"/>
        </w:rPr>
        <w:t xml:space="preserve"> _rowsNumber;</w:t>
      </w:r>
    </w:p>
    <w:p w14:paraId="16474B9D" w14:textId="77777777" w:rsidR="007543AF" w:rsidRDefault="007543AF" w:rsidP="0009707C">
      <w:pPr>
        <w:rPr>
          <w:rFonts w:ascii="Consolas" w:hAnsi="Consolas" w:cs="Consolas"/>
          <w:color w:val="000000"/>
          <w:sz w:val="16"/>
          <w:szCs w:val="16"/>
          <w:lang w:val="en-US"/>
        </w:rPr>
      </w:pPr>
    </w:p>
    <w:p w14:paraId="482C8DE4"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public</w:t>
      </w:r>
      <w:r>
        <w:rPr>
          <w:rFonts w:ascii="Consolas" w:hAnsi="Consolas" w:cs="Consolas"/>
          <w:color w:val="000000"/>
          <w:sz w:val="16"/>
          <w:szCs w:val="16"/>
          <w:lang w:val="en-US"/>
        </w:rPr>
        <w:t xml:space="preserve"> </w:t>
      </w:r>
      <w:r>
        <w:rPr>
          <w:rFonts w:ascii="Consolas" w:hAnsi="Consolas" w:cs="Consolas"/>
          <w:color w:val="2B91AF"/>
          <w:sz w:val="16"/>
          <w:szCs w:val="16"/>
          <w:lang w:val="en-US"/>
        </w:rPr>
        <w:t>CachedTanksService</w:t>
      </w:r>
      <w:r>
        <w:rPr>
          <w:rFonts w:ascii="Consolas" w:hAnsi="Consolas" w:cs="Consolas"/>
          <w:color w:val="000000"/>
          <w:sz w:val="16"/>
          <w:szCs w:val="16"/>
          <w:lang w:val="en-US"/>
        </w:rPr>
        <w:t>(FuelsContext context, IMemoryCache memoryCache)</w:t>
      </w:r>
    </w:p>
    <w:p w14:paraId="704C4515"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39032DFE"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db = context;</w:t>
      </w:r>
    </w:p>
    <w:p w14:paraId="4A082A63"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cache = memoryCache;</w:t>
      </w:r>
    </w:p>
    <w:p w14:paraId="364EEBE3"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_rowsNumber = 20;</w:t>
      </w:r>
    </w:p>
    <w:p w14:paraId="0CBC27BA"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294CD041" w14:textId="77777777" w:rsidR="007543AF" w:rsidRDefault="007543AF" w:rsidP="0009707C">
      <w:pPr>
        <w:rPr>
          <w:rFonts w:ascii="Consolas" w:hAnsi="Consolas" w:cs="Consolas"/>
          <w:color w:val="000000"/>
          <w:sz w:val="16"/>
          <w:szCs w:val="16"/>
          <w:lang w:val="en-US"/>
        </w:rPr>
      </w:pPr>
    </w:p>
    <w:p w14:paraId="02DE249C"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public</w:t>
      </w:r>
      <w:r>
        <w:rPr>
          <w:rFonts w:ascii="Consolas" w:hAnsi="Consolas" w:cs="Consolas"/>
          <w:color w:val="000000"/>
          <w:sz w:val="16"/>
          <w:szCs w:val="16"/>
          <w:lang w:val="en-US"/>
        </w:rPr>
        <w:t xml:space="preserve"> IEnumerable&lt;Tank&gt; GetTanks()</w:t>
      </w:r>
    </w:p>
    <w:p w14:paraId="1F2F23BB"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6E7A731B"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db.Tanks.Take(_rowsNumber).ToList();</w:t>
      </w:r>
    </w:p>
    <w:p w14:paraId="6A9ED029"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69A4B0C0" w14:textId="77777777" w:rsidR="007543AF" w:rsidRDefault="007543AF" w:rsidP="0009707C">
      <w:pPr>
        <w:rPr>
          <w:rFonts w:ascii="Consolas" w:hAnsi="Consolas" w:cs="Consolas"/>
          <w:color w:val="000000"/>
          <w:sz w:val="16"/>
          <w:szCs w:val="16"/>
          <w:lang w:val="en-US"/>
        </w:rPr>
      </w:pPr>
    </w:p>
    <w:p w14:paraId="6E1D9941"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public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AddTanks(</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cacheKey)</w:t>
      </w:r>
    </w:p>
    <w:p w14:paraId="008D34D9"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44312167"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IEnumerable&lt;Tank&gt; tanks=db.Tanks.Take(_rowsNumber);</w:t>
      </w:r>
    </w:p>
    <w:p w14:paraId="2BDB4B94"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p>
    <w:p w14:paraId="16EF45EF"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 xml:space="preserve">cache.Set(cacheKey, tanks, </w:t>
      </w:r>
      <w:r>
        <w:rPr>
          <w:rFonts w:ascii="Consolas" w:hAnsi="Consolas" w:cs="Consolas"/>
          <w:color w:val="0000FF"/>
          <w:sz w:val="16"/>
          <w:szCs w:val="16"/>
          <w:lang w:val="en-US"/>
        </w:rPr>
        <w:t>new</w:t>
      </w:r>
      <w:r>
        <w:rPr>
          <w:rFonts w:ascii="Consolas" w:hAnsi="Consolas" w:cs="Consolas"/>
          <w:color w:val="000000"/>
          <w:sz w:val="16"/>
          <w:szCs w:val="16"/>
          <w:lang w:val="en-US"/>
        </w:rPr>
        <w:t xml:space="preserve"> MemoryCacheEntryOptions</w:t>
      </w:r>
    </w:p>
    <w:p w14:paraId="745A9B24"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52FEB28E"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AbsoluteExpirationRelativeToNow = TimeSpan.FromMinutes(5)</w:t>
      </w:r>
    </w:p>
    <w:p w14:paraId="1014E2CE"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0C4DBDEC"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p>
    <w:p w14:paraId="1D7BCC58"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315B1BFE" w14:textId="77777777" w:rsidR="007543AF" w:rsidRDefault="007543AF" w:rsidP="0009707C">
      <w:pPr>
        <w:rPr>
          <w:rFonts w:ascii="Consolas" w:hAnsi="Consolas" w:cs="Consolas"/>
          <w:color w:val="000000"/>
          <w:sz w:val="16"/>
          <w:szCs w:val="16"/>
          <w:lang w:val="en-US"/>
        </w:rPr>
      </w:pPr>
    </w:p>
    <w:p w14:paraId="0F4DB8D1"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public</w:t>
      </w:r>
      <w:r>
        <w:rPr>
          <w:rFonts w:ascii="Consolas" w:hAnsi="Consolas" w:cs="Consolas"/>
          <w:color w:val="000000"/>
          <w:sz w:val="16"/>
          <w:szCs w:val="16"/>
          <w:lang w:val="en-US"/>
        </w:rPr>
        <w:t xml:space="preserve"> IEnumerable&lt;Tank&gt; GetTanks(</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cacheKey)</w:t>
      </w:r>
    </w:p>
    <w:p w14:paraId="33B7DFBA"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300EA615"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 xml:space="preserve">IEnumerable&lt;Tank&gt; tanks = </w:t>
      </w:r>
      <w:r>
        <w:rPr>
          <w:rFonts w:ascii="Consolas" w:hAnsi="Consolas" w:cs="Consolas"/>
          <w:color w:val="0000FF"/>
          <w:sz w:val="16"/>
          <w:szCs w:val="16"/>
          <w:lang w:val="en-US"/>
        </w:rPr>
        <w:t>null</w:t>
      </w:r>
      <w:r>
        <w:rPr>
          <w:rFonts w:ascii="Consolas" w:hAnsi="Consolas" w:cs="Consolas"/>
          <w:color w:val="000000"/>
          <w:sz w:val="16"/>
          <w:szCs w:val="16"/>
          <w:lang w:val="en-US"/>
        </w:rPr>
        <w:t>;</w:t>
      </w:r>
    </w:p>
    <w:p w14:paraId="3D06405B"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if</w:t>
      </w:r>
      <w:r>
        <w:rPr>
          <w:rFonts w:ascii="Consolas" w:hAnsi="Consolas" w:cs="Consolas"/>
          <w:color w:val="000000"/>
          <w:sz w:val="16"/>
          <w:szCs w:val="16"/>
          <w:lang w:val="en-US"/>
        </w:rPr>
        <w:t xml:space="preserve"> (!cache.TryGetValue(cacheKey, </w:t>
      </w:r>
      <w:r>
        <w:rPr>
          <w:rFonts w:ascii="Consolas" w:hAnsi="Consolas" w:cs="Consolas"/>
          <w:color w:val="0000FF"/>
          <w:sz w:val="16"/>
          <w:szCs w:val="16"/>
          <w:lang w:val="en-US"/>
        </w:rPr>
        <w:t>out</w:t>
      </w:r>
      <w:r>
        <w:rPr>
          <w:rFonts w:ascii="Consolas" w:hAnsi="Consolas" w:cs="Consolas"/>
          <w:color w:val="000000"/>
          <w:sz w:val="16"/>
          <w:szCs w:val="16"/>
          <w:lang w:val="en-US"/>
        </w:rPr>
        <w:t xml:space="preserve"> tanks))</w:t>
      </w:r>
    </w:p>
    <w:p w14:paraId="33DFBCE6"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295E953A"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tanks = db.Tanks.Take(_rowsNumber).ToList();</w:t>
      </w:r>
    </w:p>
    <w:p w14:paraId="2C8FAB76"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if</w:t>
      </w:r>
      <w:r>
        <w:rPr>
          <w:rFonts w:ascii="Consolas" w:hAnsi="Consolas" w:cs="Consolas"/>
          <w:color w:val="000000"/>
          <w:sz w:val="16"/>
          <w:szCs w:val="16"/>
          <w:lang w:val="en-US"/>
        </w:rPr>
        <w:t xml:space="preserve"> (tanks != </w:t>
      </w:r>
      <w:r>
        <w:rPr>
          <w:rFonts w:ascii="Consolas" w:hAnsi="Consolas" w:cs="Consolas"/>
          <w:color w:val="0000FF"/>
          <w:sz w:val="16"/>
          <w:szCs w:val="16"/>
          <w:lang w:val="en-US"/>
        </w:rPr>
        <w:t>null</w:t>
      </w:r>
      <w:r>
        <w:rPr>
          <w:rFonts w:ascii="Consolas" w:hAnsi="Consolas" w:cs="Consolas"/>
          <w:color w:val="000000"/>
          <w:sz w:val="16"/>
          <w:szCs w:val="16"/>
          <w:lang w:val="en-US"/>
        </w:rPr>
        <w:t>)</w:t>
      </w:r>
    </w:p>
    <w:p w14:paraId="1EB19C18"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1EBE1079"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cache.Set(cacheKey, tanks,</w:t>
      </w:r>
    </w:p>
    <w:p w14:paraId="7C8ABDEE"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new</w:t>
      </w:r>
      <w:r>
        <w:rPr>
          <w:rFonts w:ascii="Consolas" w:hAnsi="Consolas" w:cs="Consolas"/>
          <w:color w:val="000000"/>
          <w:sz w:val="16"/>
          <w:szCs w:val="16"/>
          <w:lang w:val="en-US"/>
        </w:rPr>
        <w:t xml:space="preserve"> MemoryCacheEntryOptions().SetAbsoluteExpiration(TimeSpan.FromMinutes(5)));</w:t>
      </w:r>
    </w:p>
    <w:p w14:paraId="71A55AB4" w14:textId="77777777" w:rsidR="007543AF" w:rsidRDefault="00000000" w:rsidP="0009707C">
      <w:r>
        <w:rPr>
          <w:rFonts w:ascii="Consolas" w:eastAsia="Consolas" w:hAnsi="Consolas" w:cs="Consolas"/>
          <w:color w:val="000000"/>
          <w:sz w:val="16"/>
          <w:szCs w:val="16"/>
          <w:lang w:val="en-US"/>
        </w:rPr>
        <w:t xml:space="preserve">                </w:t>
      </w:r>
      <w:r>
        <w:rPr>
          <w:rFonts w:ascii="Consolas" w:hAnsi="Consolas" w:cs="Consolas"/>
          <w:color w:val="000000"/>
          <w:sz w:val="16"/>
          <w:szCs w:val="16"/>
        </w:rPr>
        <w:t>}</w:t>
      </w:r>
    </w:p>
    <w:p w14:paraId="6F95A658" w14:textId="77777777" w:rsidR="007543AF" w:rsidRDefault="00000000" w:rsidP="0009707C">
      <w:r>
        <w:rPr>
          <w:rFonts w:ascii="Consolas" w:eastAsia="Consolas" w:hAnsi="Consolas" w:cs="Consolas"/>
          <w:color w:val="000000"/>
          <w:sz w:val="16"/>
          <w:szCs w:val="16"/>
        </w:rPr>
        <w:t xml:space="preserve">            </w:t>
      </w:r>
      <w:r>
        <w:rPr>
          <w:rFonts w:ascii="Consolas" w:hAnsi="Consolas" w:cs="Consolas"/>
          <w:color w:val="000000"/>
          <w:sz w:val="16"/>
          <w:szCs w:val="16"/>
        </w:rPr>
        <w:t>}</w:t>
      </w:r>
    </w:p>
    <w:p w14:paraId="5B1B8104" w14:textId="77777777" w:rsidR="007543AF" w:rsidRDefault="00000000" w:rsidP="0009707C">
      <w:r>
        <w:rPr>
          <w:rFonts w:ascii="Consolas" w:eastAsia="Consolas" w:hAnsi="Consolas" w:cs="Consolas"/>
          <w:color w:val="000000"/>
          <w:sz w:val="16"/>
          <w:szCs w:val="16"/>
        </w:rPr>
        <w:t xml:space="preserve">            </w:t>
      </w:r>
      <w:r>
        <w:rPr>
          <w:rFonts w:ascii="Consolas" w:hAnsi="Consolas" w:cs="Consolas"/>
          <w:color w:val="0000FF"/>
          <w:sz w:val="16"/>
          <w:szCs w:val="16"/>
        </w:rPr>
        <w:t>return</w:t>
      </w:r>
      <w:r>
        <w:rPr>
          <w:rFonts w:ascii="Consolas" w:hAnsi="Consolas" w:cs="Consolas"/>
          <w:color w:val="000000"/>
          <w:sz w:val="16"/>
          <w:szCs w:val="16"/>
        </w:rPr>
        <w:t xml:space="preserve"> tanks;</w:t>
      </w:r>
    </w:p>
    <w:p w14:paraId="49316AD1" w14:textId="77777777" w:rsidR="007543AF" w:rsidRDefault="00000000" w:rsidP="0009707C">
      <w:r>
        <w:rPr>
          <w:rFonts w:ascii="Consolas" w:eastAsia="Consolas" w:hAnsi="Consolas" w:cs="Consolas"/>
          <w:color w:val="000000"/>
          <w:sz w:val="16"/>
          <w:szCs w:val="16"/>
        </w:rPr>
        <w:t xml:space="preserve">        </w:t>
      </w:r>
      <w:r>
        <w:rPr>
          <w:rFonts w:ascii="Consolas" w:hAnsi="Consolas" w:cs="Consolas"/>
          <w:color w:val="000000"/>
          <w:sz w:val="16"/>
          <w:szCs w:val="16"/>
        </w:rPr>
        <w:t>}</w:t>
      </w:r>
    </w:p>
    <w:p w14:paraId="07DBB124" w14:textId="77777777" w:rsidR="007543AF" w:rsidRDefault="007543AF" w:rsidP="0009707C">
      <w:pPr>
        <w:rPr>
          <w:rFonts w:ascii="Consolas" w:hAnsi="Consolas" w:cs="Consolas"/>
          <w:color w:val="000000"/>
          <w:sz w:val="16"/>
          <w:szCs w:val="16"/>
        </w:rPr>
      </w:pPr>
    </w:p>
    <w:p w14:paraId="1227640F" w14:textId="77777777" w:rsidR="007543AF" w:rsidRDefault="00000000" w:rsidP="0009707C">
      <w:r>
        <w:rPr>
          <w:rFonts w:ascii="Consolas" w:eastAsia="Consolas" w:hAnsi="Consolas" w:cs="Consolas"/>
          <w:color w:val="000000"/>
          <w:sz w:val="16"/>
          <w:szCs w:val="16"/>
        </w:rPr>
        <w:t xml:space="preserve">    </w:t>
      </w:r>
      <w:r>
        <w:rPr>
          <w:rFonts w:ascii="Consolas" w:hAnsi="Consolas" w:cs="Consolas"/>
          <w:color w:val="000000"/>
          <w:sz w:val="16"/>
          <w:szCs w:val="16"/>
        </w:rPr>
        <w:t>}</w:t>
      </w:r>
    </w:p>
    <w:p w14:paraId="0C364CD9" w14:textId="77777777" w:rsidR="007543AF" w:rsidRDefault="00000000" w:rsidP="0009707C">
      <w:r>
        <w:rPr>
          <w:rFonts w:ascii="Consolas" w:hAnsi="Consolas" w:cs="Consolas"/>
          <w:color w:val="000000"/>
          <w:sz w:val="16"/>
          <w:szCs w:val="16"/>
        </w:rPr>
        <w:t>}</w:t>
      </w:r>
    </w:p>
    <w:p w14:paraId="1A2ED98E" w14:textId="77777777" w:rsidR="007543AF" w:rsidRDefault="007543AF" w:rsidP="0009707C">
      <w:pPr>
        <w:ind w:firstLine="708"/>
        <w:jc w:val="both"/>
      </w:pPr>
    </w:p>
    <w:p w14:paraId="125CE352" w14:textId="01275A30" w:rsidR="007543AF" w:rsidRPr="005A7470" w:rsidRDefault="00000000" w:rsidP="0009707C">
      <w:pPr>
        <w:ind w:firstLine="708"/>
        <w:jc w:val="both"/>
      </w:pPr>
      <w:r>
        <w:t>3. С использованием методов Run, Map и Use выполняется п. 2.</w:t>
      </w:r>
      <w:r w:rsidR="005A7470" w:rsidRPr="005A7470">
        <w:t>1.2</w:t>
      </w:r>
    </w:p>
    <w:p w14:paraId="10898640" w14:textId="77777777" w:rsidR="007543AF" w:rsidRPr="00AA2A2F" w:rsidRDefault="00000000" w:rsidP="0009707C">
      <w:pPr>
        <w:ind w:firstLine="708"/>
        <w:jc w:val="both"/>
        <w:rPr>
          <w:lang w:val="en-US"/>
        </w:rPr>
      </w:pPr>
      <w:r>
        <w:t>Пример</w:t>
      </w:r>
      <w:r>
        <w:rPr>
          <w:lang w:val="en-US"/>
        </w:rPr>
        <w:t xml:space="preserve"> </w:t>
      </w:r>
      <w:r>
        <w:t>подключения</w:t>
      </w:r>
      <w:r>
        <w:rPr>
          <w:lang w:val="en-US"/>
        </w:rPr>
        <w:t xml:space="preserve"> </w:t>
      </w:r>
      <w:r>
        <w:t>сервиса</w:t>
      </w:r>
      <w:r>
        <w:rPr>
          <w:lang w:val="en-US"/>
        </w:rPr>
        <w:t>:</w:t>
      </w:r>
    </w:p>
    <w:p w14:paraId="06F00757" w14:textId="77777777" w:rsidR="007543AF" w:rsidRDefault="007543AF" w:rsidP="0009707C">
      <w:pPr>
        <w:ind w:firstLine="708"/>
        <w:jc w:val="both"/>
        <w:rPr>
          <w:lang w:val="en-US"/>
        </w:rPr>
      </w:pPr>
    </w:p>
    <w:p w14:paraId="41565006" w14:textId="77777777" w:rsidR="007543AF" w:rsidRPr="00AA2A2F" w:rsidRDefault="00000000" w:rsidP="0009707C">
      <w:pPr>
        <w:ind w:firstLine="708"/>
        <w:jc w:val="both"/>
        <w:rPr>
          <w:lang w:val="en-US"/>
        </w:rPr>
      </w:pPr>
      <w:r>
        <w:rPr>
          <w:rFonts w:ascii="Consolas" w:hAnsi="Consolas" w:cs="Consolas"/>
          <w:color w:val="0000FF"/>
          <w:sz w:val="16"/>
          <w:szCs w:val="16"/>
          <w:lang w:val="en-US"/>
        </w:rPr>
        <w:t>public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ConfigureServices(IServiceCollection services)</w:t>
      </w:r>
    </w:p>
    <w:p w14:paraId="2748D198" w14:textId="77777777" w:rsidR="007543AF" w:rsidRDefault="00000000" w:rsidP="0009707C">
      <w:r>
        <w:rPr>
          <w:rFonts w:ascii="Consolas" w:eastAsia="Consolas" w:hAnsi="Consolas" w:cs="Consolas"/>
          <w:color w:val="000000"/>
          <w:sz w:val="16"/>
          <w:szCs w:val="16"/>
          <w:lang w:val="en-US"/>
        </w:rPr>
        <w:t xml:space="preserve">        </w:t>
      </w:r>
      <w:r>
        <w:rPr>
          <w:rFonts w:ascii="Consolas" w:hAnsi="Consolas" w:cs="Consolas"/>
          <w:color w:val="000000"/>
          <w:sz w:val="16"/>
          <w:szCs w:val="16"/>
        </w:rPr>
        <w:t>{</w:t>
      </w:r>
    </w:p>
    <w:p w14:paraId="2F9D7EC6" w14:textId="77777777" w:rsidR="007543AF" w:rsidRDefault="007543AF" w:rsidP="0009707C">
      <w:pPr>
        <w:rPr>
          <w:rFonts w:ascii="Consolas" w:hAnsi="Consolas" w:cs="Consolas"/>
          <w:color w:val="000000"/>
          <w:sz w:val="16"/>
          <w:szCs w:val="16"/>
        </w:rPr>
      </w:pPr>
    </w:p>
    <w:p w14:paraId="48154181" w14:textId="77777777" w:rsidR="007543AF" w:rsidRDefault="007543AF" w:rsidP="0009707C">
      <w:pPr>
        <w:rPr>
          <w:rFonts w:ascii="Consolas" w:hAnsi="Consolas" w:cs="Consolas"/>
          <w:color w:val="000000"/>
          <w:sz w:val="16"/>
          <w:szCs w:val="16"/>
        </w:rPr>
      </w:pPr>
    </w:p>
    <w:p w14:paraId="727EC7F4" w14:textId="77777777" w:rsidR="007543AF" w:rsidRDefault="00000000" w:rsidP="0009707C">
      <w:r>
        <w:rPr>
          <w:rFonts w:ascii="Consolas" w:eastAsia="Consolas" w:hAnsi="Consolas" w:cs="Consolas"/>
          <w:color w:val="000000"/>
          <w:sz w:val="16"/>
          <w:szCs w:val="16"/>
        </w:rPr>
        <w:t xml:space="preserve">            </w:t>
      </w:r>
      <w:r>
        <w:rPr>
          <w:rFonts w:ascii="Consolas" w:hAnsi="Consolas" w:cs="Consolas"/>
          <w:color w:val="008000"/>
          <w:sz w:val="16"/>
          <w:szCs w:val="16"/>
        </w:rPr>
        <w:t>// внедрение зависимости для доступа к БД с использованием EF</w:t>
      </w:r>
    </w:p>
    <w:p w14:paraId="04C9D088" w14:textId="77777777" w:rsidR="007543AF" w:rsidRPr="00AA2A2F" w:rsidRDefault="00000000" w:rsidP="0009707C">
      <w:pPr>
        <w:rPr>
          <w:lang w:val="en-US"/>
        </w:rPr>
      </w:pPr>
      <w:r>
        <w:rPr>
          <w:rFonts w:ascii="Consolas" w:eastAsia="Consolas" w:hAnsi="Consolas" w:cs="Consolas"/>
          <w:color w:val="000000"/>
          <w:sz w:val="16"/>
          <w:szCs w:val="16"/>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connection = Configuration.GetConnectionString(</w:t>
      </w:r>
      <w:r>
        <w:rPr>
          <w:rFonts w:ascii="Consolas" w:hAnsi="Consolas" w:cs="Consolas"/>
          <w:color w:val="A31515"/>
          <w:sz w:val="16"/>
          <w:szCs w:val="16"/>
          <w:lang w:val="en-US"/>
        </w:rPr>
        <w:t>"SqlServerConnection"</w:t>
      </w:r>
      <w:r>
        <w:rPr>
          <w:rFonts w:ascii="Consolas" w:hAnsi="Consolas" w:cs="Consolas"/>
          <w:color w:val="000000"/>
          <w:sz w:val="16"/>
          <w:szCs w:val="16"/>
          <w:lang w:val="en-US"/>
        </w:rPr>
        <w:t>);</w:t>
      </w:r>
    </w:p>
    <w:p w14:paraId="4D51B2AB"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services.AddDbContext&lt;FuelsContext&gt;(options =&gt; options.UseSqlServer(connection));</w:t>
      </w:r>
    </w:p>
    <w:p w14:paraId="52402BFA"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services.AddDistributedMemoryCache();</w:t>
      </w:r>
    </w:p>
    <w:p w14:paraId="02E3F835"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services.AddSession();</w:t>
      </w:r>
    </w:p>
    <w:p w14:paraId="7EB5A952" w14:textId="77777777" w:rsidR="007543AF" w:rsidRDefault="007543AF" w:rsidP="0009707C">
      <w:pPr>
        <w:rPr>
          <w:sz w:val="16"/>
          <w:szCs w:val="16"/>
          <w:lang w:val="en-US"/>
        </w:rPr>
      </w:pPr>
    </w:p>
    <w:p w14:paraId="1A2DA51B"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eastAsia="Consolas" w:hAnsi="Consolas" w:cs="Consolas"/>
          <w:b/>
          <w:bCs/>
          <w:color w:val="C9211E"/>
          <w:sz w:val="16"/>
          <w:szCs w:val="16"/>
          <w:lang w:val="en-US"/>
        </w:rPr>
        <w:t xml:space="preserve">           </w:t>
      </w:r>
      <w:r>
        <w:rPr>
          <w:rFonts w:ascii="Consolas" w:hAnsi="Consolas" w:cs="Consolas"/>
          <w:b/>
          <w:bCs/>
          <w:color w:val="C9211E"/>
          <w:sz w:val="16"/>
          <w:szCs w:val="16"/>
          <w:lang w:val="en-US"/>
        </w:rPr>
        <w:t xml:space="preserve">// </w:t>
      </w:r>
      <w:r>
        <w:rPr>
          <w:rFonts w:ascii="Consolas" w:hAnsi="Consolas" w:cs="Consolas"/>
          <w:b/>
          <w:bCs/>
          <w:color w:val="C9211E"/>
          <w:sz w:val="16"/>
          <w:szCs w:val="16"/>
        </w:rPr>
        <w:t>внедрение</w:t>
      </w:r>
      <w:r>
        <w:rPr>
          <w:rFonts w:ascii="Consolas" w:hAnsi="Consolas" w:cs="Consolas"/>
          <w:b/>
          <w:bCs/>
          <w:color w:val="C9211E"/>
          <w:sz w:val="16"/>
          <w:szCs w:val="16"/>
          <w:lang w:val="en-US"/>
        </w:rPr>
        <w:t xml:space="preserve"> </w:t>
      </w:r>
      <w:r>
        <w:rPr>
          <w:rFonts w:ascii="Consolas" w:hAnsi="Consolas" w:cs="Consolas"/>
          <w:b/>
          <w:bCs/>
          <w:color w:val="C9211E"/>
          <w:sz w:val="16"/>
          <w:szCs w:val="16"/>
        </w:rPr>
        <w:t>зависимости</w:t>
      </w:r>
      <w:r>
        <w:rPr>
          <w:rFonts w:ascii="Consolas" w:hAnsi="Consolas" w:cs="Consolas"/>
          <w:b/>
          <w:bCs/>
          <w:color w:val="C9211E"/>
          <w:sz w:val="16"/>
          <w:szCs w:val="16"/>
          <w:lang w:val="en-US"/>
        </w:rPr>
        <w:t xml:space="preserve"> CachedTanksService</w:t>
      </w:r>
    </w:p>
    <w:p w14:paraId="6423C004" w14:textId="77777777" w:rsidR="007543AF" w:rsidRPr="00AA2A2F" w:rsidRDefault="00000000" w:rsidP="0009707C">
      <w:pPr>
        <w:rPr>
          <w:lang w:val="en-US"/>
        </w:rPr>
      </w:pPr>
      <w:r>
        <w:rPr>
          <w:rFonts w:ascii="Consolas" w:eastAsia="Consolas" w:hAnsi="Consolas" w:cs="Consolas"/>
          <w:b/>
          <w:bCs/>
          <w:color w:val="C9211E"/>
          <w:sz w:val="16"/>
          <w:szCs w:val="16"/>
          <w:lang w:val="en-US"/>
        </w:rPr>
        <w:t xml:space="preserve">            </w:t>
      </w:r>
      <w:r>
        <w:rPr>
          <w:rFonts w:ascii="Consolas" w:hAnsi="Consolas" w:cs="Consolas"/>
          <w:b/>
          <w:bCs/>
          <w:color w:val="C9211E"/>
          <w:sz w:val="16"/>
          <w:szCs w:val="16"/>
          <w:lang w:val="en-US"/>
        </w:rPr>
        <w:t>services.AddTransient&lt;CachedTanksService&gt;();</w:t>
      </w:r>
    </w:p>
    <w:p w14:paraId="4A8A5708" w14:textId="77777777" w:rsidR="007543AF" w:rsidRPr="00AA2A2F" w:rsidRDefault="00000000" w:rsidP="0009707C">
      <w:pPr>
        <w:rPr>
          <w:lang w:val="en-US"/>
        </w:rPr>
      </w:pPr>
      <w:r>
        <w:rPr>
          <w:rFonts w:ascii="Consolas" w:hAnsi="Consolas" w:cs="Consolas"/>
          <w:color w:val="000000"/>
          <w:sz w:val="16"/>
          <w:szCs w:val="16"/>
          <w:lang w:val="en-US"/>
        </w:rPr>
        <w:t>...</w:t>
      </w:r>
    </w:p>
    <w:p w14:paraId="3839B83B" w14:textId="77777777" w:rsidR="007543AF" w:rsidRPr="00AA2A2F" w:rsidRDefault="00000000" w:rsidP="0009707C">
      <w:pPr>
        <w:ind w:firstLine="708"/>
        <w:jc w:val="both"/>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195D7F9C" w14:textId="77777777" w:rsidR="007543AF" w:rsidRDefault="007543AF" w:rsidP="0009707C">
      <w:pPr>
        <w:ind w:firstLine="708"/>
        <w:jc w:val="both"/>
        <w:rPr>
          <w:lang w:val="en-US"/>
        </w:rPr>
      </w:pPr>
    </w:p>
    <w:p w14:paraId="32F544C9" w14:textId="77777777" w:rsidR="007543AF" w:rsidRPr="00AA2A2F" w:rsidRDefault="00000000" w:rsidP="0009707C">
      <w:pPr>
        <w:ind w:firstLine="708"/>
        <w:jc w:val="both"/>
        <w:rPr>
          <w:lang w:val="en-US"/>
        </w:rPr>
      </w:pPr>
      <w:r>
        <w:t>и</w:t>
      </w:r>
      <w:r>
        <w:rPr>
          <w:lang w:val="en-US"/>
        </w:rPr>
        <w:t xml:space="preserve"> </w:t>
      </w:r>
      <w:r>
        <w:t>использования</w:t>
      </w:r>
      <w:r>
        <w:rPr>
          <w:lang w:val="en-US"/>
        </w:rPr>
        <w:t xml:space="preserve"> </w:t>
      </w:r>
      <w:r>
        <w:t>сервиса</w:t>
      </w:r>
      <w:r>
        <w:rPr>
          <w:lang w:val="en-US"/>
        </w:rPr>
        <w:t>:</w:t>
      </w:r>
    </w:p>
    <w:p w14:paraId="065CA6F1" w14:textId="77777777" w:rsidR="007543AF" w:rsidRDefault="007543AF" w:rsidP="0009707C">
      <w:pPr>
        <w:ind w:firstLine="708"/>
        <w:jc w:val="both"/>
        <w:rPr>
          <w:sz w:val="16"/>
          <w:szCs w:val="16"/>
          <w:lang w:val="en-US"/>
        </w:rPr>
      </w:pPr>
    </w:p>
    <w:p w14:paraId="2B7D2FD0" w14:textId="77777777" w:rsidR="007543AF" w:rsidRPr="00AA2A2F" w:rsidRDefault="00000000" w:rsidP="0009707C">
      <w:pPr>
        <w:ind w:firstLine="708"/>
        <w:jc w:val="both"/>
        <w:rPr>
          <w:lang w:val="en-US"/>
        </w:rPr>
      </w:pPr>
      <w:r>
        <w:rPr>
          <w:rFonts w:ascii="Consolas" w:hAnsi="Consolas" w:cs="Consolas"/>
          <w:color w:val="000000"/>
          <w:sz w:val="16"/>
          <w:szCs w:val="16"/>
          <w:lang w:val="en-US"/>
        </w:rPr>
        <w:t>app.Run( (context) =&gt;</w:t>
      </w:r>
    </w:p>
    <w:p w14:paraId="7CA0043E"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w:t>
      </w:r>
    </w:p>
    <w:p w14:paraId="21CFBBE1" w14:textId="77777777" w:rsidR="007543AF" w:rsidRPr="00AA2A2F" w:rsidRDefault="00000000" w:rsidP="0009707C">
      <w:pPr>
        <w:rPr>
          <w:lang w:val="en-US"/>
        </w:rPr>
      </w:pPr>
      <w:r>
        <w:rPr>
          <w:rFonts w:ascii="Consolas" w:eastAsia="Consolas" w:hAnsi="Consolas" w:cs="Consolas"/>
          <w:b/>
          <w:bCs/>
          <w:color w:val="C9211E"/>
          <w:sz w:val="16"/>
          <w:szCs w:val="16"/>
          <w:lang w:val="en-US"/>
        </w:rPr>
        <w:t xml:space="preserve">                </w:t>
      </w:r>
      <w:r>
        <w:rPr>
          <w:rFonts w:ascii="Consolas" w:hAnsi="Consolas" w:cs="Consolas"/>
          <w:b/>
          <w:bCs/>
          <w:color w:val="C9211E"/>
          <w:sz w:val="16"/>
          <w:szCs w:val="16"/>
          <w:lang w:val="en-US"/>
        </w:rPr>
        <w:t>CachedTanksService cachedTanksService = context.RequestServices.GetService&lt;CachedTanksService&gt;();</w:t>
      </w:r>
    </w:p>
    <w:p w14:paraId="39677C3B"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00"/>
          <w:sz w:val="16"/>
          <w:szCs w:val="16"/>
          <w:lang w:val="en-US"/>
        </w:rPr>
        <w:t>IEnumerable&lt;Tank&gt; tanks = cachedTanksService.GetTanks(</w:t>
      </w:r>
      <w:r>
        <w:rPr>
          <w:rFonts w:ascii="Consolas" w:hAnsi="Consolas" w:cs="Consolas"/>
          <w:color w:val="A31515"/>
          <w:sz w:val="16"/>
          <w:szCs w:val="16"/>
          <w:lang w:val="en-US"/>
        </w:rPr>
        <w:t>"Tanks20"</w:t>
      </w:r>
      <w:r>
        <w:rPr>
          <w:rFonts w:ascii="Consolas" w:hAnsi="Consolas" w:cs="Consolas"/>
          <w:color w:val="000000"/>
          <w:sz w:val="16"/>
          <w:szCs w:val="16"/>
          <w:lang w:val="en-US"/>
        </w:rPr>
        <w:t>);</w:t>
      </w:r>
    </w:p>
    <w:p w14:paraId="5215C6F0" w14:textId="77777777" w:rsidR="007543AF" w:rsidRDefault="007543AF" w:rsidP="0009707C">
      <w:pPr>
        <w:rPr>
          <w:rFonts w:ascii="Consolas" w:hAnsi="Consolas" w:cs="Consolas"/>
          <w:color w:val="000000"/>
          <w:sz w:val="16"/>
          <w:szCs w:val="16"/>
          <w:lang w:val="en-US"/>
        </w:rPr>
      </w:pPr>
    </w:p>
    <w:p w14:paraId="287DC76C" w14:textId="77777777" w:rsidR="007543AF" w:rsidRPr="00AA2A2F" w:rsidRDefault="00000000" w:rsidP="0009707C">
      <w:pPr>
        <w:rPr>
          <w:lang w:val="en-US"/>
        </w:rPr>
      </w:pPr>
      <w:r>
        <w:rPr>
          <w:rFonts w:ascii="Consolas" w:eastAsia="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context.Response.WriteAsync(tanks.FirstOrDefault().TankMaterial.ToString());</w:t>
      </w:r>
    </w:p>
    <w:p w14:paraId="7C5832BA" w14:textId="77777777" w:rsidR="007543AF" w:rsidRDefault="00000000" w:rsidP="0009707C">
      <w:pPr>
        <w:ind w:firstLine="708"/>
        <w:jc w:val="both"/>
      </w:pPr>
      <w:r>
        <w:rPr>
          <w:rFonts w:ascii="Consolas" w:eastAsia="Consolas" w:hAnsi="Consolas" w:cs="Consolas"/>
          <w:color w:val="000000"/>
          <w:sz w:val="16"/>
          <w:szCs w:val="16"/>
          <w:lang w:val="en-US"/>
        </w:rPr>
        <w:t xml:space="preserve">      </w:t>
      </w:r>
      <w:r>
        <w:rPr>
          <w:rFonts w:ascii="Consolas" w:hAnsi="Consolas" w:cs="Consolas"/>
          <w:color w:val="000000"/>
          <w:sz w:val="16"/>
          <w:szCs w:val="16"/>
        </w:rPr>
        <w:t>});</w:t>
      </w:r>
    </w:p>
    <w:p w14:paraId="5E9F081F" w14:textId="77777777" w:rsidR="007543AF" w:rsidRDefault="007543AF" w:rsidP="0009707C">
      <w:pPr>
        <w:ind w:firstLine="708"/>
        <w:jc w:val="both"/>
      </w:pPr>
    </w:p>
    <w:p w14:paraId="16078586" w14:textId="50407466" w:rsidR="007543AF" w:rsidRDefault="00000000" w:rsidP="0009707C">
      <w:pPr>
        <w:ind w:firstLine="708"/>
        <w:jc w:val="both"/>
      </w:pPr>
      <w:r>
        <w:t xml:space="preserve">4. Вывод </w:t>
      </w:r>
      <w:r>
        <w:rPr>
          <w:lang w:val="en-US"/>
        </w:rPr>
        <w:t>HTML</w:t>
      </w:r>
      <w:r>
        <w:t>- таблиц в п.</w:t>
      </w:r>
      <w:r w:rsidR="005A7470" w:rsidRPr="005A7470">
        <w:t xml:space="preserve"> </w:t>
      </w:r>
      <w:r w:rsidR="005A7470" w:rsidRPr="005A7470">
        <w:t>2.1.2</w:t>
      </w:r>
      <w:r>
        <w:t xml:space="preserve"> осуществляется путем циклического вывода в выходной поток с использованием метода </w:t>
      </w:r>
      <w:r>
        <w:rPr>
          <w:rFonts w:ascii="Courier New" w:hAnsi="Courier New" w:cs="Courier New"/>
          <w:sz w:val="20"/>
          <w:szCs w:val="20"/>
          <w:lang w:val="en-US" w:eastAsia="ru-RU"/>
        </w:rPr>
        <w:t>Response</w:t>
      </w:r>
      <w:r>
        <w:rPr>
          <w:rFonts w:ascii="Courier New" w:hAnsi="Courier New" w:cs="Courier New"/>
          <w:sz w:val="20"/>
          <w:szCs w:val="20"/>
          <w:lang w:eastAsia="ru-RU"/>
        </w:rPr>
        <w:t>.</w:t>
      </w:r>
      <w:r>
        <w:rPr>
          <w:rFonts w:ascii="Courier New" w:hAnsi="Courier New" w:cs="Courier New"/>
          <w:sz w:val="20"/>
          <w:szCs w:val="20"/>
          <w:lang w:val="en-US" w:eastAsia="ru-RU"/>
        </w:rPr>
        <w:t>WriteAsync</w:t>
      </w:r>
      <w:r>
        <w:rPr>
          <w:rFonts w:ascii="Courier New" w:hAnsi="Courier New" w:cs="Courier New"/>
          <w:sz w:val="20"/>
          <w:szCs w:val="20"/>
          <w:lang w:eastAsia="ru-RU"/>
        </w:rPr>
        <w:t xml:space="preserve"> </w:t>
      </w:r>
      <w:r>
        <w:rPr>
          <w:lang w:eastAsia="ru-RU"/>
        </w:rPr>
        <w:t xml:space="preserve">каждой отдельной строки таблицы, формируемой динамически </w:t>
      </w:r>
      <w:r>
        <w:rPr>
          <w:lang w:val="en-US" w:eastAsia="ru-RU"/>
        </w:rPr>
        <w:t>c</w:t>
      </w:r>
      <w:r>
        <w:rPr>
          <w:lang w:eastAsia="ru-RU"/>
        </w:rPr>
        <w:t xml:space="preserve"> использованием значений соответствующей коллекций </w:t>
      </w:r>
      <w:r>
        <w:rPr>
          <w:lang w:val="en-US" w:eastAsia="ru-RU"/>
        </w:rPr>
        <w:t>DBSet</w:t>
      </w:r>
      <w:r>
        <w:rPr>
          <w:lang w:eastAsia="ru-RU"/>
        </w:rPr>
        <w:t xml:space="preserve"> </w:t>
      </w:r>
      <w:r>
        <w:rPr>
          <w:lang w:val="en-US" w:eastAsia="ru-RU"/>
        </w:rPr>
        <w:t>EntityFramework</w:t>
      </w:r>
      <w:r>
        <w:rPr>
          <w:lang w:eastAsia="ru-RU"/>
        </w:rPr>
        <w:t>.</w:t>
      </w:r>
    </w:p>
    <w:p w14:paraId="399A2D9D" w14:textId="77777777" w:rsidR="007543AF" w:rsidRPr="00AA2A2F" w:rsidRDefault="00000000" w:rsidP="0009707C">
      <w:pPr>
        <w:ind w:firstLine="708"/>
        <w:jc w:val="both"/>
        <w:rPr>
          <w:lang w:val="en-US"/>
        </w:rPr>
      </w:pPr>
      <w:r>
        <w:rPr>
          <w:rFonts w:ascii="Consolas" w:eastAsia="Consolas" w:hAnsi="Consolas" w:cs="Consolas"/>
          <w:color w:val="000000"/>
          <w:sz w:val="19"/>
        </w:rPr>
        <w:t xml:space="preserve">       </w:t>
      </w:r>
      <w:r>
        <w:rPr>
          <w:rFonts w:ascii="Consolas" w:hAnsi="Consolas" w:cs="Consolas"/>
          <w:color w:val="000000"/>
          <w:sz w:val="19"/>
          <w:lang w:val="en-US"/>
        </w:rPr>
        <w:t>app.Run( (context) =&gt;</w:t>
      </w:r>
    </w:p>
    <w:p w14:paraId="6AD4A1E5"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w:t>
      </w:r>
    </w:p>
    <w:p w14:paraId="7A53C16E"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CachedTanksService cachedTanksService = context.RequestServices.GetService&lt;CachedTanksService&gt;();</w:t>
      </w:r>
    </w:p>
    <w:p w14:paraId="7A3080E2"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IEnumerable&lt;Tank&gt; tanks = cachedTanksService.GetTanks(</w:t>
      </w:r>
      <w:r>
        <w:rPr>
          <w:rFonts w:ascii="Consolas" w:hAnsi="Consolas" w:cs="Consolas"/>
          <w:color w:val="A31515"/>
          <w:sz w:val="19"/>
          <w:lang w:val="en-US"/>
        </w:rPr>
        <w:t>"Tanks20"</w:t>
      </w:r>
      <w:r>
        <w:rPr>
          <w:rFonts w:ascii="Consolas" w:hAnsi="Consolas" w:cs="Consolas"/>
          <w:color w:val="000000"/>
          <w:sz w:val="19"/>
          <w:lang w:val="en-US"/>
        </w:rPr>
        <w:t>);</w:t>
      </w:r>
    </w:p>
    <w:p w14:paraId="31CD5BE8"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FF"/>
          <w:sz w:val="19"/>
          <w:lang w:val="en-US"/>
        </w:rPr>
        <w:t>string</w:t>
      </w:r>
      <w:r>
        <w:rPr>
          <w:rFonts w:ascii="Consolas" w:hAnsi="Consolas" w:cs="Consolas"/>
          <w:color w:val="000000"/>
          <w:sz w:val="19"/>
          <w:lang w:val="en-US"/>
        </w:rPr>
        <w:t xml:space="preserve"> HtmlString = </w:t>
      </w:r>
      <w:r>
        <w:rPr>
          <w:rFonts w:ascii="Consolas" w:hAnsi="Consolas" w:cs="Consolas"/>
          <w:color w:val="A31515"/>
          <w:sz w:val="19"/>
          <w:lang w:val="en-US"/>
        </w:rPr>
        <w:t>"&lt;HTML&gt;&lt;HEAD&gt;"</w:t>
      </w:r>
      <w:r>
        <w:rPr>
          <w:rFonts w:ascii="Consolas" w:hAnsi="Consolas" w:cs="Consolas"/>
          <w:color w:val="000000"/>
          <w:sz w:val="19"/>
          <w:lang w:val="en-US"/>
        </w:rPr>
        <w:t xml:space="preserve"> +</w:t>
      </w:r>
    </w:p>
    <w:p w14:paraId="2E4BAC39"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A31515"/>
          <w:sz w:val="19"/>
          <w:lang w:val="en-US"/>
        </w:rPr>
        <w:t>"&lt;TITLE&gt;</w:t>
      </w:r>
      <w:r>
        <w:rPr>
          <w:rFonts w:ascii="Consolas" w:hAnsi="Consolas" w:cs="Consolas"/>
          <w:color w:val="A31515"/>
          <w:sz w:val="19"/>
        </w:rPr>
        <w:t>Емкости</w:t>
      </w:r>
      <w:r>
        <w:rPr>
          <w:rFonts w:ascii="Consolas" w:hAnsi="Consolas" w:cs="Consolas"/>
          <w:color w:val="A31515"/>
          <w:sz w:val="19"/>
          <w:lang w:val="en-US"/>
        </w:rPr>
        <w:t>&lt;/TITLE&gt;&lt;/HEAD&gt;"</w:t>
      </w:r>
      <w:r>
        <w:rPr>
          <w:rFonts w:ascii="Consolas" w:hAnsi="Consolas" w:cs="Consolas"/>
          <w:color w:val="000000"/>
          <w:sz w:val="19"/>
          <w:lang w:val="en-US"/>
        </w:rPr>
        <w:t xml:space="preserve"> +</w:t>
      </w:r>
    </w:p>
    <w:p w14:paraId="281AD17D"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A31515"/>
          <w:sz w:val="19"/>
          <w:lang w:val="en-US"/>
        </w:rPr>
        <w:t>"&lt;META http-equiv='Content-Type' content='text/html; charset=utf-8 /&gt;'"</w:t>
      </w:r>
      <w:r>
        <w:rPr>
          <w:rFonts w:ascii="Consolas" w:hAnsi="Consolas" w:cs="Consolas"/>
          <w:color w:val="000000"/>
          <w:sz w:val="19"/>
          <w:lang w:val="en-US"/>
        </w:rPr>
        <w:t>+</w:t>
      </w:r>
    </w:p>
    <w:p w14:paraId="27E36687" w14:textId="77777777" w:rsidR="007543AF" w:rsidRDefault="00000000" w:rsidP="0009707C">
      <w:r>
        <w:rPr>
          <w:rFonts w:ascii="Consolas" w:eastAsia="Consolas" w:hAnsi="Consolas" w:cs="Consolas"/>
          <w:color w:val="000000"/>
          <w:sz w:val="19"/>
          <w:lang w:val="en-US"/>
        </w:rPr>
        <w:t xml:space="preserve">                </w:t>
      </w:r>
      <w:r>
        <w:rPr>
          <w:rFonts w:ascii="Consolas" w:hAnsi="Consolas" w:cs="Consolas"/>
          <w:color w:val="A31515"/>
          <w:sz w:val="19"/>
        </w:rPr>
        <w:t>"&lt;BODY&gt;&lt;H1&gt;Список емкостей&lt;/H1&gt;"</w:t>
      </w:r>
      <w:r>
        <w:rPr>
          <w:rFonts w:ascii="Consolas" w:hAnsi="Consolas" w:cs="Consolas"/>
          <w:color w:val="000000"/>
          <w:sz w:val="19"/>
        </w:rPr>
        <w:t xml:space="preserve"> +</w:t>
      </w:r>
    </w:p>
    <w:p w14:paraId="59E112C5" w14:textId="77777777" w:rsidR="007543AF" w:rsidRPr="00AA2A2F" w:rsidRDefault="00000000" w:rsidP="0009707C">
      <w:pPr>
        <w:rPr>
          <w:lang w:val="en-US"/>
        </w:rPr>
      </w:pPr>
      <w:r>
        <w:rPr>
          <w:rFonts w:ascii="Consolas" w:eastAsia="Consolas" w:hAnsi="Consolas" w:cs="Consolas"/>
          <w:color w:val="000000"/>
          <w:sz w:val="19"/>
        </w:rPr>
        <w:t xml:space="preserve">                </w:t>
      </w:r>
      <w:r>
        <w:rPr>
          <w:rFonts w:ascii="Consolas" w:hAnsi="Consolas" w:cs="Consolas"/>
          <w:color w:val="A31515"/>
          <w:sz w:val="19"/>
          <w:lang w:val="en-US"/>
        </w:rPr>
        <w:t>"&lt;TABLE BORDER=1&gt;"</w:t>
      </w:r>
      <w:r>
        <w:rPr>
          <w:rFonts w:ascii="Consolas" w:hAnsi="Consolas" w:cs="Consolas"/>
          <w:color w:val="000000"/>
          <w:sz w:val="19"/>
          <w:lang w:val="en-US"/>
        </w:rPr>
        <w:t>;</w:t>
      </w:r>
    </w:p>
    <w:p w14:paraId="2A9A0595"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"&lt;TH&gt;"</w:t>
      </w:r>
      <w:r>
        <w:rPr>
          <w:rFonts w:ascii="Consolas" w:hAnsi="Consolas" w:cs="Consolas"/>
          <w:color w:val="000000"/>
          <w:sz w:val="19"/>
          <w:lang w:val="en-US"/>
        </w:rPr>
        <w:t>;</w:t>
      </w:r>
    </w:p>
    <w:p w14:paraId="71D4DBD3"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A31515"/>
          <w:sz w:val="19"/>
        </w:rPr>
        <w:t>Код</w:t>
      </w:r>
      <w:r>
        <w:rPr>
          <w:rFonts w:ascii="Consolas" w:hAnsi="Consolas" w:cs="Consolas"/>
          <w:color w:val="A31515"/>
          <w:sz w:val="19"/>
          <w:lang w:val="en-US"/>
        </w:rPr>
        <w:t>&lt;/TD&gt;"</w:t>
      </w:r>
      <w:r>
        <w:rPr>
          <w:rFonts w:ascii="Consolas" w:hAnsi="Consolas" w:cs="Consolas"/>
          <w:color w:val="000000"/>
          <w:sz w:val="19"/>
          <w:lang w:val="en-US"/>
        </w:rPr>
        <w:t>;</w:t>
      </w:r>
    </w:p>
    <w:p w14:paraId="0E021E6C"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A31515"/>
          <w:sz w:val="19"/>
        </w:rPr>
        <w:t>Материал</w:t>
      </w:r>
      <w:r>
        <w:rPr>
          <w:rFonts w:ascii="Consolas" w:hAnsi="Consolas" w:cs="Consolas"/>
          <w:color w:val="A31515"/>
          <w:sz w:val="19"/>
          <w:lang w:val="en-US"/>
        </w:rPr>
        <w:t>&lt;/TD&gt;"</w:t>
      </w:r>
      <w:r>
        <w:rPr>
          <w:rFonts w:ascii="Consolas" w:hAnsi="Consolas" w:cs="Consolas"/>
          <w:color w:val="000000"/>
          <w:sz w:val="19"/>
          <w:lang w:val="en-US"/>
        </w:rPr>
        <w:t>;</w:t>
      </w:r>
    </w:p>
    <w:p w14:paraId="0255D6F3"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A31515"/>
          <w:sz w:val="19"/>
        </w:rPr>
        <w:t>Тип</w:t>
      </w:r>
      <w:r>
        <w:rPr>
          <w:rFonts w:ascii="Consolas" w:hAnsi="Consolas" w:cs="Consolas"/>
          <w:color w:val="A31515"/>
          <w:sz w:val="19"/>
          <w:lang w:val="en-US"/>
        </w:rPr>
        <w:t>&lt;/TD&gt;"</w:t>
      </w:r>
      <w:r>
        <w:rPr>
          <w:rFonts w:ascii="Consolas" w:hAnsi="Consolas" w:cs="Consolas"/>
          <w:color w:val="000000"/>
          <w:sz w:val="19"/>
          <w:lang w:val="en-US"/>
        </w:rPr>
        <w:t>;</w:t>
      </w:r>
    </w:p>
    <w:p w14:paraId="3223E738"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A31515"/>
          <w:sz w:val="19"/>
        </w:rPr>
        <w:t>Объем</w:t>
      </w:r>
      <w:r>
        <w:rPr>
          <w:rFonts w:ascii="Consolas" w:hAnsi="Consolas" w:cs="Consolas"/>
          <w:color w:val="A31515"/>
          <w:sz w:val="19"/>
          <w:lang w:val="en-US"/>
        </w:rPr>
        <w:t>&lt;/TD&gt;"</w:t>
      </w:r>
      <w:r>
        <w:rPr>
          <w:rFonts w:ascii="Consolas" w:hAnsi="Consolas" w:cs="Consolas"/>
          <w:color w:val="000000"/>
          <w:sz w:val="19"/>
          <w:lang w:val="en-US"/>
        </w:rPr>
        <w:t>;</w:t>
      </w:r>
    </w:p>
    <w:p w14:paraId="266A1901"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"&lt;/TH&gt;"</w:t>
      </w:r>
      <w:r>
        <w:rPr>
          <w:rFonts w:ascii="Consolas" w:hAnsi="Consolas" w:cs="Consolas"/>
          <w:color w:val="000000"/>
          <w:sz w:val="19"/>
          <w:lang w:val="en-US"/>
        </w:rPr>
        <w:t>;</w:t>
      </w:r>
    </w:p>
    <w:p w14:paraId="4F4DF4AF"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FF"/>
          <w:sz w:val="19"/>
          <w:lang w:val="en-US"/>
        </w:rPr>
        <w:t>foreach</w:t>
      </w:r>
      <w:r>
        <w:rPr>
          <w:rFonts w:ascii="Consolas" w:hAnsi="Consolas" w:cs="Consolas"/>
          <w:color w:val="000000"/>
          <w:sz w:val="19"/>
          <w:lang w:val="en-US"/>
        </w:rPr>
        <w:t xml:space="preserve"> (var tank </w:t>
      </w:r>
      <w:r>
        <w:rPr>
          <w:rFonts w:ascii="Consolas" w:hAnsi="Consolas" w:cs="Consolas"/>
          <w:color w:val="0000FF"/>
          <w:sz w:val="19"/>
          <w:lang w:val="en-US"/>
        </w:rPr>
        <w:t>in</w:t>
      </w:r>
      <w:r>
        <w:rPr>
          <w:rFonts w:ascii="Consolas" w:hAnsi="Consolas" w:cs="Consolas"/>
          <w:color w:val="000000"/>
          <w:sz w:val="19"/>
          <w:lang w:val="en-US"/>
        </w:rPr>
        <w:t xml:space="preserve"> tanks)</w:t>
      </w:r>
    </w:p>
    <w:p w14:paraId="7CB0B5B0"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w:t>
      </w:r>
    </w:p>
    <w:p w14:paraId="22371228"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"&lt;TR&gt;"</w:t>
      </w:r>
      <w:r>
        <w:rPr>
          <w:rFonts w:ascii="Consolas" w:hAnsi="Consolas" w:cs="Consolas"/>
          <w:color w:val="000000"/>
          <w:sz w:val="19"/>
          <w:lang w:val="en-US"/>
        </w:rPr>
        <w:t>;</w:t>
      </w:r>
    </w:p>
    <w:p w14:paraId="35C04DB1"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000000"/>
          <w:sz w:val="19"/>
          <w:lang w:val="en-US"/>
        </w:rPr>
        <w:t xml:space="preserve"> + tank.TankID + </w:t>
      </w:r>
      <w:r>
        <w:rPr>
          <w:rFonts w:ascii="Consolas" w:hAnsi="Consolas" w:cs="Consolas"/>
          <w:color w:val="A31515"/>
          <w:sz w:val="19"/>
          <w:lang w:val="en-US"/>
        </w:rPr>
        <w:t>"&lt;/TD&gt;"</w:t>
      </w:r>
      <w:r>
        <w:rPr>
          <w:rFonts w:ascii="Consolas" w:hAnsi="Consolas" w:cs="Consolas"/>
          <w:color w:val="000000"/>
          <w:sz w:val="19"/>
          <w:lang w:val="en-US"/>
        </w:rPr>
        <w:t>;</w:t>
      </w:r>
    </w:p>
    <w:p w14:paraId="2D714BE1"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000000"/>
          <w:sz w:val="19"/>
          <w:lang w:val="en-US"/>
        </w:rPr>
        <w:t xml:space="preserve"> + tank.TankMaterial + </w:t>
      </w:r>
      <w:r>
        <w:rPr>
          <w:rFonts w:ascii="Consolas" w:hAnsi="Consolas" w:cs="Consolas"/>
          <w:color w:val="A31515"/>
          <w:sz w:val="19"/>
          <w:lang w:val="en-US"/>
        </w:rPr>
        <w:t>"&lt;/TD&gt;"</w:t>
      </w:r>
      <w:r>
        <w:rPr>
          <w:rFonts w:ascii="Consolas" w:hAnsi="Consolas" w:cs="Consolas"/>
          <w:color w:val="000000"/>
          <w:sz w:val="19"/>
          <w:lang w:val="en-US"/>
        </w:rPr>
        <w:t>;</w:t>
      </w:r>
    </w:p>
    <w:p w14:paraId="6E78C2A3"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000000"/>
          <w:sz w:val="19"/>
          <w:lang w:val="en-US"/>
        </w:rPr>
        <w:t xml:space="preserve"> + tank.TankType + </w:t>
      </w:r>
      <w:r>
        <w:rPr>
          <w:rFonts w:ascii="Consolas" w:hAnsi="Consolas" w:cs="Consolas"/>
          <w:color w:val="A31515"/>
          <w:sz w:val="19"/>
          <w:lang w:val="en-US"/>
        </w:rPr>
        <w:t>"&lt;/TD&gt;"</w:t>
      </w:r>
      <w:r>
        <w:rPr>
          <w:rFonts w:ascii="Consolas" w:hAnsi="Consolas" w:cs="Consolas"/>
          <w:color w:val="000000"/>
          <w:sz w:val="19"/>
          <w:lang w:val="en-US"/>
        </w:rPr>
        <w:t>;</w:t>
      </w:r>
    </w:p>
    <w:p w14:paraId="29CFE77E"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"&lt;TD&gt;"</w:t>
      </w:r>
      <w:r>
        <w:rPr>
          <w:rFonts w:ascii="Consolas" w:hAnsi="Consolas" w:cs="Consolas"/>
          <w:color w:val="000000"/>
          <w:sz w:val="19"/>
          <w:lang w:val="en-US"/>
        </w:rPr>
        <w:t xml:space="preserve"> + tank.TankVolume + </w:t>
      </w:r>
      <w:r>
        <w:rPr>
          <w:rFonts w:ascii="Consolas" w:hAnsi="Consolas" w:cs="Consolas"/>
          <w:color w:val="A31515"/>
          <w:sz w:val="19"/>
          <w:lang w:val="en-US"/>
        </w:rPr>
        <w:t>"&lt;/TD&gt;"</w:t>
      </w:r>
      <w:r>
        <w:rPr>
          <w:rFonts w:ascii="Consolas" w:hAnsi="Consolas" w:cs="Consolas"/>
          <w:color w:val="000000"/>
          <w:sz w:val="19"/>
          <w:lang w:val="en-US"/>
        </w:rPr>
        <w:t>;</w:t>
      </w:r>
    </w:p>
    <w:p w14:paraId="27F0A56A"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"&lt;/TR&gt;"</w:t>
      </w:r>
      <w:r>
        <w:rPr>
          <w:rFonts w:ascii="Consolas" w:hAnsi="Consolas" w:cs="Consolas"/>
          <w:color w:val="000000"/>
          <w:sz w:val="19"/>
          <w:lang w:val="en-US"/>
        </w:rPr>
        <w:t>;</w:t>
      </w:r>
    </w:p>
    <w:p w14:paraId="5606A8C6"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w:t>
      </w:r>
    </w:p>
    <w:p w14:paraId="5885A8E4"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00"/>
          <w:sz w:val="19"/>
          <w:lang w:val="en-US"/>
        </w:rPr>
        <w:t xml:space="preserve">HtmlString += </w:t>
      </w:r>
      <w:r>
        <w:rPr>
          <w:rFonts w:ascii="Consolas" w:hAnsi="Consolas" w:cs="Consolas"/>
          <w:color w:val="A31515"/>
          <w:sz w:val="19"/>
          <w:lang w:val="en-US"/>
        </w:rPr>
        <w:t>"&lt;/TABLE&gt;&lt;/BODY&gt;&lt;/HTML&gt;"</w:t>
      </w:r>
      <w:r>
        <w:rPr>
          <w:rFonts w:ascii="Consolas" w:hAnsi="Consolas" w:cs="Consolas"/>
          <w:color w:val="000000"/>
          <w:sz w:val="19"/>
          <w:lang w:val="en-US"/>
        </w:rPr>
        <w:t>;</w:t>
      </w:r>
    </w:p>
    <w:p w14:paraId="1AAD216D" w14:textId="77777777" w:rsidR="007543AF" w:rsidRDefault="007543AF" w:rsidP="0009707C">
      <w:pPr>
        <w:rPr>
          <w:rFonts w:ascii="Consolas" w:hAnsi="Consolas" w:cs="Consolas"/>
          <w:color w:val="000000"/>
          <w:sz w:val="19"/>
          <w:lang w:val="en-US"/>
        </w:rPr>
      </w:pPr>
    </w:p>
    <w:p w14:paraId="7EE809F7" w14:textId="77777777" w:rsidR="007543AF" w:rsidRPr="00AA2A2F" w:rsidRDefault="00000000" w:rsidP="0009707C">
      <w:pPr>
        <w:rPr>
          <w:lang w:val="en-US"/>
        </w:rPr>
      </w:pPr>
      <w:r>
        <w:rPr>
          <w:rFonts w:ascii="Consolas" w:eastAsia="Consolas" w:hAnsi="Consolas" w:cs="Consolas"/>
          <w:color w:val="000000"/>
          <w:sz w:val="19"/>
          <w:lang w:val="en-US"/>
        </w:rPr>
        <w:t xml:space="preserve">                </w:t>
      </w:r>
      <w:r>
        <w:rPr>
          <w:rFonts w:ascii="Consolas" w:hAnsi="Consolas" w:cs="Consolas"/>
          <w:color w:val="0000FF"/>
          <w:sz w:val="19"/>
          <w:lang w:val="en-US"/>
        </w:rPr>
        <w:t>return</w:t>
      </w:r>
      <w:r>
        <w:rPr>
          <w:rFonts w:ascii="Consolas" w:hAnsi="Consolas" w:cs="Consolas"/>
          <w:color w:val="000000"/>
          <w:sz w:val="19"/>
          <w:lang w:val="en-US"/>
        </w:rPr>
        <w:t xml:space="preserve"> context.Response.WriteAsync(HtmlString);</w:t>
      </w:r>
    </w:p>
    <w:p w14:paraId="26D351DA" w14:textId="77777777" w:rsidR="007543AF" w:rsidRDefault="007543AF" w:rsidP="0009707C">
      <w:pPr>
        <w:rPr>
          <w:rFonts w:ascii="Consolas" w:hAnsi="Consolas" w:cs="Consolas"/>
          <w:color w:val="000000"/>
          <w:sz w:val="19"/>
          <w:lang w:val="en-US"/>
        </w:rPr>
      </w:pPr>
    </w:p>
    <w:p w14:paraId="13F7DB42" w14:textId="77777777" w:rsidR="007543AF" w:rsidRDefault="00000000" w:rsidP="0009707C">
      <w:pPr>
        <w:ind w:firstLine="708"/>
        <w:jc w:val="both"/>
      </w:pPr>
      <w:r>
        <w:rPr>
          <w:rFonts w:ascii="Consolas" w:eastAsia="Consolas" w:hAnsi="Consolas" w:cs="Consolas"/>
          <w:color w:val="000000"/>
          <w:sz w:val="19"/>
          <w:lang w:val="en-US"/>
        </w:rPr>
        <w:t xml:space="preserve">            </w:t>
      </w:r>
      <w:r>
        <w:rPr>
          <w:rFonts w:ascii="Consolas" w:hAnsi="Consolas" w:cs="Consolas"/>
          <w:color w:val="000000"/>
          <w:sz w:val="19"/>
        </w:rPr>
        <w:t>});</w:t>
      </w:r>
    </w:p>
    <w:p w14:paraId="26A33C42" w14:textId="77777777" w:rsidR="007543AF" w:rsidRDefault="00000000" w:rsidP="0009707C">
      <w:pPr>
        <w:ind w:firstLine="708"/>
        <w:jc w:val="both"/>
      </w:pPr>
      <w:r>
        <w:t xml:space="preserve">5. Примером динамической генерации </w:t>
      </w:r>
      <w:r>
        <w:rPr>
          <w:lang w:val="en-US"/>
        </w:rPr>
        <w:t>HTML</w:t>
      </w:r>
      <w:r>
        <w:t xml:space="preserve"> страницы, содержащей формы с параметром, считываемым из </w:t>
      </w:r>
      <w:r>
        <w:rPr>
          <w:lang w:val="en-US"/>
        </w:rPr>
        <w:t>GET</w:t>
      </w:r>
      <w:r>
        <w:t xml:space="preserve"> запроса, с использование метода </w:t>
      </w:r>
      <w:r>
        <w:rPr>
          <w:rFonts w:ascii="Courier New" w:hAnsi="Courier New" w:cs="Courier New"/>
          <w:sz w:val="20"/>
          <w:szCs w:val="20"/>
          <w:lang w:val="en-US" w:eastAsia="ru-RU"/>
        </w:rPr>
        <w:t>Response</w:t>
      </w:r>
      <w:r>
        <w:rPr>
          <w:rFonts w:ascii="Courier New" w:hAnsi="Courier New" w:cs="Courier New"/>
          <w:sz w:val="20"/>
          <w:szCs w:val="20"/>
          <w:lang w:eastAsia="ru-RU"/>
        </w:rPr>
        <w:t>.</w:t>
      </w:r>
      <w:r>
        <w:rPr>
          <w:rFonts w:ascii="Courier New" w:hAnsi="Courier New" w:cs="Courier New"/>
          <w:sz w:val="20"/>
          <w:szCs w:val="20"/>
          <w:lang w:val="en-US" w:eastAsia="ru-RU"/>
        </w:rPr>
        <w:t>WriteAsync</w:t>
      </w:r>
      <w:r>
        <w:rPr>
          <w:rFonts w:ascii="Courier New" w:hAnsi="Courier New" w:cs="Courier New"/>
          <w:sz w:val="20"/>
          <w:szCs w:val="20"/>
          <w:lang w:eastAsia="ru-RU"/>
        </w:rPr>
        <w:t xml:space="preserve">, </w:t>
      </w:r>
      <w:r>
        <w:rPr>
          <w:lang w:eastAsia="ru-RU"/>
        </w:rPr>
        <w:t>может служить следующий фрагмент кода:</w:t>
      </w:r>
    </w:p>
    <w:p w14:paraId="5F4B7C2D" w14:textId="77777777" w:rsidR="007543AF" w:rsidRDefault="007543AF" w:rsidP="0009707C">
      <w:pPr>
        <w:ind w:firstLine="708"/>
        <w:jc w:val="both"/>
        <w:rPr>
          <w:lang w:eastAsia="ru-RU"/>
        </w:rPr>
      </w:pPr>
    </w:p>
    <w:p w14:paraId="6DE7C022"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eastAsia="ru-RU"/>
        </w:rPr>
        <w:t xml:space="preserve">            </w:t>
      </w:r>
      <w:r>
        <w:rPr>
          <w:rFonts w:ascii="Consolas" w:hAnsi="Consolas" w:cs="Consolas"/>
          <w:color w:val="000000"/>
          <w:sz w:val="16"/>
          <w:szCs w:val="16"/>
          <w:lang w:val="en-US" w:eastAsia="ru-RU"/>
        </w:rPr>
        <w:t>app.Run(</w:t>
      </w:r>
      <w:r>
        <w:rPr>
          <w:rFonts w:ascii="Consolas" w:hAnsi="Consolas" w:cs="Consolas"/>
          <w:color w:val="0000FF"/>
          <w:sz w:val="16"/>
          <w:szCs w:val="16"/>
          <w:lang w:val="en-US" w:eastAsia="ru-RU"/>
        </w:rPr>
        <w:t>async</w:t>
      </w:r>
      <w:r>
        <w:rPr>
          <w:rFonts w:ascii="Consolas" w:hAnsi="Consolas" w:cs="Consolas"/>
          <w:color w:val="000000"/>
          <w:sz w:val="16"/>
          <w:szCs w:val="16"/>
          <w:lang w:val="en-US" w:eastAsia="ru-RU"/>
        </w:rPr>
        <w:t xml:space="preserve"> (context) =&gt;</w:t>
      </w:r>
    </w:p>
    <w:p w14:paraId="6EC2C6DE"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000000"/>
          <w:sz w:val="16"/>
          <w:szCs w:val="16"/>
          <w:lang w:val="en-US" w:eastAsia="ru-RU"/>
        </w:rPr>
        <w:t>{</w:t>
      </w:r>
    </w:p>
    <w:p w14:paraId="41542FDB"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0000FF"/>
          <w:sz w:val="16"/>
          <w:szCs w:val="16"/>
          <w:lang w:val="en-US" w:eastAsia="ru-RU"/>
        </w:rPr>
        <w:t>string</w:t>
      </w:r>
      <w:r>
        <w:rPr>
          <w:rFonts w:ascii="Consolas" w:hAnsi="Consolas" w:cs="Consolas"/>
          <w:color w:val="000000"/>
          <w:sz w:val="16"/>
          <w:szCs w:val="16"/>
          <w:lang w:val="en-US" w:eastAsia="ru-RU"/>
        </w:rPr>
        <w:t xml:space="preserve"> firstname = </w:t>
      </w:r>
      <w:r>
        <w:rPr>
          <w:rFonts w:ascii="Consolas" w:hAnsi="Consolas" w:cs="Consolas"/>
          <w:color w:val="A31515"/>
          <w:sz w:val="16"/>
          <w:szCs w:val="16"/>
          <w:lang w:val="en-US" w:eastAsia="ru-RU"/>
        </w:rPr>
        <w:t>""</w:t>
      </w:r>
      <w:r>
        <w:rPr>
          <w:rFonts w:ascii="Consolas" w:hAnsi="Consolas" w:cs="Consolas"/>
          <w:color w:val="000000"/>
          <w:sz w:val="16"/>
          <w:szCs w:val="16"/>
          <w:lang w:val="en-US" w:eastAsia="ru-RU"/>
        </w:rPr>
        <w:t>;</w:t>
      </w:r>
    </w:p>
    <w:p w14:paraId="55BCAC1D"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000000"/>
          <w:sz w:val="16"/>
          <w:szCs w:val="16"/>
          <w:lang w:val="en-US" w:eastAsia="ru-RU"/>
        </w:rPr>
        <w:t>firstname = context.Request.Query[</w:t>
      </w:r>
      <w:r>
        <w:rPr>
          <w:rFonts w:ascii="Consolas" w:hAnsi="Consolas" w:cs="Consolas"/>
          <w:color w:val="A31515"/>
          <w:sz w:val="16"/>
          <w:szCs w:val="16"/>
          <w:lang w:val="en-US" w:eastAsia="ru-RU"/>
        </w:rPr>
        <w:t>"firstname"</w:t>
      </w:r>
      <w:r>
        <w:rPr>
          <w:rFonts w:ascii="Consolas" w:hAnsi="Consolas" w:cs="Consolas"/>
          <w:color w:val="000000"/>
          <w:sz w:val="16"/>
          <w:szCs w:val="16"/>
          <w:lang w:val="en-US" w:eastAsia="ru-RU"/>
        </w:rPr>
        <w:t>];</w:t>
      </w:r>
    </w:p>
    <w:p w14:paraId="4223C048"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0000FF"/>
          <w:sz w:val="16"/>
          <w:szCs w:val="16"/>
          <w:lang w:val="en-US" w:eastAsia="ru-RU"/>
        </w:rPr>
        <w:t>string</w:t>
      </w:r>
      <w:r>
        <w:rPr>
          <w:rFonts w:ascii="Consolas" w:hAnsi="Consolas" w:cs="Consolas"/>
          <w:color w:val="000000"/>
          <w:sz w:val="16"/>
          <w:szCs w:val="16"/>
          <w:lang w:val="en-US" w:eastAsia="ru-RU"/>
        </w:rPr>
        <w:t xml:space="preserve"> strresponse = </w:t>
      </w:r>
      <w:r>
        <w:rPr>
          <w:rFonts w:ascii="Consolas" w:hAnsi="Consolas" w:cs="Consolas"/>
          <w:color w:val="A31515"/>
          <w:sz w:val="16"/>
          <w:szCs w:val="16"/>
          <w:lang w:val="en-US" w:eastAsia="ru-RU"/>
        </w:rPr>
        <w:t>"&lt;html&gt;&lt;body&gt;&lt;form action = / &gt;"</w:t>
      </w:r>
      <w:r>
        <w:rPr>
          <w:rFonts w:ascii="Consolas" w:hAnsi="Consolas" w:cs="Consolas"/>
          <w:color w:val="000000"/>
          <w:sz w:val="16"/>
          <w:szCs w:val="16"/>
          <w:lang w:val="en-US" w:eastAsia="ru-RU"/>
        </w:rPr>
        <w:t xml:space="preserve"> +</w:t>
      </w:r>
    </w:p>
    <w:p w14:paraId="70946BA3"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A31515"/>
          <w:sz w:val="16"/>
          <w:szCs w:val="16"/>
          <w:lang w:val="en-US" w:eastAsia="ru-RU"/>
        </w:rPr>
        <w:t>"First name:&lt;br&gt;&lt;input type = 'text' name = 'firstname' value = "</w:t>
      </w:r>
      <w:r>
        <w:rPr>
          <w:rFonts w:ascii="Consolas" w:hAnsi="Consolas" w:cs="Consolas"/>
          <w:color w:val="000000"/>
          <w:sz w:val="16"/>
          <w:szCs w:val="16"/>
          <w:lang w:val="en-US" w:eastAsia="ru-RU"/>
        </w:rPr>
        <w:t>+firstname+</w:t>
      </w:r>
      <w:r>
        <w:rPr>
          <w:rFonts w:ascii="Consolas" w:hAnsi="Consolas" w:cs="Consolas"/>
          <w:color w:val="A31515"/>
          <w:sz w:val="16"/>
          <w:szCs w:val="16"/>
          <w:lang w:val="en-US" w:eastAsia="ru-RU"/>
        </w:rPr>
        <w:t>"&gt;"</w:t>
      </w:r>
      <w:r>
        <w:rPr>
          <w:rFonts w:ascii="Consolas" w:hAnsi="Consolas" w:cs="Consolas"/>
          <w:color w:val="000000"/>
          <w:sz w:val="16"/>
          <w:szCs w:val="16"/>
          <w:lang w:val="en-US" w:eastAsia="ru-RU"/>
        </w:rPr>
        <w:t xml:space="preserve"> +</w:t>
      </w:r>
    </w:p>
    <w:p w14:paraId="08F2321F"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A31515"/>
          <w:sz w:val="16"/>
          <w:szCs w:val="16"/>
          <w:lang w:val="en-US" w:eastAsia="ru-RU"/>
        </w:rPr>
        <w:t>"&lt;br&gt;Last name:&lt;br&gt;&lt;input type = 'text' name = 'lastname' value = 'Mouse' &gt;"</w:t>
      </w:r>
      <w:r>
        <w:rPr>
          <w:rFonts w:ascii="Consolas" w:hAnsi="Consolas" w:cs="Consolas"/>
          <w:color w:val="000000"/>
          <w:sz w:val="16"/>
          <w:szCs w:val="16"/>
          <w:lang w:val="en-US" w:eastAsia="ru-RU"/>
        </w:rPr>
        <w:t xml:space="preserve"> +</w:t>
      </w:r>
    </w:p>
    <w:p w14:paraId="4E7983F0"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A31515"/>
          <w:sz w:val="16"/>
          <w:szCs w:val="16"/>
          <w:lang w:val="en-US" w:eastAsia="ru-RU"/>
        </w:rPr>
        <w:t>"&lt;br&gt;&lt;br&gt;&lt;input type = 'submit' value = 'Submit' &gt;&lt;/form&gt;&lt;/body&gt;&lt;/html&gt;"</w:t>
      </w:r>
      <w:r>
        <w:rPr>
          <w:rFonts w:ascii="Consolas" w:hAnsi="Consolas" w:cs="Consolas"/>
          <w:color w:val="000000"/>
          <w:sz w:val="16"/>
          <w:szCs w:val="16"/>
          <w:lang w:val="en-US" w:eastAsia="ru-RU"/>
        </w:rPr>
        <w:t>;</w:t>
      </w:r>
    </w:p>
    <w:p w14:paraId="26C75C44" w14:textId="77777777" w:rsidR="007543AF" w:rsidRDefault="007543AF" w:rsidP="0009707C">
      <w:pPr>
        <w:suppressAutoHyphens w:val="0"/>
        <w:autoSpaceDE w:val="0"/>
        <w:rPr>
          <w:rFonts w:ascii="Consolas" w:hAnsi="Consolas" w:cs="Consolas"/>
          <w:color w:val="000000"/>
          <w:sz w:val="16"/>
          <w:szCs w:val="16"/>
          <w:lang w:val="en-US" w:eastAsia="ru-RU"/>
        </w:rPr>
      </w:pPr>
    </w:p>
    <w:p w14:paraId="492B5A85" w14:textId="77777777" w:rsidR="007543AF" w:rsidRPr="00AA2A2F" w:rsidRDefault="00000000" w:rsidP="0009707C">
      <w:pPr>
        <w:suppressAutoHyphens w:val="0"/>
        <w:autoSpaceDE w:val="0"/>
        <w:rPr>
          <w:lang w:val="en-US"/>
        </w:rPr>
      </w:pPr>
      <w:r>
        <w:rPr>
          <w:rFonts w:ascii="Consolas" w:eastAsia="Consolas" w:hAnsi="Consolas" w:cs="Consolas"/>
          <w:color w:val="000000"/>
          <w:sz w:val="16"/>
          <w:szCs w:val="16"/>
          <w:lang w:val="en-US" w:eastAsia="ru-RU"/>
        </w:rPr>
        <w:t xml:space="preserve">                </w:t>
      </w:r>
      <w:r>
        <w:rPr>
          <w:rFonts w:ascii="Consolas" w:hAnsi="Consolas" w:cs="Consolas"/>
          <w:color w:val="0000FF"/>
          <w:sz w:val="16"/>
          <w:szCs w:val="16"/>
          <w:lang w:val="en-US" w:eastAsia="ru-RU"/>
        </w:rPr>
        <w:t>await</w:t>
      </w:r>
      <w:r>
        <w:rPr>
          <w:rFonts w:ascii="Consolas" w:hAnsi="Consolas" w:cs="Consolas"/>
          <w:color w:val="000000"/>
          <w:sz w:val="16"/>
          <w:szCs w:val="16"/>
          <w:lang w:val="en-US" w:eastAsia="ru-RU"/>
        </w:rPr>
        <w:t xml:space="preserve"> context.Response.WriteAsync(strresponse);</w:t>
      </w:r>
    </w:p>
    <w:p w14:paraId="1F3C748A" w14:textId="77777777" w:rsidR="007543AF" w:rsidRDefault="00000000" w:rsidP="0009707C">
      <w:pPr>
        <w:suppressAutoHyphens w:val="0"/>
        <w:autoSpaceDE w:val="0"/>
      </w:pPr>
      <w:r>
        <w:rPr>
          <w:rFonts w:ascii="Consolas" w:eastAsia="Consolas" w:hAnsi="Consolas" w:cs="Consolas"/>
          <w:color w:val="000000"/>
          <w:sz w:val="16"/>
          <w:szCs w:val="16"/>
          <w:lang w:val="en-US" w:eastAsia="ru-RU"/>
        </w:rPr>
        <w:t xml:space="preserve">            </w:t>
      </w:r>
      <w:r>
        <w:rPr>
          <w:rFonts w:ascii="Consolas" w:hAnsi="Consolas" w:cs="Consolas"/>
          <w:color w:val="000000"/>
          <w:sz w:val="16"/>
          <w:szCs w:val="16"/>
          <w:lang w:eastAsia="ru-RU"/>
        </w:rPr>
        <w:t>});</w:t>
      </w:r>
    </w:p>
    <w:p w14:paraId="6D4F8BE6" w14:textId="77777777" w:rsidR="007543AF" w:rsidRDefault="007543AF" w:rsidP="0009707C">
      <w:pPr>
        <w:ind w:firstLine="708"/>
        <w:jc w:val="both"/>
        <w:rPr>
          <w:rFonts w:ascii="Consolas" w:hAnsi="Consolas" w:cs="Consolas"/>
          <w:color w:val="000000"/>
          <w:sz w:val="19"/>
          <w:szCs w:val="19"/>
          <w:lang w:eastAsia="ru-RU"/>
        </w:rPr>
      </w:pPr>
    </w:p>
    <w:p w14:paraId="1FB6F87C" w14:textId="77777777" w:rsidR="007543AF" w:rsidRDefault="00000000" w:rsidP="0009707C">
      <w:pPr>
        <w:ind w:firstLine="708"/>
        <w:jc w:val="both"/>
      </w:pPr>
      <w:r>
        <w:t xml:space="preserve">6. Инструменты разработчика в браузерах </w:t>
      </w:r>
      <w:r>
        <w:rPr>
          <w:lang w:val="en-US"/>
        </w:rPr>
        <w:t>Chrome</w:t>
      </w:r>
      <w:r>
        <w:t xml:space="preserve">, </w:t>
      </w:r>
      <w:r>
        <w:rPr>
          <w:lang w:val="en-US"/>
        </w:rPr>
        <w:t>Firefox</w:t>
      </w:r>
      <w:r>
        <w:t xml:space="preserve"> вызываются с использованием сочетания клавиш </w:t>
      </w:r>
      <w:r>
        <w:rPr>
          <w:lang w:val="en-US"/>
        </w:rPr>
        <w:t>Ctrl</w:t>
      </w:r>
      <w:r>
        <w:t>+</w:t>
      </w:r>
      <w:r>
        <w:rPr>
          <w:lang w:val="en-US"/>
        </w:rPr>
        <w:t>Shift</w:t>
      </w:r>
      <w:r>
        <w:t>+</w:t>
      </w:r>
      <w:r>
        <w:rPr>
          <w:lang w:val="en-US"/>
        </w:rPr>
        <w:t>I</w:t>
      </w:r>
      <w:r>
        <w:t xml:space="preserve">. Для мониторинга </w:t>
      </w:r>
      <w:r>
        <w:rPr>
          <w:lang w:val="en-US"/>
        </w:rPr>
        <w:t>HTTP</w:t>
      </w:r>
      <w:r>
        <w:t xml:space="preserve"> запросов нужно выбрать вкладку Сеть (</w:t>
      </w:r>
      <w:r>
        <w:rPr>
          <w:lang w:val="en-US"/>
        </w:rPr>
        <w:t>Network</w:t>
      </w:r>
      <w:r>
        <w:t>).</w:t>
      </w:r>
    </w:p>
    <w:p w14:paraId="495E8693" w14:textId="77777777" w:rsidR="005A7470" w:rsidRDefault="005A7470" w:rsidP="0009707C">
      <w:pPr>
        <w:ind w:firstLine="708"/>
        <w:rPr>
          <w:lang w:val="en-US"/>
        </w:rPr>
      </w:pPr>
    </w:p>
    <w:p w14:paraId="49675F53" w14:textId="53BE5F65" w:rsidR="0059498E" w:rsidRPr="005A7470" w:rsidRDefault="0059498E" w:rsidP="0009707C">
      <w:pPr>
        <w:ind w:firstLine="708"/>
        <w:rPr>
          <w:b/>
          <w:bCs/>
        </w:rPr>
      </w:pPr>
      <w:r w:rsidRPr="005A7470">
        <w:rPr>
          <w:b/>
          <w:bCs/>
        </w:rPr>
        <w:t>Пример</w:t>
      </w:r>
    </w:p>
    <w:p w14:paraId="1DC0C86C" w14:textId="77777777" w:rsidR="007543AF" w:rsidRDefault="00000000" w:rsidP="0009707C">
      <w:pPr>
        <w:ind w:firstLine="708"/>
      </w:pPr>
      <w:hyperlink r:id="rId19" w:history="1">
        <w:r w:rsidR="0059498E" w:rsidRPr="00996D9A">
          <w:rPr>
            <w:rStyle w:val="a5"/>
          </w:rPr>
          <w:t>https://github.com/Olgasn/FuelStation/tree/RequestProcessing</w:t>
        </w:r>
      </w:hyperlink>
    </w:p>
    <w:p w14:paraId="07D5A5D7" w14:textId="77777777" w:rsidR="0059498E" w:rsidRDefault="0059498E" w:rsidP="0009707C">
      <w:pPr>
        <w:ind w:firstLine="708"/>
      </w:pPr>
    </w:p>
    <w:p w14:paraId="2A47CAFA" w14:textId="77777777" w:rsidR="007543AF" w:rsidRDefault="007543AF" w:rsidP="0009707C">
      <w:pPr>
        <w:ind w:firstLine="708"/>
      </w:pPr>
    </w:p>
    <w:p w14:paraId="1F429032" w14:textId="77777777" w:rsidR="007543AF" w:rsidRPr="009C53B0" w:rsidRDefault="00000000" w:rsidP="0009707C">
      <w:pPr>
        <w:keepNext/>
        <w:ind w:firstLine="708"/>
        <w:rPr>
          <w:sz w:val="28"/>
          <w:szCs w:val="28"/>
        </w:rPr>
      </w:pPr>
      <w:r w:rsidRPr="009C53B0">
        <w:rPr>
          <w:b/>
          <w:sz w:val="28"/>
          <w:szCs w:val="28"/>
        </w:rPr>
        <w:t>4. ОФОРМЛЕНИЕ ОТЧЕТА</w:t>
      </w:r>
    </w:p>
    <w:p w14:paraId="57A28A8E" w14:textId="77777777" w:rsidR="007543AF" w:rsidRPr="009C53B0" w:rsidRDefault="00000000" w:rsidP="0009707C">
      <w:pPr>
        <w:ind w:firstLine="708"/>
        <w:rPr>
          <w:sz w:val="28"/>
          <w:szCs w:val="28"/>
        </w:rPr>
      </w:pPr>
      <w:r w:rsidRPr="009C53B0">
        <w:rPr>
          <w:sz w:val="28"/>
          <w:szCs w:val="28"/>
        </w:rPr>
        <w:t>Отчет должен содержать:</w:t>
      </w:r>
    </w:p>
    <w:p w14:paraId="50504675" w14:textId="77777777" w:rsidR="001E0765" w:rsidRPr="00033243" w:rsidRDefault="001E0765" w:rsidP="001E0765">
      <w:pPr>
        <w:numPr>
          <w:ilvl w:val="0"/>
          <w:numId w:val="3"/>
        </w:numPr>
        <w:jc w:val="both"/>
        <w:rPr>
          <w:sz w:val="28"/>
        </w:rPr>
      </w:pPr>
      <w:r w:rsidRPr="00033243">
        <w:rPr>
          <w:sz w:val="28"/>
        </w:rPr>
        <w:t xml:space="preserve">Ссылку на </w:t>
      </w:r>
      <w:r w:rsidRPr="00033243">
        <w:rPr>
          <w:sz w:val="28"/>
          <w:lang w:val="en-US"/>
        </w:rPr>
        <w:t xml:space="preserve">GitHub </w:t>
      </w:r>
      <w:r w:rsidRPr="00033243">
        <w:rPr>
          <w:sz w:val="28"/>
        </w:rPr>
        <w:t>репозиторий.</w:t>
      </w:r>
    </w:p>
    <w:p w14:paraId="11AA52DD" w14:textId="4C7C1894" w:rsidR="007543AF" w:rsidRPr="009C53B0" w:rsidRDefault="00000000" w:rsidP="0009707C">
      <w:pPr>
        <w:numPr>
          <w:ilvl w:val="0"/>
          <w:numId w:val="3"/>
        </w:numPr>
        <w:jc w:val="both"/>
        <w:rPr>
          <w:sz w:val="28"/>
          <w:szCs w:val="28"/>
        </w:rPr>
      </w:pPr>
      <w:r w:rsidRPr="009C53B0">
        <w:rPr>
          <w:sz w:val="28"/>
          <w:szCs w:val="28"/>
        </w:rPr>
        <w:t xml:space="preserve">Исходный код класса </w:t>
      </w:r>
      <w:r w:rsidR="00C25FCA">
        <w:rPr>
          <w:sz w:val="28"/>
          <w:szCs w:val="28"/>
          <w:lang w:val="en-US"/>
        </w:rPr>
        <w:t>Program</w:t>
      </w:r>
      <w:r w:rsidR="00C25FCA">
        <w:rPr>
          <w:sz w:val="28"/>
          <w:szCs w:val="28"/>
        </w:rPr>
        <w:t>.</w:t>
      </w:r>
      <w:r w:rsidR="00C25FCA">
        <w:rPr>
          <w:sz w:val="28"/>
          <w:szCs w:val="28"/>
          <w:lang w:val="en-US"/>
        </w:rPr>
        <w:t>cs</w:t>
      </w:r>
      <w:r w:rsidRPr="009C53B0">
        <w:rPr>
          <w:sz w:val="28"/>
          <w:szCs w:val="28"/>
        </w:rPr>
        <w:t xml:space="preserve"> </w:t>
      </w:r>
      <w:r w:rsidR="00905F7E" w:rsidRPr="00905F7E">
        <w:rPr>
          <w:sz w:val="28"/>
          <w:szCs w:val="28"/>
        </w:rPr>
        <w:t>(</w:t>
      </w:r>
      <w:r w:rsidR="00C25FCA" w:rsidRPr="009C53B0">
        <w:rPr>
          <w:sz w:val="28"/>
          <w:szCs w:val="28"/>
          <w:lang w:val="en-US"/>
        </w:rPr>
        <w:t>Startup</w:t>
      </w:r>
      <w:r w:rsidR="00C25FCA" w:rsidRPr="009C53B0">
        <w:rPr>
          <w:sz w:val="28"/>
          <w:szCs w:val="28"/>
        </w:rPr>
        <w:t>.cs</w:t>
      </w:r>
      <w:r w:rsidR="00905F7E" w:rsidRPr="00905F7E">
        <w:rPr>
          <w:sz w:val="28"/>
          <w:szCs w:val="28"/>
        </w:rPr>
        <w:t xml:space="preserve">) </w:t>
      </w:r>
      <w:r w:rsidRPr="009C53B0">
        <w:rPr>
          <w:sz w:val="28"/>
          <w:szCs w:val="28"/>
        </w:rPr>
        <w:t xml:space="preserve">с разработанными компонентами </w:t>
      </w:r>
      <w:r w:rsidRPr="009C53B0">
        <w:rPr>
          <w:sz w:val="28"/>
          <w:szCs w:val="28"/>
          <w:lang w:val="en-US"/>
        </w:rPr>
        <w:t>middleware</w:t>
      </w:r>
      <w:r w:rsidRPr="009C53B0">
        <w:rPr>
          <w:sz w:val="28"/>
          <w:szCs w:val="28"/>
        </w:rPr>
        <w:t>.</w:t>
      </w:r>
    </w:p>
    <w:p w14:paraId="4E39A3A1" w14:textId="77777777" w:rsidR="007543AF" w:rsidRPr="009C53B0" w:rsidRDefault="00000000" w:rsidP="0009707C">
      <w:pPr>
        <w:numPr>
          <w:ilvl w:val="0"/>
          <w:numId w:val="3"/>
        </w:numPr>
        <w:jc w:val="both"/>
        <w:rPr>
          <w:sz w:val="28"/>
          <w:szCs w:val="28"/>
        </w:rPr>
      </w:pPr>
      <w:r w:rsidRPr="009C53B0">
        <w:rPr>
          <w:sz w:val="28"/>
          <w:szCs w:val="28"/>
        </w:rPr>
        <w:t xml:space="preserve">Исходные классы классов (методов) для создания объектов, сохраняемых в куки и </w:t>
      </w:r>
      <w:r w:rsidRPr="009C53B0">
        <w:rPr>
          <w:sz w:val="28"/>
          <w:szCs w:val="28"/>
          <w:lang w:val="en-US"/>
        </w:rPr>
        <w:t>Session</w:t>
      </w:r>
      <w:r w:rsidRPr="009C53B0">
        <w:rPr>
          <w:sz w:val="28"/>
          <w:szCs w:val="28"/>
        </w:rPr>
        <w:t>, и задание значений элементов формы.</w:t>
      </w:r>
    </w:p>
    <w:p w14:paraId="57143E88" w14:textId="77777777" w:rsidR="00596A7A" w:rsidRPr="00033243" w:rsidRDefault="00596A7A" w:rsidP="00596A7A">
      <w:pPr>
        <w:numPr>
          <w:ilvl w:val="0"/>
          <w:numId w:val="3"/>
        </w:numPr>
        <w:jc w:val="both"/>
        <w:rPr>
          <w:sz w:val="28"/>
        </w:rPr>
      </w:pPr>
      <w:r w:rsidRPr="00033243">
        <w:rPr>
          <w:sz w:val="28"/>
          <w:szCs w:val="28"/>
        </w:rPr>
        <w:t xml:space="preserve">Содержимое </w:t>
      </w:r>
      <w:r w:rsidRPr="00033243">
        <w:rPr>
          <w:sz w:val="28"/>
          <w:szCs w:val="28"/>
          <w:lang w:val="en-US"/>
        </w:rPr>
        <w:t>yml</w:t>
      </w:r>
      <w:r w:rsidRPr="00033243">
        <w:rPr>
          <w:sz w:val="28"/>
          <w:szCs w:val="28"/>
        </w:rPr>
        <w:t xml:space="preserve"> файла рабочего процесса.</w:t>
      </w:r>
    </w:p>
    <w:p w14:paraId="58C089F5" w14:textId="77777777" w:rsidR="00262354" w:rsidRPr="009C53B0" w:rsidRDefault="00262354" w:rsidP="00596A7A">
      <w:pPr>
        <w:ind w:left="360"/>
        <w:jc w:val="both"/>
        <w:rPr>
          <w:sz w:val="28"/>
          <w:szCs w:val="28"/>
        </w:rPr>
      </w:pPr>
    </w:p>
    <w:p w14:paraId="096D3E81" w14:textId="77777777" w:rsidR="007543AF" w:rsidRPr="009C53B0" w:rsidRDefault="007543AF" w:rsidP="0009707C">
      <w:pPr>
        <w:pStyle w:val="Default"/>
        <w:jc w:val="both"/>
        <w:rPr>
          <w:sz w:val="28"/>
          <w:szCs w:val="28"/>
        </w:rPr>
      </w:pPr>
    </w:p>
    <w:p w14:paraId="3F0383B3" w14:textId="77777777" w:rsidR="007543AF" w:rsidRPr="009C53B0" w:rsidRDefault="00000000" w:rsidP="0009707C">
      <w:pPr>
        <w:keepNext/>
        <w:ind w:firstLine="708"/>
        <w:rPr>
          <w:sz w:val="28"/>
          <w:szCs w:val="28"/>
        </w:rPr>
      </w:pPr>
      <w:r w:rsidRPr="009C53B0">
        <w:rPr>
          <w:b/>
          <w:sz w:val="28"/>
          <w:szCs w:val="28"/>
          <w:lang w:val="en-US"/>
        </w:rPr>
        <w:t>5</w:t>
      </w:r>
      <w:r w:rsidRPr="009C53B0">
        <w:rPr>
          <w:b/>
          <w:sz w:val="28"/>
          <w:szCs w:val="28"/>
        </w:rPr>
        <w:t>. КОНТРОЛЬНЫЕ ВОПРОСЫ</w:t>
      </w:r>
    </w:p>
    <w:p w14:paraId="04E043A5" w14:textId="77777777" w:rsidR="007543AF" w:rsidRPr="009C53B0" w:rsidRDefault="007543AF" w:rsidP="0009707C">
      <w:pPr>
        <w:tabs>
          <w:tab w:val="left" w:pos="1080"/>
        </w:tabs>
        <w:suppressAutoHyphens w:val="0"/>
        <w:jc w:val="both"/>
        <w:rPr>
          <w:sz w:val="28"/>
          <w:szCs w:val="28"/>
        </w:rPr>
      </w:pPr>
    </w:p>
    <w:p w14:paraId="2A8FCDB6" w14:textId="77777777" w:rsidR="007543AF" w:rsidRPr="009C53B0" w:rsidRDefault="00000000" w:rsidP="0009707C">
      <w:pPr>
        <w:pStyle w:val="Default"/>
        <w:numPr>
          <w:ilvl w:val="0"/>
          <w:numId w:val="5"/>
        </w:numPr>
        <w:rPr>
          <w:sz w:val="28"/>
          <w:szCs w:val="28"/>
        </w:rPr>
      </w:pPr>
      <w:r w:rsidRPr="009C53B0">
        <w:rPr>
          <w:sz w:val="28"/>
          <w:szCs w:val="28"/>
        </w:rPr>
        <w:t>Определение и примеры Web серверов.</w:t>
      </w:r>
    </w:p>
    <w:p w14:paraId="69D37E81" w14:textId="77777777" w:rsidR="007543AF" w:rsidRPr="009C53B0" w:rsidRDefault="00000000" w:rsidP="0009707C">
      <w:pPr>
        <w:pStyle w:val="Default"/>
        <w:numPr>
          <w:ilvl w:val="0"/>
          <w:numId w:val="5"/>
        </w:numPr>
        <w:rPr>
          <w:sz w:val="28"/>
          <w:szCs w:val="28"/>
        </w:rPr>
      </w:pPr>
      <w:r w:rsidRPr="009C53B0">
        <w:rPr>
          <w:sz w:val="28"/>
          <w:szCs w:val="28"/>
        </w:rPr>
        <w:t>Характеристика веб-сервера Kestrel. Настройка веб-сервера Kestrel.</w:t>
      </w:r>
    </w:p>
    <w:p w14:paraId="71A90E53" w14:textId="77777777" w:rsidR="007543AF" w:rsidRPr="009C53B0" w:rsidRDefault="00000000" w:rsidP="0009707C">
      <w:pPr>
        <w:pStyle w:val="Default"/>
        <w:numPr>
          <w:ilvl w:val="0"/>
          <w:numId w:val="5"/>
        </w:numPr>
        <w:rPr>
          <w:sz w:val="28"/>
          <w:szCs w:val="28"/>
        </w:rPr>
      </w:pPr>
      <w:r w:rsidRPr="009C53B0">
        <w:rPr>
          <w:sz w:val="28"/>
          <w:szCs w:val="28"/>
        </w:rPr>
        <w:t>Общая характеристика HTTP протокола.</w:t>
      </w:r>
    </w:p>
    <w:p w14:paraId="7D9782D4" w14:textId="77777777" w:rsidR="007543AF" w:rsidRPr="009C53B0" w:rsidRDefault="00000000" w:rsidP="0009707C">
      <w:pPr>
        <w:pStyle w:val="Default"/>
        <w:numPr>
          <w:ilvl w:val="0"/>
          <w:numId w:val="5"/>
        </w:numPr>
        <w:rPr>
          <w:sz w:val="28"/>
          <w:szCs w:val="28"/>
        </w:rPr>
      </w:pPr>
      <w:r w:rsidRPr="009C53B0">
        <w:rPr>
          <w:sz w:val="28"/>
          <w:szCs w:val="28"/>
        </w:rPr>
        <w:t>Опишите структуру класса (</w:t>
      </w:r>
      <w:r w:rsidRPr="009C53B0">
        <w:rPr>
          <w:sz w:val="28"/>
          <w:szCs w:val="28"/>
          <w:lang w:val="en-US"/>
        </w:rPr>
        <w:t>Startup</w:t>
      </w:r>
      <w:r w:rsidRPr="009C53B0">
        <w:rPr>
          <w:sz w:val="28"/>
          <w:szCs w:val="28"/>
        </w:rPr>
        <w:t>.</w:t>
      </w:r>
      <w:r w:rsidRPr="009C53B0">
        <w:rPr>
          <w:sz w:val="28"/>
          <w:szCs w:val="28"/>
          <w:lang w:val="en-US"/>
        </w:rPr>
        <w:t>cs</w:t>
      </w:r>
      <w:r w:rsidRPr="009C53B0">
        <w:rPr>
          <w:sz w:val="28"/>
          <w:szCs w:val="28"/>
        </w:rPr>
        <w:t xml:space="preserve">), который производит настройку конфигурации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 xml:space="preserve"> приложения.</w:t>
      </w:r>
    </w:p>
    <w:p w14:paraId="388308CF" w14:textId="77777777" w:rsidR="007543AF" w:rsidRPr="009C53B0" w:rsidRDefault="00000000" w:rsidP="0009707C">
      <w:pPr>
        <w:pStyle w:val="Default"/>
        <w:numPr>
          <w:ilvl w:val="0"/>
          <w:numId w:val="5"/>
        </w:numPr>
        <w:rPr>
          <w:sz w:val="28"/>
          <w:szCs w:val="28"/>
        </w:rPr>
      </w:pPr>
      <w:r w:rsidRPr="009C53B0">
        <w:rPr>
          <w:sz w:val="28"/>
          <w:szCs w:val="28"/>
        </w:rPr>
        <w:t xml:space="preserve">Дайте характеристику конвейеру обработки </w:t>
      </w:r>
      <w:r w:rsidRPr="009C53B0">
        <w:rPr>
          <w:sz w:val="28"/>
          <w:szCs w:val="28"/>
          <w:lang w:val="en-US"/>
        </w:rPr>
        <w:t>HTTP</w:t>
      </w:r>
      <w:r w:rsidRPr="009C53B0">
        <w:rPr>
          <w:sz w:val="28"/>
          <w:szCs w:val="28"/>
        </w:rPr>
        <w:t xml:space="preserve"> запросов в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w:t>
      </w:r>
    </w:p>
    <w:p w14:paraId="15F5C88A" w14:textId="77777777" w:rsidR="007543AF" w:rsidRPr="009C53B0" w:rsidRDefault="00000000" w:rsidP="0009707C">
      <w:pPr>
        <w:pStyle w:val="Default"/>
        <w:numPr>
          <w:ilvl w:val="0"/>
          <w:numId w:val="5"/>
        </w:numPr>
        <w:rPr>
          <w:sz w:val="28"/>
          <w:szCs w:val="28"/>
        </w:rPr>
      </w:pPr>
      <w:r w:rsidRPr="009C53B0">
        <w:rPr>
          <w:sz w:val="28"/>
          <w:szCs w:val="28"/>
        </w:rPr>
        <w:t xml:space="preserve">Объект </w:t>
      </w:r>
      <w:r w:rsidRPr="009C53B0">
        <w:rPr>
          <w:sz w:val="28"/>
          <w:szCs w:val="28"/>
          <w:lang w:val="en-US"/>
        </w:rPr>
        <w:t>HttpRequest.</w:t>
      </w:r>
    </w:p>
    <w:p w14:paraId="111B19B9" w14:textId="77777777" w:rsidR="007543AF" w:rsidRPr="009C53B0" w:rsidRDefault="00000000" w:rsidP="0009707C">
      <w:pPr>
        <w:pStyle w:val="Default"/>
        <w:numPr>
          <w:ilvl w:val="0"/>
          <w:numId w:val="5"/>
        </w:numPr>
        <w:rPr>
          <w:sz w:val="28"/>
          <w:szCs w:val="28"/>
        </w:rPr>
      </w:pPr>
      <w:r w:rsidRPr="009C53B0">
        <w:rPr>
          <w:sz w:val="28"/>
          <w:szCs w:val="28"/>
        </w:rPr>
        <w:t xml:space="preserve">Способы создания компонентов для обработки </w:t>
      </w:r>
      <w:r w:rsidRPr="009C53B0">
        <w:rPr>
          <w:sz w:val="28"/>
          <w:szCs w:val="28"/>
          <w:lang w:val="en-US"/>
        </w:rPr>
        <w:t>HTTP</w:t>
      </w:r>
      <w:r w:rsidRPr="009C53B0">
        <w:rPr>
          <w:sz w:val="28"/>
          <w:szCs w:val="28"/>
        </w:rPr>
        <w:t xml:space="preserve"> запросов внутри конвейера их обработки в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w:t>
      </w:r>
    </w:p>
    <w:p w14:paraId="57B67B8A" w14:textId="77777777" w:rsidR="007543AF" w:rsidRPr="009C53B0" w:rsidRDefault="00000000" w:rsidP="0009707C">
      <w:pPr>
        <w:numPr>
          <w:ilvl w:val="0"/>
          <w:numId w:val="5"/>
        </w:numPr>
        <w:jc w:val="both"/>
        <w:rPr>
          <w:sz w:val="28"/>
          <w:szCs w:val="28"/>
        </w:rPr>
      </w:pPr>
      <w:r w:rsidRPr="009C53B0">
        <w:rPr>
          <w:sz w:val="28"/>
          <w:szCs w:val="28"/>
        </w:rPr>
        <w:t xml:space="preserve">Дайте характеристику методам Use, Run, </w:t>
      </w:r>
      <w:r w:rsidRPr="009C53B0">
        <w:rPr>
          <w:sz w:val="28"/>
          <w:szCs w:val="28"/>
          <w:lang w:val="en-US"/>
        </w:rPr>
        <w:t>Map</w:t>
      </w:r>
      <w:r w:rsidRPr="009C53B0">
        <w:rPr>
          <w:sz w:val="28"/>
          <w:szCs w:val="28"/>
        </w:rPr>
        <w:t>, используемым для конфигурирования</w:t>
      </w:r>
      <w:r w:rsidRPr="009C53B0">
        <w:rPr>
          <w:sz w:val="28"/>
          <w:szCs w:val="28"/>
          <w:lang w:val="be-BY"/>
        </w:rPr>
        <w:t xml:space="preserve"> стека обработк</w:t>
      </w:r>
      <w:r w:rsidRPr="009C53B0">
        <w:rPr>
          <w:sz w:val="28"/>
          <w:szCs w:val="28"/>
        </w:rPr>
        <w:t xml:space="preserve">и </w:t>
      </w:r>
      <w:r w:rsidRPr="009C53B0">
        <w:rPr>
          <w:sz w:val="28"/>
          <w:szCs w:val="28"/>
          <w:lang w:val="en-US"/>
        </w:rPr>
        <w:t>http</w:t>
      </w:r>
      <w:r w:rsidRPr="009C53B0">
        <w:rPr>
          <w:sz w:val="28"/>
          <w:szCs w:val="28"/>
        </w:rPr>
        <w:t xml:space="preserve"> запроса.</w:t>
      </w:r>
    </w:p>
    <w:p w14:paraId="0EAE32DB" w14:textId="77777777" w:rsidR="007543AF" w:rsidRPr="009C53B0" w:rsidRDefault="00000000" w:rsidP="0009707C">
      <w:pPr>
        <w:numPr>
          <w:ilvl w:val="0"/>
          <w:numId w:val="5"/>
        </w:numPr>
        <w:jc w:val="both"/>
        <w:rPr>
          <w:sz w:val="28"/>
          <w:szCs w:val="28"/>
        </w:rPr>
      </w:pPr>
      <w:r w:rsidRPr="009C53B0">
        <w:rPr>
          <w:sz w:val="28"/>
          <w:szCs w:val="28"/>
          <w:lang w:val="be-BY"/>
        </w:rPr>
        <w:t>Средства для в</w:t>
      </w:r>
      <w:r w:rsidRPr="009C53B0">
        <w:rPr>
          <w:sz w:val="28"/>
          <w:szCs w:val="28"/>
        </w:rPr>
        <w:t xml:space="preserve">заимодействия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 xml:space="preserve"> </w:t>
      </w:r>
      <w:r w:rsidRPr="009C53B0">
        <w:rPr>
          <w:sz w:val="28"/>
          <w:szCs w:val="28"/>
          <w:lang w:val="be-BY"/>
        </w:rPr>
        <w:t>пр</w:t>
      </w:r>
      <w:r w:rsidRPr="009C53B0">
        <w:rPr>
          <w:sz w:val="28"/>
          <w:szCs w:val="28"/>
        </w:rPr>
        <w:t xml:space="preserve">иложения со средой, в которой оно запущено. </w:t>
      </w:r>
    </w:p>
    <w:p w14:paraId="4BE1A73E" w14:textId="77777777" w:rsidR="007543AF" w:rsidRPr="009C53B0" w:rsidRDefault="00000000" w:rsidP="0009707C">
      <w:pPr>
        <w:pStyle w:val="Default"/>
        <w:numPr>
          <w:ilvl w:val="0"/>
          <w:numId w:val="5"/>
        </w:numPr>
        <w:rPr>
          <w:sz w:val="28"/>
          <w:szCs w:val="28"/>
        </w:rPr>
      </w:pPr>
      <w:r w:rsidRPr="009C53B0">
        <w:rPr>
          <w:sz w:val="28"/>
          <w:szCs w:val="28"/>
        </w:rPr>
        <w:t xml:space="preserve">Проблема сохранения состояния </w:t>
      </w:r>
      <w:r w:rsidRPr="009C53B0">
        <w:rPr>
          <w:sz w:val="28"/>
          <w:szCs w:val="28"/>
          <w:lang w:val="en-US"/>
        </w:rPr>
        <w:t>Web</w:t>
      </w:r>
      <w:r w:rsidRPr="009C53B0">
        <w:rPr>
          <w:sz w:val="28"/>
          <w:szCs w:val="28"/>
        </w:rPr>
        <w:t xml:space="preserve">-приложения. Общая характеристика способов ее решения для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 xml:space="preserve"> приложений.</w:t>
      </w:r>
    </w:p>
    <w:p w14:paraId="2AD9CB65" w14:textId="77777777" w:rsidR="007543AF" w:rsidRPr="009C53B0" w:rsidRDefault="00000000" w:rsidP="0009707C">
      <w:pPr>
        <w:pStyle w:val="Default"/>
        <w:numPr>
          <w:ilvl w:val="0"/>
          <w:numId w:val="5"/>
        </w:numPr>
        <w:rPr>
          <w:sz w:val="28"/>
          <w:szCs w:val="28"/>
        </w:rPr>
      </w:pPr>
      <w:r w:rsidRPr="009C53B0">
        <w:rPr>
          <w:sz w:val="28"/>
          <w:szCs w:val="28"/>
        </w:rPr>
        <w:t xml:space="preserve">Характеристика объекта </w:t>
      </w:r>
      <w:r w:rsidRPr="009C53B0">
        <w:rPr>
          <w:sz w:val="28"/>
          <w:szCs w:val="28"/>
          <w:lang w:val="en-US"/>
        </w:rPr>
        <w:t>Session</w:t>
      </w:r>
      <w:r w:rsidRPr="009C53B0">
        <w:rPr>
          <w:sz w:val="28"/>
          <w:szCs w:val="28"/>
        </w:rPr>
        <w:t>. Достоинства и недостатки использования этого объекта для хранения состояния приложения.</w:t>
      </w:r>
    </w:p>
    <w:p w14:paraId="005C9B51" w14:textId="77777777" w:rsidR="007543AF" w:rsidRPr="009C53B0" w:rsidRDefault="00000000" w:rsidP="0009707C">
      <w:pPr>
        <w:pStyle w:val="Default"/>
        <w:numPr>
          <w:ilvl w:val="0"/>
          <w:numId w:val="5"/>
        </w:numPr>
        <w:rPr>
          <w:sz w:val="28"/>
          <w:szCs w:val="28"/>
        </w:rPr>
      </w:pPr>
      <w:r w:rsidRPr="009C53B0">
        <w:rPr>
          <w:sz w:val="28"/>
          <w:szCs w:val="28"/>
        </w:rPr>
        <w:t xml:space="preserve">Как сохранить объект сложной структуры в объекте </w:t>
      </w:r>
      <w:r w:rsidRPr="009C53B0">
        <w:rPr>
          <w:sz w:val="28"/>
          <w:szCs w:val="28"/>
          <w:lang w:val="en-US"/>
        </w:rPr>
        <w:t>Session</w:t>
      </w:r>
      <w:r w:rsidRPr="009C53B0">
        <w:rPr>
          <w:sz w:val="28"/>
          <w:szCs w:val="28"/>
        </w:rPr>
        <w:t xml:space="preserve">. Как получить этот объект из </w:t>
      </w:r>
      <w:r w:rsidRPr="009C53B0">
        <w:rPr>
          <w:sz w:val="28"/>
          <w:szCs w:val="28"/>
          <w:lang w:val="en-US"/>
        </w:rPr>
        <w:t>Session</w:t>
      </w:r>
      <w:r w:rsidRPr="009C53B0">
        <w:rPr>
          <w:sz w:val="28"/>
          <w:szCs w:val="28"/>
        </w:rPr>
        <w:t>.</w:t>
      </w:r>
    </w:p>
    <w:p w14:paraId="7BBF19AF" w14:textId="77777777" w:rsidR="007543AF" w:rsidRPr="009C53B0" w:rsidRDefault="00000000" w:rsidP="0009707C">
      <w:pPr>
        <w:pStyle w:val="Default"/>
        <w:numPr>
          <w:ilvl w:val="0"/>
          <w:numId w:val="5"/>
        </w:numPr>
        <w:rPr>
          <w:sz w:val="28"/>
          <w:szCs w:val="28"/>
        </w:rPr>
      </w:pPr>
      <w:r w:rsidRPr="009C53B0">
        <w:rPr>
          <w:sz w:val="28"/>
          <w:szCs w:val="28"/>
        </w:rPr>
        <w:t xml:space="preserve">Характеристика методов работы с куки средствами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w:t>
      </w:r>
    </w:p>
    <w:p w14:paraId="6D4955AB" w14:textId="77777777" w:rsidR="007543AF" w:rsidRPr="009C53B0" w:rsidRDefault="00000000" w:rsidP="0009707C">
      <w:pPr>
        <w:pStyle w:val="Default"/>
        <w:numPr>
          <w:ilvl w:val="0"/>
          <w:numId w:val="5"/>
        </w:numPr>
        <w:rPr>
          <w:sz w:val="28"/>
          <w:szCs w:val="28"/>
        </w:rPr>
      </w:pPr>
      <w:r w:rsidRPr="009C53B0">
        <w:rPr>
          <w:sz w:val="28"/>
          <w:szCs w:val="28"/>
        </w:rPr>
        <w:t xml:space="preserve">Как сохранить объект в куки средствами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 Как получить этот объект из куки.</w:t>
      </w:r>
    </w:p>
    <w:p w14:paraId="31687C87" w14:textId="77777777" w:rsidR="007543AF" w:rsidRPr="009C53B0" w:rsidRDefault="00000000" w:rsidP="0009707C">
      <w:pPr>
        <w:pStyle w:val="Default"/>
        <w:numPr>
          <w:ilvl w:val="0"/>
          <w:numId w:val="5"/>
        </w:numPr>
        <w:rPr>
          <w:sz w:val="28"/>
          <w:szCs w:val="28"/>
        </w:rPr>
      </w:pPr>
      <w:r w:rsidRPr="009C53B0">
        <w:rPr>
          <w:sz w:val="28"/>
          <w:szCs w:val="28"/>
        </w:rPr>
        <w:t>Кэширования данных с помощью встроенного инструмента - объекта IMemoryCache.</w:t>
      </w:r>
    </w:p>
    <w:p w14:paraId="107E272E" w14:textId="77777777" w:rsidR="007543AF" w:rsidRPr="009C53B0" w:rsidRDefault="00000000" w:rsidP="0009707C">
      <w:pPr>
        <w:pStyle w:val="Default"/>
        <w:numPr>
          <w:ilvl w:val="0"/>
          <w:numId w:val="5"/>
        </w:numPr>
        <w:rPr>
          <w:sz w:val="28"/>
          <w:szCs w:val="28"/>
        </w:rPr>
      </w:pPr>
      <w:r w:rsidRPr="009C53B0">
        <w:rPr>
          <w:sz w:val="28"/>
          <w:szCs w:val="28"/>
        </w:rPr>
        <w:t>Настройка кэширования страниц с использованием атрибута метода контроллера ResponseCache.</w:t>
      </w:r>
    </w:p>
    <w:p w14:paraId="52B1C4E9" w14:textId="77777777" w:rsidR="007543AF" w:rsidRPr="009C53B0" w:rsidRDefault="00000000" w:rsidP="0009707C">
      <w:pPr>
        <w:pStyle w:val="Default"/>
        <w:numPr>
          <w:ilvl w:val="0"/>
          <w:numId w:val="5"/>
        </w:numPr>
        <w:rPr>
          <w:sz w:val="28"/>
          <w:szCs w:val="28"/>
        </w:rPr>
      </w:pPr>
      <w:r w:rsidRPr="009C53B0">
        <w:rPr>
          <w:sz w:val="28"/>
          <w:szCs w:val="28"/>
        </w:rPr>
        <w:t>Создание и использования профилей кэширования.</w:t>
      </w:r>
    </w:p>
    <w:p w14:paraId="08DBF723" w14:textId="77777777" w:rsidR="00B859E8" w:rsidRPr="009C53B0" w:rsidRDefault="00000000" w:rsidP="0009707C">
      <w:pPr>
        <w:pStyle w:val="Default"/>
        <w:numPr>
          <w:ilvl w:val="0"/>
          <w:numId w:val="5"/>
        </w:numPr>
        <w:rPr>
          <w:sz w:val="28"/>
          <w:szCs w:val="28"/>
        </w:rPr>
      </w:pPr>
      <w:r w:rsidRPr="009C53B0">
        <w:rPr>
          <w:sz w:val="28"/>
          <w:szCs w:val="28"/>
        </w:rPr>
        <w:t xml:space="preserve">Способы кэширование статических файлов в </w:t>
      </w:r>
      <w:r w:rsidRPr="009C53B0">
        <w:rPr>
          <w:sz w:val="28"/>
          <w:szCs w:val="28"/>
          <w:lang w:val="en-US"/>
        </w:rPr>
        <w:t>ASP</w:t>
      </w:r>
      <w:r w:rsidRPr="009C53B0">
        <w:rPr>
          <w:sz w:val="28"/>
          <w:szCs w:val="28"/>
        </w:rPr>
        <w:t>.</w:t>
      </w:r>
      <w:r w:rsidRPr="009C53B0">
        <w:rPr>
          <w:sz w:val="28"/>
          <w:szCs w:val="28"/>
          <w:lang w:val="en-US"/>
        </w:rPr>
        <w:t>NET</w:t>
      </w:r>
      <w:r w:rsidRPr="009C53B0">
        <w:rPr>
          <w:sz w:val="28"/>
          <w:szCs w:val="28"/>
        </w:rPr>
        <w:t xml:space="preserve"> </w:t>
      </w:r>
      <w:r w:rsidRPr="009C53B0">
        <w:rPr>
          <w:sz w:val="28"/>
          <w:szCs w:val="28"/>
          <w:lang w:val="en-US"/>
        </w:rPr>
        <w:t>Core</w:t>
      </w:r>
      <w:r w:rsidRPr="009C53B0">
        <w:rPr>
          <w:sz w:val="28"/>
          <w:szCs w:val="28"/>
        </w:rPr>
        <w:t>.</w:t>
      </w:r>
    </w:p>
    <w:sectPr w:rsidR="00B859E8" w:rsidRPr="009C53B0">
      <w:footerReference w:type="default" r:id="rId20"/>
      <w:footerReference w:type="first" r:id="rId21"/>
      <w:pgSz w:w="11906" w:h="16838"/>
      <w:pgMar w:top="1021" w:right="567" w:bottom="1021" w:left="851"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40316" w14:textId="77777777" w:rsidR="004A3768" w:rsidRDefault="004A3768">
      <w:r>
        <w:separator/>
      </w:r>
    </w:p>
  </w:endnote>
  <w:endnote w:type="continuationSeparator" w:id="0">
    <w:p w14:paraId="25D67768" w14:textId="77777777" w:rsidR="004A3768" w:rsidRDefault="004A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Liberation Mono">
    <w:panose1 w:val="02070409020205020404"/>
    <w:charset w:val="CC"/>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8A7FD" w14:textId="77777777" w:rsidR="007543AF" w:rsidRDefault="00000000">
    <w:pPr>
      <w:pStyle w:val="af2"/>
      <w:ind w:right="360"/>
    </w:pPr>
    <w:r>
      <w:pict w14:anchorId="42635E3D">
        <v:shapetype id="_x0000_t202" coordsize="21600,21600" o:spt="202" path="m,l,21600r21600,l21600,xe">
          <v:stroke joinstyle="miter"/>
          <v:path gradientshapeok="t" o:connecttype="rect"/>
        </v:shapetype>
        <v:shape id="_x0000_s1025" type="#_x0000_t202" style="position:absolute;margin-left:529.85pt;margin-top:.05pt;width:35.75pt;height:14.85pt;z-index:1;mso-wrap-distance-left:0;mso-wrap-distance-right:0;mso-position-horizontal-relative:page" stroked="f">
          <v:fill color2="black"/>
          <v:textbox inset="1.1pt,1.1pt,1.1pt,1.1pt">
            <w:txbxContent>
              <w:p w14:paraId="7923147C" w14:textId="77777777" w:rsidR="007543AF" w:rsidRDefault="00000000">
                <w:pPr>
                  <w:pStyle w:val="af2"/>
                </w:pPr>
                <w:r>
                  <w:rPr>
                    <w:rStyle w:val="a4"/>
                    <w:sz w:val="20"/>
                    <w:szCs w:val="20"/>
                  </w:rPr>
                  <w:fldChar w:fldCharType="begin"/>
                </w:r>
                <w:r>
                  <w:rPr>
                    <w:rStyle w:val="a4"/>
                    <w:sz w:val="20"/>
                    <w:szCs w:val="20"/>
                  </w:rPr>
                  <w:instrText xml:space="preserve"> PAGE </w:instrText>
                </w:r>
                <w:r>
                  <w:rPr>
                    <w:rStyle w:val="a4"/>
                    <w:sz w:val="20"/>
                    <w:szCs w:val="20"/>
                  </w:rPr>
                  <w:fldChar w:fldCharType="separate"/>
                </w:r>
                <w:r>
                  <w:rPr>
                    <w:rStyle w:val="a4"/>
                    <w:sz w:val="20"/>
                    <w:szCs w:val="20"/>
                  </w:rPr>
                  <w:t>0</w:t>
                </w:r>
                <w:r>
                  <w:rPr>
                    <w:rStyle w:val="a4"/>
                    <w:sz w:val="20"/>
                    <w:szCs w:val="20"/>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8A44" w14:textId="77777777" w:rsidR="007543AF" w:rsidRDefault="007543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7D780" w14:textId="77777777" w:rsidR="004A3768" w:rsidRDefault="004A3768">
      <w:r>
        <w:separator/>
      </w:r>
    </w:p>
  </w:footnote>
  <w:footnote w:type="continuationSeparator" w:id="0">
    <w:p w14:paraId="02CE530F" w14:textId="77777777" w:rsidR="004A3768" w:rsidRDefault="004A3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10"/>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hint="default"/>
        <w:sz w:val="28"/>
        <w:szCs w:val="28"/>
        <w:lang w:val="en-US"/>
      </w:rPr>
    </w:lvl>
  </w:abstractNum>
  <w:abstractNum w:abstractNumId="3" w15:restartNumberingAfterBreak="0">
    <w:nsid w:val="00000004"/>
    <w:multiLevelType w:val="singleLevel"/>
    <w:tmpl w:val="00000004"/>
    <w:name w:val="WW8Num4"/>
    <w:lvl w:ilvl="0">
      <w:start w:val="1"/>
      <w:numFmt w:val="bullet"/>
      <w:pStyle w:val="11"/>
      <w:lvlText w:val=""/>
      <w:lvlJc w:val="left"/>
      <w:pPr>
        <w:tabs>
          <w:tab w:val="num" w:pos="36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rFonts w:eastAsia="Calibri"/>
        <w:sz w:val="28"/>
        <w:szCs w:val="28"/>
        <w:lang w:val="ru-RU" w:eastAsia="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2.%1."/>
      <w:lvlJc w:val="left"/>
      <w:pPr>
        <w:tabs>
          <w:tab w:val="num" w:pos="720"/>
        </w:tabs>
        <w:ind w:left="720" w:hanging="360"/>
      </w:pPr>
      <w:rPr>
        <w:rFonts w:ascii="Times New Roman" w:hAnsi="Times New Roman" w:cs="Times New Roman"/>
        <w:sz w:val="28"/>
        <w:szCs w:val="28"/>
        <w:lang w:val="be-BY"/>
      </w:rPr>
    </w:lvl>
    <w:lvl w:ilvl="1">
      <w:start w:val="1"/>
      <w:numFmt w:val="decimal"/>
      <w:lvlText w:val="%2."/>
      <w:lvlJc w:val="left"/>
      <w:pPr>
        <w:tabs>
          <w:tab w:val="num" w:pos="1080"/>
        </w:tabs>
        <w:ind w:left="1080" w:hanging="360"/>
      </w:pPr>
      <w:rPr>
        <w:lang w:val="be-BY"/>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hint="default"/>
        <w:sz w:val="20"/>
        <w:lang w:eastAsia="ru-RU"/>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rPr>
        <w:rFonts w:ascii="Courier New" w:hAnsi="Courier New" w:cs="Courier New"/>
        <w:sz w:val="24"/>
        <w:szCs w:val="24"/>
        <w:lang w:eastAsia="ru-RU"/>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rPr>
        <w:lang w:eastAsia="ru-RU"/>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hint="default"/>
        <w:sz w:val="20"/>
        <w:szCs w:val="24"/>
        <w:lang w:eastAsia="ru-RU"/>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hint="default"/>
      </w:rPr>
    </w:lvl>
  </w:abstractNum>
  <w:abstractNum w:abstractNumId="11" w15:restartNumberingAfterBreak="0">
    <w:nsid w:val="1E2764D5"/>
    <w:multiLevelType w:val="multilevel"/>
    <w:tmpl w:val="330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65F3A"/>
    <w:multiLevelType w:val="multilevel"/>
    <w:tmpl w:val="F8C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A3D23"/>
    <w:multiLevelType w:val="multilevel"/>
    <w:tmpl w:val="6C0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A3A4B"/>
    <w:multiLevelType w:val="multilevel"/>
    <w:tmpl w:val="3D82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452EC"/>
    <w:multiLevelType w:val="multilevel"/>
    <w:tmpl w:val="FCD2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F77FD"/>
    <w:multiLevelType w:val="multilevel"/>
    <w:tmpl w:val="04B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553DE"/>
    <w:multiLevelType w:val="multilevel"/>
    <w:tmpl w:val="8046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18502">
    <w:abstractNumId w:val="0"/>
  </w:num>
  <w:num w:numId="2" w16cid:durableId="1737390485">
    <w:abstractNumId w:val="1"/>
  </w:num>
  <w:num w:numId="3" w16cid:durableId="371657424">
    <w:abstractNumId w:val="2"/>
  </w:num>
  <w:num w:numId="4" w16cid:durableId="1869828967">
    <w:abstractNumId w:val="3"/>
  </w:num>
  <w:num w:numId="5" w16cid:durableId="1715084325">
    <w:abstractNumId w:val="4"/>
  </w:num>
  <w:num w:numId="6" w16cid:durableId="2091612596">
    <w:abstractNumId w:val="5"/>
  </w:num>
  <w:num w:numId="7" w16cid:durableId="974335791">
    <w:abstractNumId w:val="6"/>
  </w:num>
  <w:num w:numId="8" w16cid:durableId="1676806157">
    <w:abstractNumId w:val="7"/>
  </w:num>
  <w:num w:numId="9" w16cid:durableId="2055503697">
    <w:abstractNumId w:val="8"/>
  </w:num>
  <w:num w:numId="10" w16cid:durableId="637304184">
    <w:abstractNumId w:val="9"/>
  </w:num>
  <w:num w:numId="11" w16cid:durableId="987318366">
    <w:abstractNumId w:val="10"/>
  </w:num>
  <w:num w:numId="12" w16cid:durableId="19476373">
    <w:abstractNumId w:val="15"/>
  </w:num>
  <w:num w:numId="13" w16cid:durableId="659038779">
    <w:abstractNumId w:val="17"/>
  </w:num>
  <w:num w:numId="14" w16cid:durableId="2067214713">
    <w:abstractNumId w:val="12"/>
  </w:num>
  <w:num w:numId="15" w16cid:durableId="1039161395">
    <w:abstractNumId w:val="14"/>
  </w:num>
  <w:num w:numId="16" w16cid:durableId="1690595776">
    <w:abstractNumId w:val="13"/>
  </w:num>
  <w:num w:numId="17" w16cid:durableId="789905662">
    <w:abstractNumId w:val="0"/>
  </w:num>
  <w:num w:numId="18" w16cid:durableId="1042638052">
    <w:abstractNumId w:val="11"/>
  </w:num>
  <w:num w:numId="19" w16cid:durableId="1145272637">
    <w:abstractNumId w:val="16"/>
  </w:num>
  <w:num w:numId="20" w16cid:durableId="334846723">
    <w:abstractNumId w:val="5"/>
    <w:lvlOverride w:ilvl="0">
      <w:lvl w:ilvl="0">
        <w:start w:val="1"/>
        <w:numFmt w:val="decimal"/>
        <w:lvlText w:val="2.%1."/>
        <w:lvlJc w:val="left"/>
        <w:pPr>
          <w:tabs>
            <w:tab w:val="num" w:pos="720"/>
          </w:tabs>
          <w:ind w:left="720" w:hanging="360"/>
        </w:pPr>
        <w:rPr>
          <w:rFonts w:ascii="Times New Roman" w:hAnsi="Times New Roman" w:cs="Times New Roman" w:hint="default"/>
          <w:sz w:val="28"/>
          <w:szCs w:val="28"/>
        </w:rPr>
      </w:lvl>
    </w:lvlOverride>
    <w:lvlOverride w:ilvl="1">
      <w:lvl w:ilvl="1">
        <w:start w:val="1"/>
        <w:numFmt w:val="decimal"/>
        <w:lvlText w:val="2.1.%2."/>
        <w:lvlJc w:val="left"/>
        <w:pPr>
          <w:tabs>
            <w:tab w:val="num" w:pos="1080"/>
          </w:tabs>
          <w:ind w:left="1080" w:hanging="360"/>
        </w:pPr>
        <w:rPr>
          <w:rFonts w:hint="default"/>
        </w:rPr>
      </w:lvl>
    </w:lvlOverride>
    <w:lvlOverride w:ilvl="2">
      <w:lvl w:ilvl="2">
        <w:start w:val="1"/>
        <w:numFmt w:val="decimal"/>
        <w:lvlText w:val="%3."/>
        <w:lvlJc w:val="left"/>
        <w:pPr>
          <w:tabs>
            <w:tab w:val="num" w:pos="1440"/>
          </w:tabs>
          <w:ind w:left="1440" w:hanging="360"/>
        </w:pPr>
        <w:rPr>
          <w:rFonts w:hint="default"/>
        </w:rPr>
      </w:lvl>
    </w:lvlOverride>
    <w:lvlOverride w:ilvl="3">
      <w:lvl w:ilvl="3">
        <w:start w:val="1"/>
        <w:numFmt w:val="decimal"/>
        <w:lvlText w:val="%4."/>
        <w:lvlJc w:val="left"/>
        <w:pPr>
          <w:tabs>
            <w:tab w:val="num" w:pos="1800"/>
          </w:tabs>
          <w:ind w:left="1800" w:hanging="360"/>
        </w:pPr>
        <w:rPr>
          <w:rFonts w:hint="default"/>
        </w:rPr>
      </w:lvl>
    </w:lvlOverride>
    <w:lvlOverride w:ilvl="4">
      <w:lvl w:ilvl="4">
        <w:start w:val="1"/>
        <w:numFmt w:val="decimal"/>
        <w:lvlText w:val="%5."/>
        <w:lvlJc w:val="left"/>
        <w:pPr>
          <w:tabs>
            <w:tab w:val="num" w:pos="2160"/>
          </w:tabs>
          <w:ind w:left="2160" w:hanging="360"/>
        </w:pPr>
        <w:rPr>
          <w:rFonts w:hint="default"/>
        </w:rPr>
      </w:lvl>
    </w:lvlOverride>
    <w:lvlOverride w:ilvl="5">
      <w:lvl w:ilvl="5">
        <w:start w:val="1"/>
        <w:numFmt w:val="decimal"/>
        <w:lvlText w:val="%6."/>
        <w:lvlJc w:val="left"/>
        <w:pPr>
          <w:tabs>
            <w:tab w:val="num" w:pos="2520"/>
          </w:tabs>
          <w:ind w:left="2520" w:hanging="360"/>
        </w:pPr>
        <w:rPr>
          <w:rFonts w:hint="default"/>
        </w:rPr>
      </w:lvl>
    </w:lvlOverride>
    <w:lvlOverride w:ilvl="6">
      <w:lvl w:ilvl="6">
        <w:start w:val="1"/>
        <w:numFmt w:val="decimal"/>
        <w:lvlText w:val="%7."/>
        <w:lvlJc w:val="left"/>
        <w:pPr>
          <w:tabs>
            <w:tab w:val="num" w:pos="2880"/>
          </w:tabs>
          <w:ind w:left="2880" w:hanging="360"/>
        </w:pPr>
        <w:rPr>
          <w:rFonts w:hint="default"/>
        </w:rPr>
      </w:lvl>
    </w:lvlOverride>
    <w:lvlOverride w:ilvl="7">
      <w:lvl w:ilvl="7">
        <w:start w:val="1"/>
        <w:numFmt w:val="decimal"/>
        <w:lvlText w:val="%8."/>
        <w:lvlJc w:val="left"/>
        <w:pPr>
          <w:tabs>
            <w:tab w:val="num" w:pos="3240"/>
          </w:tabs>
          <w:ind w:left="3240" w:hanging="360"/>
        </w:pPr>
        <w:rPr>
          <w:rFonts w:hint="default"/>
        </w:rPr>
      </w:lvl>
    </w:lvlOverride>
    <w:lvlOverride w:ilvl="8">
      <w:lvl w:ilvl="8">
        <w:start w:val="1"/>
        <w:numFmt w:val="decimal"/>
        <w:lvlText w:val="%9."/>
        <w:lvlJc w:val="left"/>
        <w:pPr>
          <w:tabs>
            <w:tab w:val="num" w:pos="3600"/>
          </w:tabs>
          <w:ind w:left="360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2"/>
    <o:shapelayout v:ext="edit">
      <o:idmap v:ext="edit" data="1"/>
    </o:shapelayout>
  </w:hdrShapeDefaults>
  <w:footnotePr>
    <w:footnote w:id="-1"/>
    <w:footnote w:id="0"/>
  </w:footnotePr>
  <w:endnotePr>
    <w:endnote w:id="-1"/>
    <w:endnote w:id="0"/>
  </w:endnotePr>
  <w:compat>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A2F"/>
    <w:rsid w:val="0009707C"/>
    <w:rsid w:val="000E6014"/>
    <w:rsid w:val="00163A6E"/>
    <w:rsid w:val="001E0765"/>
    <w:rsid w:val="00262354"/>
    <w:rsid w:val="004A3768"/>
    <w:rsid w:val="0059498E"/>
    <w:rsid w:val="00596A7A"/>
    <w:rsid w:val="005A7470"/>
    <w:rsid w:val="006855EE"/>
    <w:rsid w:val="007543AF"/>
    <w:rsid w:val="00905F7E"/>
    <w:rsid w:val="00955BE5"/>
    <w:rsid w:val="009C53B0"/>
    <w:rsid w:val="00AA2A2F"/>
    <w:rsid w:val="00AF315A"/>
    <w:rsid w:val="00B859E8"/>
    <w:rsid w:val="00C25FCA"/>
    <w:rsid w:val="00CE775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oNotEmbedSmartTags/>
  <w:decimalSymbol w:val=","/>
  <w:listSeparator w:val=";"/>
  <w14:docId w14:val="3BB8F735"/>
  <w15:chartTrackingRefBased/>
  <w15:docId w15:val="{6A94F806-1011-4BD4-A45C-285BA947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ru-RU" w:eastAsia="zh-CN"/>
    </w:rPr>
  </w:style>
  <w:style w:type="paragraph" w:styleId="1">
    <w:name w:val="heading 1"/>
    <w:basedOn w:val="12"/>
    <w:next w:val="a0"/>
    <w:qFormat/>
    <w:pPr>
      <w:numPr>
        <w:numId w:val="1"/>
      </w:numPr>
      <w:outlineLvl w:val="0"/>
    </w:pPr>
    <w:rPr>
      <w:b/>
      <w:bCs/>
      <w:sz w:val="36"/>
      <w:szCs w:val="36"/>
    </w:rPr>
  </w:style>
  <w:style w:type="paragraph" w:styleId="2">
    <w:name w:val="heading 2"/>
    <w:basedOn w:val="a"/>
    <w:next w:val="a"/>
    <w:qFormat/>
    <w:pPr>
      <w:keepNext/>
      <w:numPr>
        <w:ilvl w:val="1"/>
        <w:numId w:val="1"/>
      </w:numPr>
      <w:spacing w:before="240" w:after="60"/>
      <w:outlineLvl w:val="1"/>
    </w:pPr>
    <w:rPr>
      <w:rFonts w:ascii="Cambria" w:hAnsi="Cambria"/>
      <w:b/>
      <w:bCs/>
      <w:i/>
      <w:iCs/>
      <w:sz w:val="28"/>
      <w:szCs w:val="28"/>
    </w:rPr>
  </w:style>
  <w:style w:type="paragraph" w:styleId="3">
    <w:name w:val="heading 3"/>
    <w:basedOn w:val="a"/>
    <w:next w:val="a0"/>
    <w:qFormat/>
    <w:pPr>
      <w:numPr>
        <w:ilvl w:val="2"/>
        <w:numId w:val="1"/>
      </w:numPr>
      <w:suppressAutoHyphens w:val="0"/>
      <w:spacing w:before="280" w:after="280"/>
      <w:outlineLvl w:val="2"/>
    </w:pPr>
    <w:rPr>
      <w:b/>
      <w:bCs/>
      <w:sz w:val="27"/>
      <w:szCs w:val="27"/>
    </w:rPr>
  </w:style>
  <w:style w:type="paragraph" w:styleId="4">
    <w:name w:val="heading 4"/>
    <w:basedOn w:val="a"/>
    <w:next w:val="a0"/>
    <w:qFormat/>
    <w:pPr>
      <w:numPr>
        <w:ilvl w:val="3"/>
        <w:numId w:val="1"/>
      </w:numPr>
      <w:suppressAutoHyphens w:val="0"/>
      <w:spacing w:before="280" w:after="280"/>
      <w:outlineLvl w:val="3"/>
    </w:pPr>
    <w:rPr>
      <w:b/>
      <w:bCs/>
    </w:rPr>
  </w:style>
  <w:style w:type="paragraph" w:styleId="5">
    <w:name w:val="heading 5"/>
    <w:basedOn w:val="a"/>
    <w:next w:val="a0"/>
    <w:qFormat/>
    <w:pPr>
      <w:numPr>
        <w:ilvl w:val="4"/>
        <w:numId w:val="1"/>
      </w:numPr>
      <w:suppressAutoHyphens w:val="0"/>
      <w:spacing w:before="280" w:after="280"/>
      <w:outlineLvl w:val="4"/>
    </w:pPr>
    <w:rPr>
      <w:b/>
      <w:bCs/>
      <w:sz w:val="20"/>
      <w:szCs w:val="20"/>
    </w:rPr>
  </w:style>
  <w:style w:type="paragraph" w:styleId="6">
    <w:name w:val="heading 6"/>
    <w:basedOn w:val="a"/>
    <w:next w:val="a0"/>
    <w:qFormat/>
    <w:pPr>
      <w:numPr>
        <w:ilvl w:val="5"/>
        <w:numId w:val="1"/>
      </w:numPr>
      <w:suppressAutoHyphens w:val="0"/>
      <w:spacing w:before="280" w:after="280"/>
      <w:outlineLvl w:val="5"/>
    </w:pPr>
    <w:rPr>
      <w:b/>
      <w:bCs/>
      <w:sz w:val="15"/>
      <w:szCs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hint="default"/>
      <w:sz w:val="28"/>
      <w:szCs w:val="28"/>
      <w:lang w:val="en-US"/>
    </w:rPr>
  </w:style>
  <w:style w:type="character" w:customStyle="1" w:styleId="WW8Num4z0">
    <w:name w:val="WW8Num4z0"/>
    <w:rPr>
      <w:rFonts w:ascii="Symbol" w:hAnsi="Symbol" w:cs="Symbol" w:hint="default"/>
    </w:rPr>
  </w:style>
  <w:style w:type="character" w:customStyle="1" w:styleId="WW8Num5z0">
    <w:name w:val="WW8Num5z0"/>
    <w:rPr>
      <w:rFonts w:eastAsia="Calibri"/>
      <w:sz w:val="28"/>
      <w:szCs w:val="28"/>
      <w:lang w:val="ru-RU" w:eastAsia="ru-RU"/>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sz w:val="28"/>
      <w:szCs w:val="28"/>
      <w:lang w:val="be-BY"/>
    </w:rPr>
  </w:style>
  <w:style w:type="character" w:customStyle="1" w:styleId="WW8Num6z1">
    <w:name w:val="WW8Num6z1"/>
    <w:rPr>
      <w:lang w:val="be-BY"/>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sz w:val="20"/>
      <w:lang w:eastAsia="ru-RU"/>
    </w:rPr>
  </w:style>
  <w:style w:type="character" w:customStyle="1" w:styleId="WW8Num7z1">
    <w:name w:val="WW8Num7z1"/>
    <w:rPr>
      <w:rFonts w:ascii="Courier New" w:hAnsi="Courier New" w:cs="Courier New" w:hint="default"/>
      <w:sz w:val="20"/>
    </w:rPr>
  </w:style>
  <w:style w:type="character" w:customStyle="1" w:styleId="WW8Num7z2">
    <w:name w:val="WW8Num7z2"/>
    <w:rPr>
      <w:rFonts w:ascii="Wingdings" w:hAnsi="Wingdings" w:cs="Wingdings" w:hint="default"/>
      <w:sz w:val="20"/>
    </w:rPr>
  </w:style>
  <w:style w:type="character" w:customStyle="1" w:styleId="WW8Num8z0">
    <w:name w:val="WW8Num8z0"/>
    <w:rPr>
      <w:rFonts w:ascii="Courier New" w:hAnsi="Courier New" w:cs="Courier New"/>
      <w:sz w:val="24"/>
      <w:szCs w:val="24"/>
      <w:lang w:eastAsia="ru-RU"/>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lang w:eastAsia="ru-RU"/>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sz w:val="20"/>
      <w:szCs w:val="24"/>
      <w:lang w:eastAsia="ru-RU"/>
    </w:rPr>
  </w:style>
  <w:style w:type="character" w:customStyle="1" w:styleId="WW8Num10z1">
    <w:name w:val="WW8Num10z1"/>
    <w:rPr>
      <w:rFonts w:ascii="Courier New" w:hAnsi="Courier New" w:cs="Courier New" w:hint="default"/>
      <w:sz w:val="20"/>
    </w:rPr>
  </w:style>
  <w:style w:type="character" w:customStyle="1" w:styleId="WW8Num10z2">
    <w:name w:val="WW8Num10z2"/>
    <w:rPr>
      <w:rFonts w:ascii="Wingdings" w:hAnsi="Wingdings" w:cs="Wingdings" w:hint="default"/>
      <w:sz w:val="20"/>
    </w:rPr>
  </w:style>
  <w:style w:type="character" w:customStyle="1" w:styleId="WW8Num11z0">
    <w:name w:val="WW8Num11z0"/>
    <w:rPr>
      <w:rFonts w:ascii="Symbol" w:hAnsi="Symbol" w:cs="Symbol" w:hint="default"/>
    </w:rPr>
  </w:style>
  <w:style w:type="character" w:customStyle="1" w:styleId="110">
    <w:name w:val="Основной шрифт абзаца11"/>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100">
    <w:name w:val="Основной шрифт абзаца10"/>
  </w:style>
  <w:style w:type="character" w:customStyle="1" w:styleId="9">
    <w:name w:val="Основной шрифт абзаца9"/>
  </w:style>
  <w:style w:type="character" w:customStyle="1" w:styleId="8">
    <w:name w:val="Основной шрифт абзаца8"/>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7">
    <w:name w:val="Основной шрифт абзаца7"/>
  </w:style>
  <w:style w:type="character" w:customStyle="1" w:styleId="60">
    <w:name w:val="Основной шрифт абзаца6"/>
  </w:style>
  <w:style w:type="character" w:customStyle="1" w:styleId="50">
    <w:name w:val="Основной шрифт абзаца5"/>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Wingdings" w:hAnsi="Wingdings" w:cs="Wingdings" w:hint="default"/>
      <w:sz w:val="20"/>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15z0">
    <w:name w:val="WW8Num15z0"/>
    <w:rPr>
      <w:rFonts w:ascii="Symbol" w:hAnsi="Symbol" w:cs="Symbol" w:hint="default"/>
      <w:sz w:val="20"/>
      <w:szCs w:val="20"/>
    </w:rPr>
  </w:style>
  <w:style w:type="character" w:customStyle="1" w:styleId="WW8Num15z1">
    <w:name w:val="WW8Num15z1"/>
    <w:rPr>
      <w:rFonts w:ascii="Courier New" w:hAnsi="Courier New" w:cs="Courier New" w:hint="default"/>
      <w:sz w:val="20"/>
    </w:rPr>
  </w:style>
  <w:style w:type="character" w:customStyle="1" w:styleId="WW8Num15z2">
    <w:name w:val="WW8Num15z2"/>
    <w:rPr>
      <w:rFonts w:ascii="Wingdings" w:hAnsi="Wingdings" w:cs="Wingdings" w:hint="default"/>
      <w:sz w:val="20"/>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sz w:val="20"/>
    </w:rPr>
  </w:style>
  <w:style w:type="character" w:customStyle="1" w:styleId="WW8Num16z1">
    <w:name w:val="WW8Num16z1"/>
    <w:rPr>
      <w:rFonts w:ascii="Courier New" w:hAnsi="Courier New" w:cs="Courier New" w:hint="default"/>
      <w:sz w:val="20"/>
    </w:rPr>
  </w:style>
  <w:style w:type="character" w:customStyle="1" w:styleId="WW8Num16z2">
    <w:name w:val="WW8Num16z2"/>
    <w:rPr>
      <w:rFonts w:ascii="Wingdings" w:hAnsi="Wingdings" w:cs="Wingdings" w:hint="default"/>
      <w:sz w:val="20"/>
    </w:rPr>
  </w:style>
  <w:style w:type="character" w:customStyle="1" w:styleId="WW8Num17z0">
    <w:name w:val="WW8Num17z0"/>
    <w:rPr>
      <w:sz w:val="28"/>
      <w:szCs w:val="28"/>
      <w:lang w:val="en-US"/>
    </w:rPr>
  </w:style>
  <w:style w:type="character" w:customStyle="1" w:styleId="WW8Num18z0">
    <w:name w:val="WW8Num18z0"/>
    <w:rPr>
      <w:b w:val="0"/>
      <w:sz w:val="28"/>
      <w:szCs w:val="28"/>
    </w:rPr>
  </w:style>
  <w:style w:type="character" w:customStyle="1" w:styleId="WW8Num19z0">
    <w:name w:val="WW8Num19z0"/>
    <w:rPr>
      <w:sz w:val="28"/>
      <w:szCs w:val="28"/>
      <w:lang w:val="en-US"/>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sz w:val="20"/>
    </w:rPr>
  </w:style>
  <w:style w:type="character" w:customStyle="1" w:styleId="WW8Num20z1">
    <w:name w:val="WW8Num20z1"/>
    <w:rPr>
      <w:rFonts w:ascii="Courier New" w:hAnsi="Courier New" w:cs="Courier New" w:hint="default"/>
      <w:sz w:val="20"/>
    </w:rPr>
  </w:style>
  <w:style w:type="character" w:customStyle="1" w:styleId="WW8Num20z2">
    <w:name w:val="WW8Num20z2"/>
    <w:rPr>
      <w:rFonts w:ascii="Wingdings" w:hAnsi="Wingdings" w:cs="Wingdings" w:hint="default"/>
      <w:sz w:val="20"/>
    </w:rPr>
  </w:style>
  <w:style w:type="character" w:customStyle="1" w:styleId="WW8Num21z0">
    <w:name w:val="WW8Num21z0"/>
    <w:rPr>
      <w:rFonts w:ascii="Symbol" w:hAnsi="Symbol" w:cs="Symbol" w:hint="default"/>
      <w:sz w:val="20"/>
    </w:rPr>
  </w:style>
  <w:style w:type="character" w:customStyle="1" w:styleId="WW8Num21z1">
    <w:name w:val="WW8Num21z1"/>
    <w:rPr>
      <w:rFonts w:ascii="Courier New" w:hAnsi="Courier New" w:cs="Courier New" w:hint="default"/>
      <w:sz w:val="20"/>
    </w:rPr>
  </w:style>
  <w:style w:type="character" w:customStyle="1" w:styleId="WW8Num21z2">
    <w:name w:val="WW8Num21z2"/>
    <w:rPr>
      <w:rFonts w:ascii="Wingdings" w:hAnsi="Wingdings" w:cs="Wingdings" w:hint="default"/>
      <w:sz w:val="20"/>
    </w:rPr>
  </w:style>
  <w:style w:type="character" w:customStyle="1" w:styleId="WW8Num22z0">
    <w:name w:val="WW8Num22z0"/>
    <w:rPr>
      <w:rFonts w:ascii="Symbol" w:hAnsi="Symbol" w:cs="Symbol" w:hint="default"/>
      <w:sz w:val="20"/>
    </w:rPr>
  </w:style>
  <w:style w:type="character" w:customStyle="1" w:styleId="WW8Num22z1">
    <w:name w:val="WW8Num22z1"/>
    <w:rPr>
      <w:rFonts w:ascii="Courier New" w:hAnsi="Courier New" w:cs="Courier New" w:hint="default"/>
      <w:sz w:val="20"/>
    </w:rPr>
  </w:style>
  <w:style w:type="character" w:customStyle="1" w:styleId="WW8Num22z2">
    <w:name w:val="WW8Num22z2"/>
    <w:rPr>
      <w:rFonts w:ascii="Wingdings" w:hAnsi="Wingdings" w:cs="Wingdings" w:hint="default"/>
      <w:sz w:val="20"/>
    </w:rPr>
  </w:style>
  <w:style w:type="character" w:customStyle="1" w:styleId="WW8Num23z0">
    <w:name w:val="WW8Num23z0"/>
    <w:rPr>
      <w:rFonts w:ascii="Symbol" w:hAnsi="Symbol" w:cs="Symbol" w:hint="default"/>
      <w:sz w:val="20"/>
    </w:rPr>
  </w:style>
  <w:style w:type="character" w:customStyle="1" w:styleId="WW8Num23z1">
    <w:name w:val="WW8Num23z1"/>
    <w:rPr>
      <w:rFonts w:ascii="Courier New" w:hAnsi="Courier New" w:cs="Courier New" w:hint="default"/>
      <w:sz w:val="20"/>
    </w:rPr>
  </w:style>
  <w:style w:type="character" w:customStyle="1" w:styleId="WW8Num23z2">
    <w:name w:val="WW8Num23z2"/>
    <w:rPr>
      <w:rFonts w:ascii="Wingdings" w:hAnsi="Wingdings" w:cs="Wingdings" w:hint="default"/>
      <w:sz w:val="20"/>
    </w:rPr>
  </w:style>
  <w:style w:type="character" w:customStyle="1" w:styleId="WW8Num24z0">
    <w:name w:val="WW8Num24z0"/>
    <w:rPr>
      <w:rFonts w:ascii="Symbol" w:hAnsi="Symbol" w:cs="Symbol" w:hint="default"/>
      <w:sz w:val="20"/>
    </w:rPr>
  </w:style>
  <w:style w:type="character" w:customStyle="1" w:styleId="WW8Num24z1">
    <w:name w:val="WW8Num24z1"/>
    <w:rPr>
      <w:rFonts w:ascii="Courier New" w:hAnsi="Courier New" w:cs="Courier New" w:hint="default"/>
      <w:sz w:val="20"/>
    </w:rPr>
  </w:style>
  <w:style w:type="character" w:customStyle="1" w:styleId="WW8Num24z2">
    <w:name w:val="WW8Num24z2"/>
    <w:rPr>
      <w:rFonts w:ascii="Wingdings" w:hAnsi="Wingdings" w:cs="Wingdings" w:hint="default"/>
      <w:sz w:val="20"/>
    </w:rPr>
  </w:style>
  <w:style w:type="character" w:customStyle="1" w:styleId="WW8Num25z0">
    <w:name w:val="WW8Num25z0"/>
    <w:rPr>
      <w:rFonts w:ascii="Symbol" w:hAnsi="Symbol" w:cs="Symbol" w:hint="default"/>
      <w:sz w:val="20"/>
    </w:rPr>
  </w:style>
  <w:style w:type="character" w:customStyle="1" w:styleId="WW8Num25z1">
    <w:name w:val="WW8Num25z1"/>
    <w:rPr>
      <w:rFonts w:ascii="Courier New" w:hAnsi="Courier New" w:cs="Courier New" w:hint="default"/>
      <w:sz w:val="20"/>
    </w:rPr>
  </w:style>
  <w:style w:type="character" w:customStyle="1" w:styleId="WW8Num25z2">
    <w:name w:val="WW8Num25z2"/>
    <w:rPr>
      <w:rFonts w:ascii="Wingdings" w:hAnsi="Wingdings" w:cs="Wingdings" w:hint="default"/>
      <w:sz w:val="20"/>
    </w:rPr>
  </w:style>
  <w:style w:type="character" w:customStyle="1" w:styleId="WW8Num26z0">
    <w:name w:val="WW8Num26z0"/>
    <w:rPr>
      <w:rFonts w:ascii="Symbol" w:hAnsi="Symbol" w:cs="Symbol" w:hint="default"/>
      <w:sz w:val="20"/>
      <w:szCs w:val="20"/>
    </w:rPr>
  </w:style>
  <w:style w:type="character" w:customStyle="1" w:styleId="WW8Num26z1">
    <w:name w:val="WW8Num26z1"/>
    <w:rPr>
      <w:rFonts w:ascii="Courier New" w:hAnsi="Courier New" w:cs="Courier New" w:hint="default"/>
      <w:sz w:val="20"/>
    </w:rPr>
  </w:style>
  <w:style w:type="character" w:customStyle="1" w:styleId="WW8Num26z2">
    <w:name w:val="WW8Num26z2"/>
    <w:rPr>
      <w:rFonts w:ascii="Wingdings" w:hAnsi="Wingdings" w:cs="Wingdings" w:hint="default"/>
      <w:sz w:val="20"/>
    </w:rPr>
  </w:style>
  <w:style w:type="character" w:customStyle="1" w:styleId="40">
    <w:name w:val="Основной шрифт абзаца4"/>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1">
    <w:name w:val="WW8Num17z1"/>
    <w:rPr>
      <w:rFonts w:ascii="Courier New" w:hAnsi="Courier New" w:cs="Courier New" w:hint="default"/>
      <w:sz w:val="20"/>
    </w:rPr>
  </w:style>
  <w:style w:type="character" w:customStyle="1" w:styleId="WW8Num17z2">
    <w:name w:val="WW8Num17z2"/>
    <w:rPr>
      <w:rFonts w:ascii="Wingdings" w:hAnsi="Wingdings" w:cs="Wingdings" w:hint="default"/>
      <w:sz w:val="20"/>
    </w:rPr>
  </w:style>
  <w:style w:type="character" w:customStyle="1" w:styleId="WW8Num18z1">
    <w:name w:val="WW8Num18z1"/>
    <w:rPr>
      <w:rFonts w:ascii="Courier New" w:hAnsi="Courier New" w:cs="Courier New" w:hint="default"/>
      <w:sz w:val="20"/>
    </w:rPr>
  </w:style>
  <w:style w:type="character" w:customStyle="1" w:styleId="WW8Num18z2">
    <w:name w:val="WW8Num18z2"/>
    <w:rPr>
      <w:rFonts w:ascii="Wingdings" w:hAnsi="Wingdings" w:cs="Wingdings" w:hint="default"/>
      <w:sz w:val="20"/>
    </w:rPr>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30">
    <w:name w:val="Основной шрифт абзаца3"/>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8z0">
    <w:name w:val="WW8Num28z0"/>
    <w:rPr>
      <w:rFonts w:ascii="Symbol" w:hAnsi="Symbol" w:cs="Symbol" w:hint="default"/>
      <w:sz w:val="20"/>
      <w:lang w:val="en-US"/>
    </w:rPr>
  </w:style>
  <w:style w:type="character" w:customStyle="1" w:styleId="WW8Num28z1">
    <w:name w:val="WW8Num28z1"/>
    <w:rPr>
      <w:rFonts w:ascii="Courier New" w:hAnsi="Courier New" w:cs="Courier New" w:hint="default"/>
      <w:sz w:val="20"/>
    </w:rPr>
  </w:style>
  <w:style w:type="character" w:customStyle="1" w:styleId="WW8Num28z2">
    <w:name w:val="WW8Num28z2"/>
    <w:rPr>
      <w:rFonts w:ascii="Wingdings" w:hAnsi="Wingdings" w:cs="Wingdings" w:hint="default"/>
      <w:sz w:val="2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hAnsi="Symbol" w:cs="Symbol" w:hint="default"/>
      <w:sz w:val="20"/>
    </w:rPr>
  </w:style>
  <w:style w:type="character" w:customStyle="1" w:styleId="WW8Num31z1">
    <w:name w:val="WW8Num31z1"/>
    <w:rPr>
      <w:rFonts w:ascii="Courier New" w:hAnsi="Courier New" w:cs="Courier New" w:hint="default"/>
      <w:sz w:val="20"/>
    </w:rPr>
  </w:style>
  <w:style w:type="character" w:customStyle="1" w:styleId="WW8Num31z2">
    <w:name w:val="WW8Num31z2"/>
    <w:rPr>
      <w:rFonts w:ascii="Wingdings" w:hAnsi="Wingdings" w:cs="Wingdings" w:hint="default"/>
      <w:sz w:val="20"/>
    </w:rPr>
  </w:style>
  <w:style w:type="character" w:customStyle="1" w:styleId="WW8Num32z0">
    <w:name w:val="WW8Num32z0"/>
    <w:rPr>
      <w:rFonts w:ascii="Symbol" w:hAnsi="Symbol" w:cs="Symbol" w:hint="default"/>
      <w:sz w:val="20"/>
    </w:rPr>
  </w:style>
  <w:style w:type="character" w:customStyle="1" w:styleId="WW8Num32z1">
    <w:name w:val="WW8Num32z1"/>
    <w:rPr>
      <w:rFonts w:ascii="Courier New" w:hAnsi="Courier New" w:cs="Courier New" w:hint="default"/>
      <w:sz w:val="20"/>
    </w:rPr>
  </w:style>
  <w:style w:type="character" w:customStyle="1" w:styleId="WW8Num32z2">
    <w:name w:val="WW8Num32z2"/>
    <w:rPr>
      <w:rFonts w:ascii="Wingdings" w:hAnsi="Wingdings" w:cs="Wingdings" w:hint="default"/>
      <w:sz w:val="20"/>
    </w:rPr>
  </w:style>
  <w:style w:type="character" w:customStyle="1" w:styleId="WW8Num33z0">
    <w:name w:val="WW8Num33z0"/>
    <w:rPr>
      <w:rFonts w:ascii="Symbol" w:hAnsi="Symbol" w:cs="Symbol" w:hint="default"/>
      <w:sz w:val="20"/>
    </w:rPr>
  </w:style>
  <w:style w:type="character" w:customStyle="1" w:styleId="WW8Num33z1">
    <w:name w:val="WW8Num33z1"/>
    <w:rPr>
      <w:rFonts w:ascii="Courier New" w:hAnsi="Courier New" w:cs="Courier New" w:hint="default"/>
      <w:sz w:val="20"/>
    </w:rPr>
  </w:style>
  <w:style w:type="character" w:customStyle="1" w:styleId="WW8Num33z2">
    <w:name w:val="WW8Num33z2"/>
    <w:rPr>
      <w:rFonts w:ascii="Wingdings" w:hAnsi="Wingdings" w:cs="Wingdings" w:hint="default"/>
      <w:sz w:val="20"/>
    </w:rPr>
  </w:style>
  <w:style w:type="character" w:customStyle="1" w:styleId="WW8Num34z0">
    <w:name w:val="WW8Num34z0"/>
    <w:rPr>
      <w:rFonts w:ascii="Symbol" w:hAnsi="Symbol" w:cs="Symbol" w:hint="default"/>
      <w:sz w:val="20"/>
    </w:rPr>
  </w:style>
  <w:style w:type="character" w:customStyle="1" w:styleId="WW8Num34z1">
    <w:name w:val="WW8Num34z1"/>
    <w:rPr>
      <w:rFonts w:ascii="Courier New" w:hAnsi="Courier New" w:cs="Courier New" w:hint="default"/>
      <w:sz w:val="20"/>
    </w:rPr>
  </w:style>
  <w:style w:type="character" w:customStyle="1" w:styleId="WW8Num34z2">
    <w:name w:val="WW8Num34z2"/>
    <w:rPr>
      <w:rFonts w:ascii="Wingdings" w:hAnsi="Wingdings" w:cs="Wingdings" w:hint="default"/>
      <w:sz w:val="20"/>
    </w:rPr>
  </w:style>
  <w:style w:type="character" w:customStyle="1" w:styleId="WW8Num35z0">
    <w:name w:val="WW8Num35z0"/>
    <w:rPr>
      <w:rFonts w:ascii="Symbol" w:hAnsi="Symbol" w:cs="Symbol" w:hint="default"/>
      <w:sz w:val="20"/>
    </w:rPr>
  </w:style>
  <w:style w:type="character" w:customStyle="1" w:styleId="WW8Num35z1">
    <w:name w:val="WW8Num35z1"/>
    <w:rPr>
      <w:rFonts w:ascii="Courier New" w:hAnsi="Courier New" w:cs="Courier New" w:hint="default"/>
      <w:sz w:val="20"/>
    </w:rPr>
  </w:style>
  <w:style w:type="character" w:customStyle="1" w:styleId="WW8Num35z2">
    <w:name w:val="WW8Num35z2"/>
    <w:rPr>
      <w:rFonts w:ascii="Wingdings" w:hAnsi="Wingdings" w:cs="Wingdings" w:hint="default"/>
      <w:sz w:val="20"/>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Symbol" w:hAnsi="Symbol" w:cs="Symbol" w:hint="default"/>
      <w:sz w:val="20"/>
    </w:rPr>
  </w:style>
  <w:style w:type="character" w:customStyle="1" w:styleId="WW8Num38z1">
    <w:name w:val="WW8Num38z1"/>
    <w:rPr>
      <w:rFonts w:ascii="Courier New" w:hAnsi="Courier New" w:cs="Courier New" w:hint="default"/>
      <w:sz w:val="20"/>
    </w:rPr>
  </w:style>
  <w:style w:type="character" w:customStyle="1" w:styleId="WW8Num38z2">
    <w:name w:val="WW8Num38z2"/>
    <w:rPr>
      <w:rFonts w:ascii="Wingdings" w:hAnsi="Wingdings" w:cs="Wingdings" w:hint="default"/>
      <w:sz w:val="20"/>
    </w:rPr>
  </w:style>
  <w:style w:type="character" w:customStyle="1" w:styleId="WW8Num39z0">
    <w:name w:val="WW8Num39z0"/>
    <w:rPr>
      <w:rFonts w:ascii="Symbol" w:hAnsi="Symbol" w:cs="Symbol" w:hint="default"/>
      <w:sz w:val="20"/>
    </w:rPr>
  </w:style>
  <w:style w:type="character" w:customStyle="1" w:styleId="WW8Num39z1">
    <w:name w:val="WW8Num39z1"/>
    <w:rPr>
      <w:rFonts w:ascii="Courier New" w:hAnsi="Courier New" w:cs="Courier New" w:hint="default"/>
      <w:sz w:val="20"/>
    </w:rPr>
  </w:style>
  <w:style w:type="character" w:customStyle="1" w:styleId="WW8Num39z2">
    <w:name w:val="WW8Num39z2"/>
    <w:rPr>
      <w:rFonts w:ascii="Wingdings" w:hAnsi="Wingdings" w:cs="Wingdings" w:hint="default"/>
      <w:sz w:val="20"/>
    </w:rPr>
  </w:style>
  <w:style w:type="character" w:customStyle="1" w:styleId="WW8Num40z0">
    <w:name w:val="WW8Num40z0"/>
    <w:rPr>
      <w:rFonts w:ascii="Symbol" w:hAnsi="Symbol" w:cs="Symbol" w:hint="default"/>
      <w:sz w:val="20"/>
    </w:rPr>
  </w:style>
  <w:style w:type="character" w:customStyle="1" w:styleId="WW8Num40z1">
    <w:name w:val="WW8Num40z1"/>
    <w:rPr>
      <w:rFonts w:ascii="Courier New" w:hAnsi="Courier New" w:cs="Courier New" w:hint="default"/>
      <w:sz w:val="20"/>
    </w:rPr>
  </w:style>
  <w:style w:type="character" w:customStyle="1" w:styleId="WW8Num40z2">
    <w:name w:val="WW8Num40z2"/>
    <w:rPr>
      <w:rFonts w:ascii="Wingdings" w:hAnsi="Wingdings" w:cs="Wingdings" w:hint="default"/>
      <w:sz w:val="20"/>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Symbol" w:hAnsi="Symbol" w:cs="Symbol" w:hint="default"/>
      <w:sz w:val="20"/>
    </w:rPr>
  </w:style>
  <w:style w:type="character" w:customStyle="1" w:styleId="WW8Num42z1">
    <w:name w:val="WW8Num42z1"/>
    <w:rPr>
      <w:rFonts w:ascii="Courier New" w:hAnsi="Courier New" w:cs="Courier New" w:hint="default"/>
      <w:sz w:val="20"/>
    </w:rPr>
  </w:style>
  <w:style w:type="character" w:customStyle="1" w:styleId="WW8Num42z2">
    <w:name w:val="WW8Num42z2"/>
    <w:rPr>
      <w:rFonts w:ascii="Wingdings" w:hAnsi="Wingdings" w:cs="Wingdings" w:hint="default"/>
      <w:sz w:val="20"/>
    </w:rPr>
  </w:style>
  <w:style w:type="character" w:customStyle="1" w:styleId="WW8Num43z0">
    <w:name w:val="WW8Num43z0"/>
    <w:rPr>
      <w:rFonts w:hint="default"/>
      <w:sz w:val="28"/>
      <w:szCs w:val="28"/>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3z3">
    <w:name w:val="WW8Num43z3"/>
    <w:rPr>
      <w:rFonts w:ascii="Symbol" w:hAnsi="Symbol" w:cs="Symbol" w:hint="default"/>
    </w:rPr>
  </w:style>
  <w:style w:type="character" w:customStyle="1" w:styleId="WW8Num44z0">
    <w:name w:val="WW8Num44z0"/>
    <w:rPr>
      <w:rFonts w:ascii="Symbol" w:hAnsi="Symbol" w:cs="Symbol" w:hint="default"/>
      <w:sz w:val="20"/>
    </w:rPr>
  </w:style>
  <w:style w:type="character" w:customStyle="1" w:styleId="WW8Num44z1">
    <w:name w:val="WW8Num44z1"/>
    <w:rPr>
      <w:rFonts w:ascii="Courier New" w:hAnsi="Courier New" w:cs="Courier New" w:hint="default"/>
      <w:sz w:val="20"/>
    </w:rPr>
  </w:style>
  <w:style w:type="character" w:customStyle="1" w:styleId="WW8Num44z2">
    <w:name w:val="WW8Num44z2"/>
    <w:rPr>
      <w:rFonts w:ascii="Wingdings" w:hAnsi="Wingdings" w:cs="Wingdings" w:hint="default"/>
      <w:sz w:val="20"/>
    </w:rPr>
  </w:style>
  <w:style w:type="character" w:customStyle="1" w:styleId="20">
    <w:name w:val="Основной шрифт абзаца2"/>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4z3">
    <w:name w:val="WW8Num14z3"/>
    <w:rPr>
      <w:rFonts w:ascii="Symbol" w:hAnsi="Symbol" w:cs="Symbol" w:hint="default"/>
    </w:rPr>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8z3">
    <w:name w:val="WW8Num28z3"/>
    <w:rPr>
      <w:rFonts w:ascii="Symbol" w:hAnsi="Symbol" w:cs="Symbol" w:hint="default"/>
    </w:rPr>
  </w:style>
  <w:style w:type="character" w:customStyle="1" w:styleId="13">
    <w:name w:val="Основной шрифт абзаца1"/>
  </w:style>
  <w:style w:type="character" w:styleId="a4">
    <w:name w:val="page number"/>
    <w:basedOn w:val="13"/>
  </w:style>
  <w:style w:type="character" w:styleId="a5">
    <w:name w:val="Hyperlink"/>
    <w:rPr>
      <w:color w:val="000080"/>
      <w:u w:val="single"/>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31">
    <w:name w:val="Заголовок 3 Знак"/>
    <w:rPr>
      <w:b/>
      <w:bCs/>
      <w:sz w:val="27"/>
      <w:szCs w:val="27"/>
    </w:rPr>
  </w:style>
  <w:style w:type="character" w:customStyle="1" w:styleId="41">
    <w:name w:val="Заголовок 4 Знак"/>
    <w:rPr>
      <w:b/>
      <w:bCs/>
      <w:sz w:val="24"/>
      <w:szCs w:val="24"/>
    </w:rPr>
  </w:style>
  <w:style w:type="character" w:customStyle="1" w:styleId="51">
    <w:name w:val="Заголовок 5 Знак"/>
    <w:rPr>
      <w:b/>
      <w:bCs/>
    </w:rPr>
  </w:style>
  <w:style w:type="character" w:customStyle="1" w:styleId="61">
    <w:name w:val="Заголовок 6 Знак"/>
    <w:rPr>
      <w:b/>
      <w:bCs/>
      <w:sz w:val="15"/>
      <w:szCs w:val="15"/>
    </w:rPr>
  </w:style>
  <w:style w:type="character" w:styleId="a6">
    <w:name w:val="FollowedHyperlink"/>
    <w:rPr>
      <w:color w:val="0000FF"/>
      <w:u w:val="single"/>
    </w:rPr>
  </w:style>
  <w:style w:type="character" w:customStyle="1" w:styleId="spelling-content-entity">
    <w:name w:val="spelling-content-entity"/>
  </w:style>
  <w:style w:type="character" w:customStyle="1" w:styleId="keyword">
    <w:name w:val="keyword"/>
  </w:style>
  <w:style w:type="character" w:customStyle="1" w:styleId="HTML">
    <w:name w:val="Стандартный HTML Знак"/>
    <w:rPr>
      <w:rFonts w:ascii="Courier New" w:hAnsi="Courier New" w:cs="Courier New"/>
      <w:lang w:eastAsia="zh-CN"/>
    </w:rPr>
  </w:style>
  <w:style w:type="character" w:customStyle="1" w:styleId="texample">
    <w:name w:val="texample"/>
  </w:style>
  <w:style w:type="character" w:customStyle="1" w:styleId="apple-style-span">
    <w:name w:val="apple-style-span"/>
  </w:style>
  <w:style w:type="character" w:customStyle="1" w:styleId="21">
    <w:name w:val="Заголовок 2 Знак"/>
    <w:rPr>
      <w:rFonts w:ascii="Cambria" w:eastAsia="Times New Roman" w:hAnsi="Cambria" w:cs="Times New Roman"/>
      <w:b/>
      <w:bCs/>
      <w:i/>
      <w:iCs/>
      <w:sz w:val="28"/>
      <w:szCs w:val="28"/>
      <w:lang w:eastAsia="zh-CN"/>
    </w:rPr>
  </w:style>
  <w:style w:type="character" w:customStyle="1" w:styleId="apple-converted-space">
    <w:name w:val="apple-converted-space"/>
  </w:style>
  <w:style w:type="character" w:customStyle="1" w:styleId="a7">
    <w:name w:val="Основной текст Знак"/>
    <w:rPr>
      <w:sz w:val="24"/>
      <w:szCs w:val="24"/>
      <w:lang w:eastAsia="zh-CN"/>
    </w:rPr>
  </w:style>
  <w:style w:type="character" w:styleId="a8">
    <w:name w:val="Strong"/>
    <w:qFormat/>
    <w:rPr>
      <w:b/>
      <w:bCs/>
    </w:rPr>
  </w:style>
  <w:style w:type="character" w:customStyle="1" w:styleId="a9">
    <w:name w:val="Определение"/>
  </w:style>
  <w:style w:type="character" w:styleId="aa">
    <w:name w:val="Emphasis"/>
    <w:qFormat/>
    <w:rPr>
      <w:i/>
      <w:iCs/>
    </w:rPr>
  </w:style>
  <w:style w:type="character" w:customStyle="1" w:styleId="ab">
    <w:name w:val="Исходный текст"/>
    <w:rPr>
      <w:rFonts w:ascii="Liberation Mono" w:eastAsia="NSimSun" w:hAnsi="Liberation Mono" w:cs="Liberation Mono"/>
    </w:rPr>
  </w:style>
  <w:style w:type="character" w:customStyle="1" w:styleId="ac">
    <w:name w:val="Верхний колонтитул Знак"/>
    <w:rPr>
      <w:sz w:val="24"/>
      <w:szCs w:val="24"/>
      <w:lang w:eastAsia="zh-CN"/>
    </w:rPr>
  </w:style>
  <w:style w:type="character" w:styleId="HTML0">
    <w:name w:val="HTML Code"/>
    <w:uiPriority w:val="99"/>
    <w:rPr>
      <w:rFonts w:ascii="Courier New" w:eastAsia="Times New Roman" w:hAnsi="Courier New" w:cs="Courier New" w:hint="default"/>
      <w:sz w:val="20"/>
      <w:szCs w:val="20"/>
    </w:rPr>
  </w:style>
  <w:style w:type="character" w:customStyle="1" w:styleId="b">
    <w:name w:val="b"/>
  </w:style>
  <w:style w:type="character" w:customStyle="1" w:styleId="ad">
    <w:name w:val="Символ нумерации"/>
  </w:style>
  <w:style w:type="character" w:styleId="ae">
    <w:name w:val="Unresolved Mention"/>
    <w:rPr>
      <w:color w:val="605E5C"/>
      <w:shd w:val="clear" w:color="auto" w:fill="E1DFDD"/>
    </w:rPr>
  </w:style>
  <w:style w:type="character" w:customStyle="1" w:styleId="ii">
    <w:name w:val="ii"/>
  </w:style>
  <w:style w:type="paragraph" w:customStyle="1" w:styleId="32">
    <w:name w:val="Заголовок3"/>
    <w:basedOn w:val="a"/>
    <w:next w:val="a0"/>
    <w:pPr>
      <w:keepNext/>
      <w:spacing w:before="240" w:after="120"/>
    </w:pPr>
    <w:rPr>
      <w:rFonts w:ascii="Liberation Sans" w:eastAsia="Microsoft YaHei" w:hAnsi="Liberation Sans" w:cs="Arial Unicode MS"/>
      <w:sz w:val="28"/>
      <w:szCs w:val="28"/>
    </w:rPr>
  </w:style>
  <w:style w:type="paragraph" w:styleId="a0">
    <w:name w:val="Body Text"/>
    <w:basedOn w:val="a"/>
    <w:pPr>
      <w:spacing w:after="140" w:line="288" w:lineRule="auto"/>
    </w:pPr>
  </w:style>
  <w:style w:type="paragraph" w:styleId="af">
    <w:name w:val="List"/>
    <w:basedOn w:val="a0"/>
    <w:rPr>
      <w:rFonts w:cs="Mangal"/>
    </w:rPr>
  </w:style>
  <w:style w:type="paragraph" w:styleId="af0">
    <w:name w:val="caption"/>
    <w:basedOn w:val="a"/>
    <w:qFormat/>
    <w:pPr>
      <w:suppressLineNumbers/>
      <w:spacing w:before="120" w:after="120"/>
    </w:pPr>
    <w:rPr>
      <w:rFonts w:cs="Arial Unicode MS"/>
      <w:i/>
      <w:iCs/>
    </w:rPr>
  </w:style>
  <w:style w:type="paragraph" w:customStyle="1" w:styleId="111">
    <w:name w:val="Указатель11"/>
    <w:basedOn w:val="a"/>
    <w:pPr>
      <w:suppressLineNumbers/>
    </w:pPr>
    <w:rPr>
      <w:rFonts w:cs="Arial Unicode MS"/>
    </w:rPr>
  </w:style>
  <w:style w:type="paragraph" w:customStyle="1" w:styleId="12">
    <w:name w:val="Заголовок1"/>
    <w:basedOn w:val="a"/>
    <w:next w:val="a0"/>
    <w:pPr>
      <w:keepNext/>
      <w:spacing w:before="240" w:after="120"/>
    </w:pPr>
    <w:rPr>
      <w:rFonts w:ascii="Liberation Sans" w:eastAsia="Microsoft YaHei" w:hAnsi="Liberation Sans" w:cs="Mangal"/>
      <w:sz w:val="28"/>
      <w:szCs w:val="28"/>
    </w:rPr>
  </w:style>
  <w:style w:type="paragraph" w:customStyle="1" w:styleId="22">
    <w:name w:val="Заголовок2"/>
    <w:basedOn w:val="a"/>
    <w:next w:val="a0"/>
    <w:pPr>
      <w:keepNext/>
      <w:spacing w:before="240" w:after="120"/>
    </w:pPr>
    <w:rPr>
      <w:rFonts w:ascii="Liberation Sans" w:eastAsia="Microsoft YaHei" w:hAnsi="Liberation Sans" w:cs="Mangal"/>
      <w:sz w:val="28"/>
      <w:szCs w:val="28"/>
    </w:rPr>
  </w:style>
  <w:style w:type="paragraph" w:customStyle="1" w:styleId="101">
    <w:name w:val="Название объекта10"/>
    <w:basedOn w:val="a"/>
    <w:pPr>
      <w:suppressLineNumbers/>
      <w:spacing w:before="120" w:after="120"/>
    </w:pPr>
    <w:rPr>
      <w:rFonts w:cs="Mangal"/>
      <w:i/>
      <w:iCs/>
    </w:rPr>
  </w:style>
  <w:style w:type="paragraph" w:customStyle="1" w:styleId="102">
    <w:name w:val="Указатель10"/>
    <w:basedOn w:val="a"/>
    <w:pPr>
      <w:suppressLineNumbers/>
    </w:pPr>
    <w:rPr>
      <w:rFonts w:cs="Mangal"/>
    </w:rPr>
  </w:style>
  <w:style w:type="paragraph" w:customStyle="1" w:styleId="90">
    <w:name w:val="Название объекта9"/>
    <w:basedOn w:val="a"/>
    <w:pPr>
      <w:suppressLineNumbers/>
      <w:spacing w:before="120" w:after="120"/>
    </w:pPr>
    <w:rPr>
      <w:rFonts w:cs="Arial Unicode MS"/>
      <w:i/>
      <w:iCs/>
    </w:rPr>
  </w:style>
  <w:style w:type="paragraph" w:customStyle="1" w:styleId="91">
    <w:name w:val="Указатель9"/>
    <w:basedOn w:val="a"/>
    <w:pPr>
      <w:suppressLineNumbers/>
    </w:pPr>
    <w:rPr>
      <w:rFonts w:cs="Arial Unicode MS"/>
    </w:rPr>
  </w:style>
  <w:style w:type="paragraph" w:customStyle="1" w:styleId="80">
    <w:name w:val="Название объекта8"/>
    <w:basedOn w:val="a"/>
    <w:pPr>
      <w:suppressLineNumbers/>
      <w:spacing w:before="120" w:after="120"/>
    </w:pPr>
    <w:rPr>
      <w:rFonts w:cs="Arial Unicode MS"/>
      <w:i/>
      <w:iCs/>
    </w:rPr>
  </w:style>
  <w:style w:type="paragraph" w:customStyle="1" w:styleId="81">
    <w:name w:val="Указатель8"/>
    <w:basedOn w:val="a"/>
    <w:pPr>
      <w:suppressLineNumbers/>
    </w:pPr>
    <w:rPr>
      <w:rFonts w:cs="Arial Unicode MS"/>
    </w:rPr>
  </w:style>
  <w:style w:type="paragraph" w:customStyle="1" w:styleId="70">
    <w:name w:val="Название объекта7"/>
    <w:basedOn w:val="a"/>
    <w:pPr>
      <w:suppressLineNumbers/>
      <w:spacing w:before="120" w:after="120"/>
    </w:pPr>
    <w:rPr>
      <w:rFonts w:cs="Arial Unicode MS"/>
      <w:i/>
      <w:iCs/>
    </w:rPr>
  </w:style>
  <w:style w:type="paragraph" w:customStyle="1" w:styleId="71">
    <w:name w:val="Указатель7"/>
    <w:basedOn w:val="a"/>
    <w:pPr>
      <w:suppressLineNumbers/>
    </w:pPr>
    <w:rPr>
      <w:rFonts w:cs="Arial Unicode MS"/>
    </w:rPr>
  </w:style>
  <w:style w:type="paragraph" w:customStyle="1" w:styleId="62">
    <w:name w:val="Название объекта6"/>
    <w:basedOn w:val="a"/>
    <w:pPr>
      <w:suppressLineNumbers/>
      <w:spacing w:before="120" w:after="120"/>
    </w:pPr>
    <w:rPr>
      <w:rFonts w:cs="Arial Unicode MS"/>
      <w:i/>
      <w:iCs/>
    </w:rPr>
  </w:style>
  <w:style w:type="paragraph" w:customStyle="1" w:styleId="63">
    <w:name w:val="Указатель6"/>
    <w:basedOn w:val="a"/>
    <w:pPr>
      <w:suppressLineNumbers/>
    </w:pPr>
    <w:rPr>
      <w:rFonts w:cs="Arial Unicode MS"/>
    </w:rPr>
  </w:style>
  <w:style w:type="paragraph" w:customStyle="1" w:styleId="52">
    <w:name w:val="Название объекта5"/>
    <w:basedOn w:val="a"/>
    <w:pPr>
      <w:suppressLineNumbers/>
      <w:spacing w:before="120" w:after="120"/>
    </w:pPr>
    <w:rPr>
      <w:rFonts w:cs="Arial Unicode MS"/>
      <w:i/>
      <w:iCs/>
    </w:rPr>
  </w:style>
  <w:style w:type="paragraph" w:customStyle="1" w:styleId="53">
    <w:name w:val="Указатель5"/>
    <w:basedOn w:val="a"/>
    <w:pPr>
      <w:suppressLineNumbers/>
    </w:pPr>
    <w:rPr>
      <w:rFonts w:cs="Arial Unicode MS"/>
    </w:rPr>
  </w:style>
  <w:style w:type="paragraph" w:customStyle="1" w:styleId="42">
    <w:name w:val="Название объекта4"/>
    <w:basedOn w:val="12"/>
    <w:next w:val="a0"/>
    <w:pPr>
      <w:jc w:val="center"/>
    </w:pPr>
    <w:rPr>
      <w:b/>
      <w:bCs/>
      <w:sz w:val="56"/>
      <w:szCs w:val="56"/>
    </w:rPr>
  </w:style>
  <w:style w:type="paragraph" w:customStyle="1" w:styleId="43">
    <w:name w:val="Указатель4"/>
    <w:basedOn w:val="a"/>
    <w:pPr>
      <w:suppressLineNumbers/>
    </w:pPr>
    <w:rPr>
      <w:rFonts w:cs="Arial Unicode MS"/>
    </w:rPr>
  </w:style>
  <w:style w:type="paragraph" w:customStyle="1" w:styleId="33">
    <w:name w:val="Название объекта3"/>
    <w:basedOn w:val="a"/>
    <w:pPr>
      <w:suppressLineNumbers/>
      <w:spacing w:before="120" w:after="120"/>
    </w:pPr>
    <w:rPr>
      <w:rFonts w:cs="Mangal"/>
      <w:i/>
      <w:iCs/>
    </w:rPr>
  </w:style>
  <w:style w:type="paragraph" w:customStyle="1" w:styleId="34">
    <w:name w:val="Указатель3"/>
    <w:basedOn w:val="a"/>
    <w:pPr>
      <w:suppressLineNumbers/>
    </w:pPr>
    <w:rPr>
      <w:rFonts w:cs="Mangal"/>
    </w:rPr>
  </w:style>
  <w:style w:type="paragraph" w:customStyle="1" w:styleId="23">
    <w:name w:val="Название объекта2"/>
    <w:basedOn w:val="a"/>
    <w:pPr>
      <w:suppressLineNumbers/>
      <w:spacing w:before="120" w:after="120"/>
    </w:pPr>
    <w:rPr>
      <w:rFonts w:cs="Mangal"/>
      <w:i/>
      <w:iCs/>
    </w:rPr>
  </w:style>
  <w:style w:type="paragraph" w:customStyle="1" w:styleId="24">
    <w:name w:val="Указатель2"/>
    <w:basedOn w:val="a"/>
    <w:pPr>
      <w:suppressLineNumbers/>
    </w:pPr>
    <w:rPr>
      <w:rFonts w:cs="Mangal"/>
    </w:rPr>
  </w:style>
  <w:style w:type="paragraph" w:customStyle="1" w:styleId="14">
    <w:name w:val="Название объекта1"/>
    <w:basedOn w:val="a"/>
    <w:pPr>
      <w:suppressLineNumbers/>
      <w:spacing w:before="120" w:after="120"/>
    </w:pPr>
    <w:rPr>
      <w:rFonts w:cs="Mangal"/>
      <w:i/>
      <w:iCs/>
    </w:rPr>
  </w:style>
  <w:style w:type="paragraph" w:customStyle="1" w:styleId="15">
    <w:name w:val="Указатель1"/>
    <w:basedOn w:val="a"/>
    <w:pPr>
      <w:suppressLineNumbers/>
    </w:pPr>
    <w:rPr>
      <w:rFonts w:cs="Mangal"/>
    </w:rPr>
  </w:style>
  <w:style w:type="paragraph" w:customStyle="1" w:styleId="Default">
    <w:name w:val="Default"/>
    <w:pPr>
      <w:suppressAutoHyphens/>
      <w:autoSpaceDE w:val="0"/>
    </w:pPr>
    <w:rPr>
      <w:color w:val="000000"/>
      <w:sz w:val="24"/>
      <w:szCs w:val="24"/>
      <w:lang w:val="ru-RU" w:eastAsia="zh-CN"/>
    </w:rPr>
  </w:style>
  <w:style w:type="paragraph" w:customStyle="1" w:styleId="af1">
    <w:name w:val="Верхний и нижний колонтитулы"/>
    <w:basedOn w:val="a"/>
    <w:pPr>
      <w:suppressLineNumbers/>
      <w:tabs>
        <w:tab w:val="center" w:pos="4819"/>
        <w:tab w:val="right" w:pos="9638"/>
      </w:tabs>
    </w:pPr>
  </w:style>
  <w:style w:type="paragraph" w:styleId="af2">
    <w:name w:val="footer"/>
    <w:basedOn w:val="a"/>
    <w:pPr>
      <w:tabs>
        <w:tab w:val="center" w:pos="4677"/>
        <w:tab w:val="right" w:pos="9355"/>
      </w:tabs>
    </w:pPr>
  </w:style>
  <w:style w:type="paragraph" w:customStyle="1" w:styleId="af3">
    <w:name w:val="Обычный (веб)"/>
    <w:basedOn w:val="a"/>
    <w:pPr>
      <w:spacing w:before="280" w:after="280"/>
    </w:pPr>
  </w:style>
  <w:style w:type="paragraph" w:styleId="HTML1">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af4">
    <w:name w:val="Содержимое врезки"/>
    <w:basedOn w:val="a"/>
  </w:style>
  <w:style w:type="paragraph" w:customStyle="1" w:styleId="CodeText">
    <w:name w:val="Code Text"/>
    <w:basedOn w:val="a"/>
    <w:pPr>
      <w:widowControl w:val="0"/>
      <w:suppressAutoHyphens w:val="0"/>
      <w:spacing w:line="180" w:lineRule="atLeast"/>
      <w:ind w:left="567" w:right="432"/>
      <w:jc w:val="both"/>
    </w:pPr>
    <w:rPr>
      <w:rFonts w:ascii="Courier New" w:hAnsi="Courier New" w:cs="Courier New"/>
      <w:sz w:val="16"/>
      <w:szCs w:val="20"/>
      <w:lang w:val="en-US" w:eastAsia="ru-BY"/>
    </w:rPr>
  </w:style>
  <w:style w:type="paragraph" w:customStyle="1" w:styleId="11">
    <w:name w:val="Маркированный список1"/>
    <w:basedOn w:val="a"/>
    <w:pPr>
      <w:widowControl w:val="0"/>
      <w:numPr>
        <w:numId w:val="4"/>
      </w:numPr>
      <w:suppressAutoHyphens w:val="0"/>
      <w:spacing w:before="60" w:after="120" w:line="240" w:lineRule="atLeast"/>
      <w:contextualSpacing/>
      <w:jc w:val="both"/>
    </w:pPr>
    <w:rPr>
      <w:sz w:val="20"/>
      <w:szCs w:val="20"/>
    </w:rPr>
  </w:style>
  <w:style w:type="paragraph" w:customStyle="1" w:styleId="10">
    <w:name w:val="Нумерованный список1"/>
    <w:basedOn w:val="a"/>
    <w:pPr>
      <w:numPr>
        <w:numId w:val="2"/>
      </w:numPr>
      <w:contextualSpacing/>
    </w:pPr>
  </w:style>
  <w:style w:type="paragraph" w:customStyle="1" w:styleId="InfoBlue">
    <w:name w:val="InfoBlue"/>
    <w:basedOn w:val="a"/>
    <w:next w:val="a0"/>
    <w:pPr>
      <w:widowControl w:val="0"/>
      <w:tabs>
        <w:tab w:val="left" w:pos="162"/>
        <w:tab w:val="left" w:pos="1260"/>
      </w:tabs>
      <w:suppressAutoHyphens w:val="0"/>
      <w:spacing w:before="120" w:line="240" w:lineRule="atLeast"/>
      <w:ind w:left="158"/>
      <w:jc w:val="both"/>
    </w:pPr>
    <w:rPr>
      <w:i/>
      <w:color w:val="0000FF"/>
      <w:sz w:val="20"/>
      <w:szCs w:val="20"/>
    </w:rPr>
  </w:style>
  <w:style w:type="paragraph" w:customStyle="1" w:styleId="af5">
    <w:name w:val="Блочная цитата"/>
    <w:basedOn w:val="a"/>
    <w:pPr>
      <w:spacing w:after="283"/>
      <w:ind w:left="567" w:right="567"/>
    </w:pPr>
  </w:style>
  <w:style w:type="paragraph" w:styleId="af6">
    <w:name w:val="Subtitle"/>
    <w:basedOn w:val="12"/>
    <w:next w:val="a0"/>
    <w:qFormat/>
    <w:pPr>
      <w:spacing w:before="60"/>
      <w:jc w:val="center"/>
    </w:pPr>
    <w:rPr>
      <w:sz w:val="36"/>
      <w:szCs w:val="36"/>
    </w:rPr>
  </w:style>
  <w:style w:type="paragraph" w:customStyle="1" w:styleId="af7">
    <w:name w:val="Заголовок списка"/>
    <w:basedOn w:val="a"/>
    <w:next w:val="af8"/>
  </w:style>
  <w:style w:type="paragraph" w:customStyle="1" w:styleId="af8">
    <w:name w:val="Содержимое списка"/>
    <w:basedOn w:val="a"/>
    <w:pPr>
      <w:ind w:left="567"/>
    </w:pPr>
  </w:style>
  <w:style w:type="paragraph" w:customStyle="1" w:styleId="af9">
    <w:name w:val="Текст в заданном формате"/>
    <w:basedOn w:val="a"/>
    <w:rPr>
      <w:rFonts w:ascii="Liberation Mono" w:eastAsia="NSimSun" w:hAnsi="Liberation Mono" w:cs="Liberation Mono"/>
      <w:sz w:val="20"/>
      <w:szCs w:val="20"/>
    </w:rPr>
  </w:style>
  <w:style w:type="paragraph" w:styleId="afa">
    <w:name w:val="header"/>
    <w:basedOn w:val="a"/>
    <w:pPr>
      <w:tabs>
        <w:tab w:val="center" w:pos="4677"/>
        <w:tab w:val="right" w:pos="9355"/>
      </w:tab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styleId="afd">
    <w:name w:val="Body Text Indent"/>
    <w:basedOn w:val="a"/>
    <w:pPr>
      <w:spacing w:after="120"/>
      <w:ind w:left="283"/>
    </w:pPr>
  </w:style>
  <w:style w:type="paragraph" w:styleId="afe">
    <w:name w:val="Normal (Web)"/>
    <w:basedOn w:val="a"/>
    <w:uiPriority w:val="99"/>
    <w:pPr>
      <w:suppressAutoHyphens w:val="0"/>
      <w:spacing w:before="10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5302">
      <w:bodyDiv w:val="1"/>
      <w:marLeft w:val="0"/>
      <w:marRight w:val="0"/>
      <w:marTop w:val="0"/>
      <w:marBottom w:val="0"/>
      <w:divBdr>
        <w:top w:val="none" w:sz="0" w:space="0" w:color="auto"/>
        <w:left w:val="none" w:sz="0" w:space="0" w:color="auto"/>
        <w:bottom w:val="none" w:sz="0" w:space="0" w:color="auto"/>
        <w:right w:val="none" w:sz="0" w:space="0" w:color="auto"/>
      </w:divBdr>
      <w:divsChild>
        <w:div w:id="899366369">
          <w:marLeft w:val="0"/>
          <w:marRight w:val="0"/>
          <w:marTop w:val="0"/>
          <w:marBottom w:val="0"/>
          <w:divBdr>
            <w:top w:val="none" w:sz="0" w:space="0" w:color="auto"/>
            <w:left w:val="none" w:sz="0" w:space="0" w:color="auto"/>
            <w:bottom w:val="none" w:sz="0" w:space="0" w:color="auto"/>
            <w:right w:val="none" w:sz="0" w:space="0" w:color="auto"/>
          </w:divBdr>
          <w:divsChild>
            <w:div w:id="1606379115">
              <w:marLeft w:val="0"/>
              <w:marRight w:val="0"/>
              <w:marTop w:val="0"/>
              <w:marBottom w:val="0"/>
              <w:divBdr>
                <w:top w:val="none" w:sz="0" w:space="0" w:color="auto"/>
                <w:left w:val="none" w:sz="0" w:space="0" w:color="auto"/>
                <w:bottom w:val="none" w:sz="0" w:space="0" w:color="auto"/>
                <w:right w:val="none" w:sz="0" w:space="0" w:color="auto"/>
              </w:divBdr>
              <w:divsChild>
                <w:div w:id="1105618272">
                  <w:marLeft w:val="0"/>
                  <w:marRight w:val="0"/>
                  <w:marTop w:val="0"/>
                  <w:marBottom w:val="0"/>
                  <w:divBdr>
                    <w:top w:val="none" w:sz="0" w:space="0" w:color="auto"/>
                    <w:left w:val="none" w:sz="0" w:space="0" w:color="auto"/>
                    <w:bottom w:val="none" w:sz="0" w:space="0" w:color="auto"/>
                    <w:right w:val="none" w:sz="0" w:space="0" w:color="auto"/>
                  </w:divBdr>
                  <w:divsChild>
                    <w:div w:id="1075128067">
                      <w:marLeft w:val="0"/>
                      <w:marRight w:val="0"/>
                      <w:marTop w:val="0"/>
                      <w:marBottom w:val="0"/>
                      <w:divBdr>
                        <w:top w:val="none" w:sz="0" w:space="0" w:color="auto"/>
                        <w:left w:val="none" w:sz="0" w:space="0" w:color="auto"/>
                        <w:bottom w:val="none" w:sz="0" w:space="0" w:color="auto"/>
                        <w:right w:val="none" w:sz="0" w:space="0" w:color="auto"/>
                      </w:divBdr>
                    </w:div>
                  </w:divsChild>
                </w:div>
                <w:div w:id="12927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3524">
      <w:bodyDiv w:val="1"/>
      <w:marLeft w:val="0"/>
      <w:marRight w:val="0"/>
      <w:marTop w:val="0"/>
      <w:marBottom w:val="0"/>
      <w:divBdr>
        <w:top w:val="none" w:sz="0" w:space="0" w:color="auto"/>
        <w:left w:val="none" w:sz="0" w:space="0" w:color="auto"/>
        <w:bottom w:val="none" w:sz="0" w:space="0" w:color="auto"/>
        <w:right w:val="none" w:sz="0" w:space="0" w:color="auto"/>
      </w:divBdr>
    </w:div>
    <w:div w:id="109862056">
      <w:bodyDiv w:val="1"/>
      <w:marLeft w:val="0"/>
      <w:marRight w:val="0"/>
      <w:marTop w:val="0"/>
      <w:marBottom w:val="0"/>
      <w:divBdr>
        <w:top w:val="none" w:sz="0" w:space="0" w:color="auto"/>
        <w:left w:val="none" w:sz="0" w:space="0" w:color="auto"/>
        <w:bottom w:val="none" w:sz="0" w:space="0" w:color="auto"/>
        <w:right w:val="none" w:sz="0" w:space="0" w:color="auto"/>
      </w:divBdr>
    </w:div>
    <w:div w:id="125508310">
      <w:bodyDiv w:val="1"/>
      <w:marLeft w:val="0"/>
      <w:marRight w:val="0"/>
      <w:marTop w:val="0"/>
      <w:marBottom w:val="0"/>
      <w:divBdr>
        <w:top w:val="none" w:sz="0" w:space="0" w:color="auto"/>
        <w:left w:val="none" w:sz="0" w:space="0" w:color="auto"/>
        <w:bottom w:val="none" w:sz="0" w:space="0" w:color="auto"/>
        <w:right w:val="none" w:sz="0" w:space="0" w:color="auto"/>
      </w:divBdr>
      <w:divsChild>
        <w:div w:id="226190725">
          <w:marLeft w:val="0"/>
          <w:marRight w:val="0"/>
          <w:marTop w:val="0"/>
          <w:marBottom w:val="0"/>
          <w:divBdr>
            <w:top w:val="none" w:sz="0" w:space="0" w:color="auto"/>
            <w:left w:val="none" w:sz="0" w:space="0" w:color="auto"/>
            <w:bottom w:val="none" w:sz="0" w:space="0" w:color="auto"/>
            <w:right w:val="none" w:sz="0" w:space="0" w:color="auto"/>
          </w:divBdr>
          <w:divsChild>
            <w:div w:id="1935628211">
              <w:marLeft w:val="0"/>
              <w:marRight w:val="0"/>
              <w:marTop w:val="0"/>
              <w:marBottom w:val="0"/>
              <w:divBdr>
                <w:top w:val="none" w:sz="0" w:space="0" w:color="auto"/>
                <w:left w:val="none" w:sz="0" w:space="0" w:color="auto"/>
                <w:bottom w:val="none" w:sz="0" w:space="0" w:color="auto"/>
                <w:right w:val="none" w:sz="0" w:space="0" w:color="auto"/>
              </w:divBdr>
              <w:divsChild>
                <w:div w:id="133521764">
                  <w:marLeft w:val="0"/>
                  <w:marRight w:val="0"/>
                  <w:marTop w:val="0"/>
                  <w:marBottom w:val="0"/>
                  <w:divBdr>
                    <w:top w:val="none" w:sz="0" w:space="0" w:color="auto"/>
                    <w:left w:val="none" w:sz="0" w:space="0" w:color="auto"/>
                    <w:bottom w:val="none" w:sz="0" w:space="0" w:color="auto"/>
                    <w:right w:val="none" w:sz="0" w:space="0" w:color="auto"/>
                  </w:divBdr>
                </w:div>
                <w:div w:id="186211525">
                  <w:marLeft w:val="0"/>
                  <w:marRight w:val="0"/>
                  <w:marTop w:val="0"/>
                  <w:marBottom w:val="0"/>
                  <w:divBdr>
                    <w:top w:val="none" w:sz="0" w:space="0" w:color="auto"/>
                    <w:left w:val="none" w:sz="0" w:space="0" w:color="auto"/>
                    <w:bottom w:val="none" w:sz="0" w:space="0" w:color="auto"/>
                    <w:right w:val="none" w:sz="0" w:space="0" w:color="auto"/>
                  </w:divBdr>
                  <w:divsChild>
                    <w:div w:id="122237895">
                      <w:marLeft w:val="0"/>
                      <w:marRight w:val="0"/>
                      <w:marTop w:val="0"/>
                      <w:marBottom w:val="0"/>
                      <w:divBdr>
                        <w:top w:val="none" w:sz="0" w:space="0" w:color="auto"/>
                        <w:left w:val="none" w:sz="0" w:space="0" w:color="auto"/>
                        <w:bottom w:val="none" w:sz="0" w:space="0" w:color="auto"/>
                        <w:right w:val="none" w:sz="0" w:space="0" w:color="auto"/>
                      </w:divBdr>
                    </w:div>
                    <w:div w:id="435029760">
                      <w:marLeft w:val="0"/>
                      <w:marRight w:val="0"/>
                      <w:marTop w:val="0"/>
                      <w:marBottom w:val="0"/>
                      <w:divBdr>
                        <w:top w:val="none" w:sz="0" w:space="0" w:color="auto"/>
                        <w:left w:val="none" w:sz="0" w:space="0" w:color="auto"/>
                        <w:bottom w:val="none" w:sz="0" w:space="0" w:color="auto"/>
                        <w:right w:val="none" w:sz="0" w:space="0" w:color="auto"/>
                      </w:divBdr>
                    </w:div>
                    <w:div w:id="1622374515">
                      <w:marLeft w:val="0"/>
                      <w:marRight w:val="0"/>
                      <w:marTop w:val="0"/>
                      <w:marBottom w:val="0"/>
                      <w:divBdr>
                        <w:top w:val="none" w:sz="0" w:space="0" w:color="auto"/>
                        <w:left w:val="none" w:sz="0" w:space="0" w:color="auto"/>
                        <w:bottom w:val="none" w:sz="0" w:space="0" w:color="auto"/>
                        <w:right w:val="none" w:sz="0" w:space="0" w:color="auto"/>
                      </w:divBdr>
                    </w:div>
                    <w:div w:id="1920485298">
                      <w:marLeft w:val="0"/>
                      <w:marRight w:val="0"/>
                      <w:marTop w:val="0"/>
                      <w:marBottom w:val="0"/>
                      <w:divBdr>
                        <w:top w:val="none" w:sz="0" w:space="0" w:color="auto"/>
                        <w:left w:val="none" w:sz="0" w:space="0" w:color="auto"/>
                        <w:bottom w:val="none" w:sz="0" w:space="0" w:color="auto"/>
                        <w:right w:val="none" w:sz="0" w:space="0" w:color="auto"/>
                      </w:divBdr>
                    </w:div>
                  </w:divsChild>
                </w:div>
                <w:div w:id="378358415">
                  <w:marLeft w:val="0"/>
                  <w:marRight w:val="0"/>
                  <w:marTop w:val="0"/>
                  <w:marBottom w:val="0"/>
                  <w:divBdr>
                    <w:top w:val="none" w:sz="0" w:space="0" w:color="auto"/>
                    <w:left w:val="none" w:sz="0" w:space="0" w:color="auto"/>
                    <w:bottom w:val="none" w:sz="0" w:space="0" w:color="auto"/>
                    <w:right w:val="none" w:sz="0" w:space="0" w:color="auto"/>
                  </w:divBdr>
                </w:div>
                <w:div w:id="1281720269">
                  <w:marLeft w:val="0"/>
                  <w:marRight w:val="0"/>
                  <w:marTop w:val="0"/>
                  <w:marBottom w:val="0"/>
                  <w:divBdr>
                    <w:top w:val="none" w:sz="0" w:space="0" w:color="auto"/>
                    <w:left w:val="none" w:sz="0" w:space="0" w:color="auto"/>
                    <w:bottom w:val="none" w:sz="0" w:space="0" w:color="auto"/>
                    <w:right w:val="none" w:sz="0" w:space="0" w:color="auto"/>
                  </w:divBdr>
                </w:div>
                <w:div w:id="20802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4364">
          <w:marLeft w:val="0"/>
          <w:marRight w:val="0"/>
          <w:marTop w:val="0"/>
          <w:marBottom w:val="0"/>
          <w:divBdr>
            <w:top w:val="none" w:sz="0" w:space="0" w:color="auto"/>
            <w:left w:val="none" w:sz="0" w:space="0" w:color="auto"/>
            <w:bottom w:val="none" w:sz="0" w:space="0" w:color="auto"/>
            <w:right w:val="none" w:sz="0" w:space="0" w:color="auto"/>
          </w:divBdr>
        </w:div>
        <w:div w:id="489177779">
          <w:marLeft w:val="0"/>
          <w:marRight w:val="0"/>
          <w:marTop w:val="0"/>
          <w:marBottom w:val="0"/>
          <w:divBdr>
            <w:top w:val="none" w:sz="0" w:space="0" w:color="auto"/>
            <w:left w:val="none" w:sz="0" w:space="0" w:color="auto"/>
            <w:bottom w:val="none" w:sz="0" w:space="0" w:color="auto"/>
            <w:right w:val="none" w:sz="0" w:space="0" w:color="auto"/>
          </w:divBdr>
          <w:divsChild>
            <w:div w:id="1644889583">
              <w:marLeft w:val="0"/>
              <w:marRight w:val="0"/>
              <w:marTop w:val="0"/>
              <w:marBottom w:val="0"/>
              <w:divBdr>
                <w:top w:val="none" w:sz="0" w:space="0" w:color="auto"/>
                <w:left w:val="none" w:sz="0" w:space="0" w:color="auto"/>
                <w:bottom w:val="none" w:sz="0" w:space="0" w:color="auto"/>
                <w:right w:val="none" w:sz="0" w:space="0" w:color="auto"/>
              </w:divBdr>
              <w:divsChild>
                <w:div w:id="700398768">
                  <w:marLeft w:val="0"/>
                  <w:marRight w:val="0"/>
                  <w:marTop w:val="0"/>
                  <w:marBottom w:val="0"/>
                  <w:divBdr>
                    <w:top w:val="none" w:sz="0" w:space="0" w:color="auto"/>
                    <w:left w:val="none" w:sz="0" w:space="0" w:color="auto"/>
                    <w:bottom w:val="none" w:sz="0" w:space="0" w:color="auto"/>
                    <w:right w:val="none" w:sz="0" w:space="0" w:color="auto"/>
                  </w:divBdr>
                </w:div>
                <w:div w:id="895431064">
                  <w:marLeft w:val="0"/>
                  <w:marRight w:val="0"/>
                  <w:marTop w:val="0"/>
                  <w:marBottom w:val="0"/>
                  <w:divBdr>
                    <w:top w:val="none" w:sz="0" w:space="0" w:color="auto"/>
                    <w:left w:val="none" w:sz="0" w:space="0" w:color="auto"/>
                    <w:bottom w:val="none" w:sz="0" w:space="0" w:color="auto"/>
                    <w:right w:val="none" w:sz="0" w:space="0" w:color="auto"/>
                  </w:divBdr>
                </w:div>
                <w:div w:id="1356886972">
                  <w:marLeft w:val="0"/>
                  <w:marRight w:val="0"/>
                  <w:marTop w:val="0"/>
                  <w:marBottom w:val="0"/>
                  <w:divBdr>
                    <w:top w:val="none" w:sz="0" w:space="0" w:color="auto"/>
                    <w:left w:val="none" w:sz="0" w:space="0" w:color="auto"/>
                    <w:bottom w:val="none" w:sz="0" w:space="0" w:color="auto"/>
                    <w:right w:val="none" w:sz="0" w:space="0" w:color="auto"/>
                  </w:divBdr>
                </w:div>
                <w:div w:id="1365399720">
                  <w:marLeft w:val="0"/>
                  <w:marRight w:val="0"/>
                  <w:marTop w:val="0"/>
                  <w:marBottom w:val="0"/>
                  <w:divBdr>
                    <w:top w:val="none" w:sz="0" w:space="0" w:color="auto"/>
                    <w:left w:val="none" w:sz="0" w:space="0" w:color="auto"/>
                    <w:bottom w:val="none" w:sz="0" w:space="0" w:color="auto"/>
                    <w:right w:val="none" w:sz="0" w:space="0" w:color="auto"/>
                  </w:divBdr>
                  <w:divsChild>
                    <w:div w:id="359934141">
                      <w:marLeft w:val="0"/>
                      <w:marRight w:val="0"/>
                      <w:marTop w:val="0"/>
                      <w:marBottom w:val="0"/>
                      <w:divBdr>
                        <w:top w:val="none" w:sz="0" w:space="0" w:color="auto"/>
                        <w:left w:val="none" w:sz="0" w:space="0" w:color="auto"/>
                        <w:bottom w:val="none" w:sz="0" w:space="0" w:color="auto"/>
                        <w:right w:val="none" w:sz="0" w:space="0" w:color="auto"/>
                      </w:divBdr>
                    </w:div>
                    <w:div w:id="696855549">
                      <w:marLeft w:val="0"/>
                      <w:marRight w:val="0"/>
                      <w:marTop w:val="0"/>
                      <w:marBottom w:val="0"/>
                      <w:divBdr>
                        <w:top w:val="none" w:sz="0" w:space="0" w:color="auto"/>
                        <w:left w:val="none" w:sz="0" w:space="0" w:color="auto"/>
                        <w:bottom w:val="none" w:sz="0" w:space="0" w:color="auto"/>
                        <w:right w:val="none" w:sz="0" w:space="0" w:color="auto"/>
                      </w:divBdr>
                    </w:div>
                    <w:div w:id="2045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3959">
          <w:marLeft w:val="0"/>
          <w:marRight w:val="0"/>
          <w:marTop w:val="0"/>
          <w:marBottom w:val="0"/>
          <w:divBdr>
            <w:top w:val="none" w:sz="0" w:space="0" w:color="auto"/>
            <w:left w:val="none" w:sz="0" w:space="0" w:color="auto"/>
            <w:bottom w:val="none" w:sz="0" w:space="0" w:color="auto"/>
            <w:right w:val="none" w:sz="0" w:space="0" w:color="auto"/>
          </w:divBdr>
          <w:divsChild>
            <w:div w:id="571896105">
              <w:marLeft w:val="0"/>
              <w:marRight w:val="0"/>
              <w:marTop w:val="0"/>
              <w:marBottom w:val="0"/>
              <w:divBdr>
                <w:top w:val="none" w:sz="0" w:space="0" w:color="auto"/>
                <w:left w:val="none" w:sz="0" w:space="0" w:color="auto"/>
                <w:bottom w:val="none" w:sz="0" w:space="0" w:color="auto"/>
                <w:right w:val="none" w:sz="0" w:space="0" w:color="auto"/>
              </w:divBdr>
              <w:divsChild>
                <w:div w:id="1205173581">
                  <w:marLeft w:val="0"/>
                  <w:marRight w:val="0"/>
                  <w:marTop w:val="0"/>
                  <w:marBottom w:val="0"/>
                  <w:divBdr>
                    <w:top w:val="none" w:sz="0" w:space="0" w:color="auto"/>
                    <w:left w:val="none" w:sz="0" w:space="0" w:color="auto"/>
                    <w:bottom w:val="none" w:sz="0" w:space="0" w:color="auto"/>
                    <w:right w:val="none" w:sz="0" w:space="0" w:color="auto"/>
                  </w:divBdr>
                </w:div>
                <w:div w:id="1337420322">
                  <w:marLeft w:val="0"/>
                  <w:marRight w:val="0"/>
                  <w:marTop w:val="0"/>
                  <w:marBottom w:val="0"/>
                  <w:divBdr>
                    <w:top w:val="none" w:sz="0" w:space="0" w:color="auto"/>
                    <w:left w:val="none" w:sz="0" w:space="0" w:color="auto"/>
                    <w:bottom w:val="none" w:sz="0" w:space="0" w:color="auto"/>
                    <w:right w:val="none" w:sz="0" w:space="0" w:color="auto"/>
                  </w:divBdr>
                  <w:divsChild>
                    <w:div w:id="4818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8680">
          <w:marLeft w:val="0"/>
          <w:marRight w:val="0"/>
          <w:marTop w:val="0"/>
          <w:marBottom w:val="0"/>
          <w:divBdr>
            <w:top w:val="none" w:sz="0" w:space="0" w:color="auto"/>
            <w:left w:val="none" w:sz="0" w:space="0" w:color="auto"/>
            <w:bottom w:val="none" w:sz="0" w:space="0" w:color="auto"/>
            <w:right w:val="none" w:sz="0" w:space="0" w:color="auto"/>
          </w:divBdr>
          <w:divsChild>
            <w:div w:id="1315181251">
              <w:marLeft w:val="0"/>
              <w:marRight w:val="0"/>
              <w:marTop w:val="0"/>
              <w:marBottom w:val="0"/>
              <w:divBdr>
                <w:top w:val="none" w:sz="0" w:space="0" w:color="auto"/>
                <w:left w:val="none" w:sz="0" w:space="0" w:color="auto"/>
                <w:bottom w:val="none" w:sz="0" w:space="0" w:color="auto"/>
                <w:right w:val="none" w:sz="0" w:space="0" w:color="auto"/>
              </w:divBdr>
              <w:divsChild>
                <w:div w:id="387191198">
                  <w:marLeft w:val="0"/>
                  <w:marRight w:val="0"/>
                  <w:marTop w:val="0"/>
                  <w:marBottom w:val="0"/>
                  <w:divBdr>
                    <w:top w:val="none" w:sz="0" w:space="0" w:color="auto"/>
                    <w:left w:val="none" w:sz="0" w:space="0" w:color="auto"/>
                    <w:bottom w:val="none" w:sz="0" w:space="0" w:color="auto"/>
                    <w:right w:val="none" w:sz="0" w:space="0" w:color="auto"/>
                  </w:divBdr>
                  <w:divsChild>
                    <w:div w:id="202643015">
                      <w:marLeft w:val="0"/>
                      <w:marRight w:val="0"/>
                      <w:marTop w:val="0"/>
                      <w:marBottom w:val="0"/>
                      <w:divBdr>
                        <w:top w:val="none" w:sz="0" w:space="0" w:color="auto"/>
                        <w:left w:val="none" w:sz="0" w:space="0" w:color="auto"/>
                        <w:bottom w:val="none" w:sz="0" w:space="0" w:color="auto"/>
                        <w:right w:val="none" w:sz="0" w:space="0" w:color="auto"/>
                      </w:divBdr>
                    </w:div>
                    <w:div w:id="299195389">
                      <w:marLeft w:val="0"/>
                      <w:marRight w:val="0"/>
                      <w:marTop w:val="0"/>
                      <w:marBottom w:val="0"/>
                      <w:divBdr>
                        <w:top w:val="none" w:sz="0" w:space="0" w:color="auto"/>
                        <w:left w:val="none" w:sz="0" w:space="0" w:color="auto"/>
                        <w:bottom w:val="none" w:sz="0" w:space="0" w:color="auto"/>
                        <w:right w:val="none" w:sz="0" w:space="0" w:color="auto"/>
                      </w:divBdr>
                    </w:div>
                    <w:div w:id="527523588">
                      <w:marLeft w:val="0"/>
                      <w:marRight w:val="0"/>
                      <w:marTop w:val="0"/>
                      <w:marBottom w:val="0"/>
                      <w:divBdr>
                        <w:top w:val="none" w:sz="0" w:space="0" w:color="auto"/>
                        <w:left w:val="none" w:sz="0" w:space="0" w:color="auto"/>
                        <w:bottom w:val="none" w:sz="0" w:space="0" w:color="auto"/>
                        <w:right w:val="none" w:sz="0" w:space="0" w:color="auto"/>
                      </w:divBdr>
                    </w:div>
                    <w:div w:id="596670563">
                      <w:marLeft w:val="0"/>
                      <w:marRight w:val="0"/>
                      <w:marTop w:val="0"/>
                      <w:marBottom w:val="0"/>
                      <w:divBdr>
                        <w:top w:val="none" w:sz="0" w:space="0" w:color="auto"/>
                        <w:left w:val="none" w:sz="0" w:space="0" w:color="auto"/>
                        <w:bottom w:val="none" w:sz="0" w:space="0" w:color="auto"/>
                        <w:right w:val="none" w:sz="0" w:space="0" w:color="auto"/>
                      </w:divBdr>
                    </w:div>
                    <w:div w:id="728069180">
                      <w:marLeft w:val="0"/>
                      <w:marRight w:val="0"/>
                      <w:marTop w:val="0"/>
                      <w:marBottom w:val="0"/>
                      <w:divBdr>
                        <w:top w:val="none" w:sz="0" w:space="0" w:color="auto"/>
                        <w:left w:val="none" w:sz="0" w:space="0" w:color="auto"/>
                        <w:bottom w:val="none" w:sz="0" w:space="0" w:color="auto"/>
                        <w:right w:val="none" w:sz="0" w:space="0" w:color="auto"/>
                      </w:divBdr>
                    </w:div>
                    <w:div w:id="1010722239">
                      <w:marLeft w:val="0"/>
                      <w:marRight w:val="0"/>
                      <w:marTop w:val="0"/>
                      <w:marBottom w:val="0"/>
                      <w:divBdr>
                        <w:top w:val="none" w:sz="0" w:space="0" w:color="auto"/>
                        <w:left w:val="none" w:sz="0" w:space="0" w:color="auto"/>
                        <w:bottom w:val="none" w:sz="0" w:space="0" w:color="auto"/>
                        <w:right w:val="none" w:sz="0" w:space="0" w:color="auto"/>
                      </w:divBdr>
                    </w:div>
                    <w:div w:id="1588228772">
                      <w:marLeft w:val="0"/>
                      <w:marRight w:val="0"/>
                      <w:marTop w:val="0"/>
                      <w:marBottom w:val="0"/>
                      <w:divBdr>
                        <w:top w:val="none" w:sz="0" w:space="0" w:color="auto"/>
                        <w:left w:val="none" w:sz="0" w:space="0" w:color="auto"/>
                        <w:bottom w:val="none" w:sz="0" w:space="0" w:color="auto"/>
                        <w:right w:val="none" w:sz="0" w:space="0" w:color="auto"/>
                      </w:divBdr>
                    </w:div>
                    <w:div w:id="1888252073">
                      <w:marLeft w:val="0"/>
                      <w:marRight w:val="0"/>
                      <w:marTop w:val="0"/>
                      <w:marBottom w:val="0"/>
                      <w:divBdr>
                        <w:top w:val="none" w:sz="0" w:space="0" w:color="auto"/>
                        <w:left w:val="none" w:sz="0" w:space="0" w:color="auto"/>
                        <w:bottom w:val="none" w:sz="0" w:space="0" w:color="auto"/>
                        <w:right w:val="none" w:sz="0" w:space="0" w:color="auto"/>
                      </w:divBdr>
                    </w:div>
                    <w:div w:id="2031106463">
                      <w:marLeft w:val="0"/>
                      <w:marRight w:val="0"/>
                      <w:marTop w:val="0"/>
                      <w:marBottom w:val="0"/>
                      <w:divBdr>
                        <w:top w:val="none" w:sz="0" w:space="0" w:color="auto"/>
                        <w:left w:val="none" w:sz="0" w:space="0" w:color="auto"/>
                        <w:bottom w:val="none" w:sz="0" w:space="0" w:color="auto"/>
                        <w:right w:val="none" w:sz="0" w:space="0" w:color="auto"/>
                      </w:divBdr>
                    </w:div>
                  </w:divsChild>
                </w:div>
                <w:div w:id="540823827">
                  <w:marLeft w:val="0"/>
                  <w:marRight w:val="0"/>
                  <w:marTop w:val="0"/>
                  <w:marBottom w:val="0"/>
                  <w:divBdr>
                    <w:top w:val="none" w:sz="0" w:space="0" w:color="auto"/>
                    <w:left w:val="none" w:sz="0" w:space="0" w:color="auto"/>
                    <w:bottom w:val="none" w:sz="0" w:space="0" w:color="auto"/>
                    <w:right w:val="none" w:sz="0" w:space="0" w:color="auto"/>
                  </w:divBdr>
                </w:div>
                <w:div w:id="774594501">
                  <w:marLeft w:val="0"/>
                  <w:marRight w:val="0"/>
                  <w:marTop w:val="0"/>
                  <w:marBottom w:val="0"/>
                  <w:divBdr>
                    <w:top w:val="none" w:sz="0" w:space="0" w:color="auto"/>
                    <w:left w:val="none" w:sz="0" w:space="0" w:color="auto"/>
                    <w:bottom w:val="none" w:sz="0" w:space="0" w:color="auto"/>
                    <w:right w:val="none" w:sz="0" w:space="0" w:color="auto"/>
                  </w:divBdr>
                </w:div>
                <w:div w:id="834228917">
                  <w:marLeft w:val="0"/>
                  <w:marRight w:val="0"/>
                  <w:marTop w:val="0"/>
                  <w:marBottom w:val="0"/>
                  <w:divBdr>
                    <w:top w:val="none" w:sz="0" w:space="0" w:color="auto"/>
                    <w:left w:val="none" w:sz="0" w:space="0" w:color="auto"/>
                    <w:bottom w:val="none" w:sz="0" w:space="0" w:color="auto"/>
                    <w:right w:val="none" w:sz="0" w:space="0" w:color="auto"/>
                  </w:divBdr>
                </w:div>
                <w:div w:id="1237668280">
                  <w:marLeft w:val="0"/>
                  <w:marRight w:val="0"/>
                  <w:marTop w:val="0"/>
                  <w:marBottom w:val="0"/>
                  <w:divBdr>
                    <w:top w:val="none" w:sz="0" w:space="0" w:color="auto"/>
                    <w:left w:val="none" w:sz="0" w:space="0" w:color="auto"/>
                    <w:bottom w:val="none" w:sz="0" w:space="0" w:color="auto"/>
                    <w:right w:val="none" w:sz="0" w:space="0" w:color="auto"/>
                  </w:divBdr>
                </w:div>
                <w:div w:id="1410538820">
                  <w:marLeft w:val="0"/>
                  <w:marRight w:val="0"/>
                  <w:marTop w:val="0"/>
                  <w:marBottom w:val="0"/>
                  <w:divBdr>
                    <w:top w:val="none" w:sz="0" w:space="0" w:color="auto"/>
                    <w:left w:val="none" w:sz="0" w:space="0" w:color="auto"/>
                    <w:bottom w:val="none" w:sz="0" w:space="0" w:color="auto"/>
                    <w:right w:val="none" w:sz="0" w:space="0" w:color="auto"/>
                  </w:divBdr>
                </w:div>
                <w:div w:id="1572932104">
                  <w:marLeft w:val="0"/>
                  <w:marRight w:val="0"/>
                  <w:marTop w:val="0"/>
                  <w:marBottom w:val="0"/>
                  <w:divBdr>
                    <w:top w:val="none" w:sz="0" w:space="0" w:color="auto"/>
                    <w:left w:val="none" w:sz="0" w:space="0" w:color="auto"/>
                    <w:bottom w:val="none" w:sz="0" w:space="0" w:color="auto"/>
                    <w:right w:val="none" w:sz="0" w:space="0" w:color="auto"/>
                  </w:divBdr>
                </w:div>
                <w:div w:id="1987314872">
                  <w:marLeft w:val="0"/>
                  <w:marRight w:val="0"/>
                  <w:marTop w:val="0"/>
                  <w:marBottom w:val="0"/>
                  <w:divBdr>
                    <w:top w:val="none" w:sz="0" w:space="0" w:color="auto"/>
                    <w:left w:val="none" w:sz="0" w:space="0" w:color="auto"/>
                    <w:bottom w:val="none" w:sz="0" w:space="0" w:color="auto"/>
                    <w:right w:val="none" w:sz="0" w:space="0" w:color="auto"/>
                  </w:divBdr>
                </w:div>
                <w:div w:id="1993943353">
                  <w:marLeft w:val="0"/>
                  <w:marRight w:val="0"/>
                  <w:marTop w:val="0"/>
                  <w:marBottom w:val="0"/>
                  <w:divBdr>
                    <w:top w:val="none" w:sz="0" w:space="0" w:color="auto"/>
                    <w:left w:val="none" w:sz="0" w:space="0" w:color="auto"/>
                    <w:bottom w:val="none" w:sz="0" w:space="0" w:color="auto"/>
                    <w:right w:val="none" w:sz="0" w:space="0" w:color="auto"/>
                  </w:divBdr>
                </w:div>
                <w:div w:id="2140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6099">
          <w:marLeft w:val="0"/>
          <w:marRight w:val="0"/>
          <w:marTop w:val="0"/>
          <w:marBottom w:val="0"/>
          <w:divBdr>
            <w:top w:val="none" w:sz="0" w:space="0" w:color="auto"/>
            <w:left w:val="none" w:sz="0" w:space="0" w:color="auto"/>
            <w:bottom w:val="none" w:sz="0" w:space="0" w:color="auto"/>
            <w:right w:val="none" w:sz="0" w:space="0" w:color="auto"/>
          </w:divBdr>
          <w:divsChild>
            <w:div w:id="1875801122">
              <w:marLeft w:val="0"/>
              <w:marRight w:val="0"/>
              <w:marTop w:val="0"/>
              <w:marBottom w:val="0"/>
              <w:divBdr>
                <w:top w:val="none" w:sz="0" w:space="0" w:color="auto"/>
                <w:left w:val="none" w:sz="0" w:space="0" w:color="auto"/>
                <w:bottom w:val="none" w:sz="0" w:space="0" w:color="auto"/>
                <w:right w:val="none" w:sz="0" w:space="0" w:color="auto"/>
              </w:divBdr>
              <w:divsChild>
                <w:div w:id="716929711">
                  <w:marLeft w:val="0"/>
                  <w:marRight w:val="0"/>
                  <w:marTop w:val="0"/>
                  <w:marBottom w:val="0"/>
                  <w:divBdr>
                    <w:top w:val="none" w:sz="0" w:space="0" w:color="auto"/>
                    <w:left w:val="none" w:sz="0" w:space="0" w:color="auto"/>
                    <w:bottom w:val="none" w:sz="0" w:space="0" w:color="auto"/>
                    <w:right w:val="none" w:sz="0" w:space="0" w:color="auto"/>
                  </w:divBdr>
                  <w:divsChild>
                    <w:div w:id="1399325951">
                      <w:marLeft w:val="0"/>
                      <w:marRight w:val="0"/>
                      <w:marTop w:val="0"/>
                      <w:marBottom w:val="0"/>
                      <w:divBdr>
                        <w:top w:val="none" w:sz="0" w:space="0" w:color="auto"/>
                        <w:left w:val="none" w:sz="0" w:space="0" w:color="auto"/>
                        <w:bottom w:val="none" w:sz="0" w:space="0" w:color="auto"/>
                        <w:right w:val="none" w:sz="0" w:space="0" w:color="auto"/>
                      </w:divBdr>
                    </w:div>
                    <w:div w:id="1654329564">
                      <w:marLeft w:val="0"/>
                      <w:marRight w:val="0"/>
                      <w:marTop w:val="0"/>
                      <w:marBottom w:val="0"/>
                      <w:divBdr>
                        <w:top w:val="none" w:sz="0" w:space="0" w:color="auto"/>
                        <w:left w:val="none" w:sz="0" w:space="0" w:color="auto"/>
                        <w:bottom w:val="none" w:sz="0" w:space="0" w:color="auto"/>
                        <w:right w:val="none" w:sz="0" w:space="0" w:color="auto"/>
                      </w:divBdr>
                    </w:div>
                  </w:divsChild>
                </w:div>
                <w:div w:id="1188984185">
                  <w:marLeft w:val="0"/>
                  <w:marRight w:val="0"/>
                  <w:marTop w:val="0"/>
                  <w:marBottom w:val="0"/>
                  <w:divBdr>
                    <w:top w:val="none" w:sz="0" w:space="0" w:color="auto"/>
                    <w:left w:val="none" w:sz="0" w:space="0" w:color="auto"/>
                    <w:bottom w:val="none" w:sz="0" w:space="0" w:color="auto"/>
                    <w:right w:val="none" w:sz="0" w:space="0" w:color="auto"/>
                  </w:divBdr>
                </w:div>
                <w:div w:id="15836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5496">
          <w:marLeft w:val="0"/>
          <w:marRight w:val="0"/>
          <w:marTop w:val="0"/>
          <w:marBottom w:val="0"/>
          <w:divBdr>
            <w:top w:val="none" w:sz="0" w:space="0" w:color="auto"/>
            <w:left w:val="none" w:sz="0" w:space="0" w:color="auto"/>
            <w:bottom w:val="none" w:sz="0" w:space="0" w:color="auto"/>
            <w:right w:val="none" w:sz="0" w:space="0" w:color="auto"/>
          </w:divBdr>
          <w:divsChild>
            <w:div w:id="1416705561">
              <w:marLeft w:val="0"/>
              <w:marRight w:val="0"/>
              <w:marTop w:val="0"/>
              <w:marBottom w:val="0"/>
              <w:divBdr>
                <w:top w:val="none" w:sz="0" w:space="0" w:color="auto"/>
                <w:left w:val="none" w:sz="0" w:space="0" w:color="auto"/>
                <w:bottom w:val="none" w:sz="0" w:space="0" w:color="auto"/>
                <w:right w:val="none" w:sz="0" w:space="0" w:color="auto"/>
              </w:divBdr>
              <w:divsChild>
                <w:div w:id="620183219">
                  <w:marLeft w:val="0"/>
                  <w:marRight w:val="0"/>
                  <w:marTop w:val="0"/>
                  <w:marBottom w:val="0"/>
                  <w:divBdr>
                    <w:top w:val="none" w:sz="0" w:space="0" w:color="auto"/>
                    <w:left w:val="none" w:sz="0" w:space="0" w:color="auto"/>
                    <w:bottom w:val="none" w:sz="0" w:space="0" w:color="auto"/>
                    <w:right w:val="none" w:sz="0" w:space="0" w:color="auto"/>
                  </w:divBdr>
                </w:div>
                <w:div w:id="1777140016">
                  <w:marLeft w:val="0"/>
                  <w:marRight w:val="0"/>
                  <w:marTop w:val="0"/>
                  <w:marBottom w:val="0"/>
                  <w:divBdr>
                    <w:top w:val="none" w:sz="0" w:space="0" w:color="auto"/>
                    <w:left w:val="none" w:sz="0" w:space="0" w:color="auto"/>
                    <w:bottom w:val="none" w:sz="0" w:space="0" w:color="auto"/>
                    <w:right w:val="none" w:sz="0" w:space="0" w:color="auto"/>
                  </w:divBdr>
                  <w:divsChild>
                    <w:div w:id="232786517">
                      <w:marLeft w:val="0"/>
                      <w:marRight w:val="0"/>
                      <w:marTop w:val="0"/>
                      <w:marBottom w:val="0"/>
                      <w:divBdr>
                        <w:top w:val="none" w:sz="0" w:space="0" w:color="auto"/>
                        <w:left w:val="none" w:sz="0" w:space="0" w:color="auto"/>
                        <w:bottom w:val="none" w:sz="0" w:space="0" w:color="auto"/>
                        <w:right w:val="none" w:sz="0" w:space="0" w:color="auto"/>
                      </w:divBdr>
                    </w:div>
                    <w:div w:id="1836602583">
                      <w:marLeft w:val="0"/>
                      <w:marRight w:val="0"/>
                      <w:marTop w:val="0"/>
                      <w:marBottom w:val="0"/>
                      <w:divBdr>
                        <w:top w:val="none" w:sz="0" w:space="0" w:color="auto"/>
                        <w:left w:val="none" w:sz="0" w:space="0" w:color="auto"/>
                        <w:bottom w:val="none" w:sz="0" w:space="0" w:color="auto"/>
                        <w:right w:val="none" w:sz="0" w:space="0" w:color="auto"/>
                      </w:divBdr>
                    </w:div>
                  </w:divsChild>
                </w:div>
                <w:div w:id="18408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718">
          <w:marLeft w:val="0"/>
          <w:marRight w:val="0"/>
          <w:marTop w:val="0"/>
          <w:marBottom w:val="0"/>
          <w:divBdr>
            <w:top w:val="none" w:sz="0" w:space="0" w:color="auto"/>
            <w:left w:val="none" w:sz="0" w:space="0" w:color="auto"/>
            <w:bottom w:val="none" w:sz="0" w:space="0" w:color="auto"/>
            <w:right w:val="none" w:sz="0" w:space="0" w:color="auto"/>
          </w:divBdr>
          <w:divsChild>
            <w:div w:id="84033556">
              <w:marLeft w:val="0"/>
              <w:marRight w:val="0"/>
              <w:marTop w:val="0"/>
              <w:marBottom w:val="0"/>
              <w:divBdr>
                <w:top w:val="none" w:sz="0" w:space="0" w:color="auto"/>
                <w:left w:val="none" w:sz="0" w:space="0" w:color="auto"/>
                <w:bottom w:val="none" w:sz="0" w:space="0" w:color="auto"/>
                <w:right w:val="none" w:sz="0" w:space="0" w:color="auto"/>
              </w:divBdr>
              <w:divsChild>
                <w:div w:id="564338304">
                  <w:marLeft w:val="0"/>
                  <w:marRight w:val="0"/>
                  <w:marTop w:val="0"/>
                  <w:marBottom w:val="0"/>
                  <w:divBdr>
                    <w:top w:val="none" w:sz="0" w:space="0" w:color="auto"/>
                    <w:left w:val="none" w:sz="0" w:space="0" w:color="auto"/>
                    <w:bottom w:val="none" w:sz="0" w:space="0" w:color="auto"/>
                    <w:right w:val="none" w:sz="0" w:space="0" w:color="auto"/>
                  </w:divBdr>
                  <w:divsChild>
                    <w:div w:id="4524904">
                      <w:marLeft w:val="0"/>
                      <w:marRight w:val="0"/>
                      <w:marTop w:val="0"/>
                      <w:marBottom w:val="0"/>
                      <w:divBdr>
                        <w:top w:val="none" w:sz="0" w:space="0" w:color="auto"/>
                        <w:left w:val="none" w:sz="0" w:space="0" w:color="auto"/>
                        <w:bottom w:val="none" w:sz="0" w:space="0" w:color="auto"/>
                        <w:right w:val="none" w:sz="0" w:space="0" w:color="auto"/>
                      </w:divBdr>
                    </w:div>
                  </w:divsChild>
                </w:div>
                <w:div w:id="1555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4651">
      <w:bodyDiv w:val="1"/>
      <w:marLeft w:val="0"/>
      <w:marRight w:val="0"/>
      <w:marTop w:val="0"/>
      <w:marBottom w:val="0"/>
      <w:divBdr>
        <w:top w:val="none" w:sz="0" w:space="0" w:color="auto"/>
        <w:left w:val="none" w:sz="0" w:space="0" w:color="auto"/>
        <w:bottom w:val="none" w:sz="0" w:space="0" w:color="auto"/>
        <w:right w:val="none" w:sz="0" w:space="0" w:color="auto"/>
      </w:divBdr>
      <w:divsChild>
        <w:div w:id="36857758">
          <w:marLeft w:val="0"/>
          <w:marRight w:val="0"/>
          <w:marTop w:val="0"/>
          <w:marBottom w:val="0"/>
          <w:divBdr>
            <w:top w:val="none" w:sz="0" w:space="0" w:color="auto"/>
            <w:left w:val="none" w:sz="0" w:space="0" w:color="auto"/>
            <w:bottom w:val="none" w:sz="0" w:space="0" w:color="auto"/>
            <w:right w:val="none" w:sz="0" w:space="0" w:color="auto"/>
          </w:divBdr>
          <w:divsChild>
            <w:div w:id="1802459229">
              <w:marLeft w:val="0"/>
              <w:marRight w:val="0"/>
              <w:marTop w:val="0"/>
              <w:marBottom w:val="0"/>
              <w:divBdr>
                <w:top w:val="none" w:sz="0" w:space="0" w:color="auto"/>
                <w:left w:val="none" w:sz="0" w:space="0" w:color="auto"/>
                <w:bottom w:val="none" w:sz="0" w:space="0" w:color="auto"/>
                <w:right w:val="none" w:sz="0" w:space="0" w:color="auto"/>
              </w:divBdr>
              <w:divsChild>
                <w:div w:id="603805824">
                  <w:marLeft w:val="0"/>
                  <w:marRight w:val="0"/>
                  <w:marTop w:val="0"/>
                  <w:marBottom w:val="0"/>
                  <w:divBdr>
                    <w:top w:val="none" w:sz="0" w:space="0" w:color="auto"/>
                    <w:left w:val="none" w:sz="0" w:space="0" w:color="auto"/>
                    <w:bottom w:val="none" w:sz="0" w:space="0" w:color="auto"/>
                    <w:right w:val="none" w:sz="0" w:space="0" w:color="auto"/>
                  </w:divBdr>
                </w:div>
                <w:div w:id="787167250">
                  <w:marLeft w:val="0"/>
                  <w:marRight w:val="0"/>
                  <w:marTop w:val="0"/>
                  <w:marBottom w:val="0"/>
                  <w:divBdr>
                    <w:top w:val="none" w:sz="0" w:space="0" w:color="auto"/>
                    <w:left w:val="none" w:sz="0" w:space="0" w:color="auto"/>
                    <w:bottom w:val="none" w:sz="0" w:space="0" w:color="auto"/>
                    <w:right w:val="none" w:sz="0" w:space="0" w:color="auto"/>
                  </w:divBdr>
                </w:div>
                <w:div w:id="1366250985">
                  <w:marLeft w:val="0"/>
                  <w:marRight w:val="0"/>
                  <w:marTop w:val="0"/>
                  <w:marBottom w:val="0"/>
                  <w:divBdr>
                    <w:top w:val="none" w:sz="0" w:space="0" w:color="auto"/>
                    <w:left w:val="none" w:sz="0" w:space="0" w:color="auto"/>
                    <w:bottom w:val="none" w:sz="0" w:space="0" w:color="auto"/>
                    <w:right w:val="none" w:sz="0" w:space="0" w:color="auto"/>
                  </w:divBdr>
                </w:div>
                <w:div w:id="1512796628">
                  <w:marLeft w:val="0"/>
                  <w:marRight w:val="0"/>
                  <w:marTop w:val="0"/>
                  <w:marBottom w:val="0"/>
                  <w:divBdr>
                    <w:top w:val="none" w:sz="0" w:space="0" w:color="auto"/>
                    <w:left w:val="none" w:sz="0" w:space="0" w:color="auto"/>
                    <w:bottom w:val="none" w:sz="0" w:space="0" w:color="auto"/>
                    <w:right w:val="none" w:sz="0" w:space="0" w:color="auto"/>
                  </w:divBdr>
                </w:div>
                <w:div w:id="1771584555">
                  <w:marLeft w:val="0"/>
                  <w:marRight w:val="0"/>
                  <w:marTop w:val="0"/>
                  <w:marBottom w:val="0"/>
                  <w:divBdr>
                    <w:top w:val="none" w:sz="0" w:space="0" w:color="auto"/>
                    <w:left w:val="none" w:sz="0" w:space="0" w:color="auto"/>
                    <w:bottom w:val="none" w:sz="0" w:space="0" w:color="auto"/>
                    <w:right w:val="none" w:sz="0" w:space="0" w:color="auto"/>
                  </w:divBdr>
                </w:div>
                <w:div w:id="1880194141">
                  <w:marLeft w:val="0"/>
                  <w:marRight w:val="0"/>
                  <w:marTop w:val="0"/>
                  <w:marBottom w:val="0"/>
                  <w:divBdr>
                    <w:top w:val="none" w:sz="0" w:space="0" w:color="auto"/>
                    <w:left w:val="none" w:sz="0" w:space="0" w:color="auto"/>
                    <w:bottom w:val="none" w:sz="0" w:space="0" w:color="auto"/>
                    <w:right w:val="none" w:sz="0" w:space="0" w:color="auto"/>
                  </w:divBdr>
                </w:div>
                <w:div w:id="2112313233">
                  <w:marLeft w:val="0"/>
                  <w:marRight w:val="0"/>
                  <w:marTop w:val="0"/>
                  <w:marBottom w:val="0"/>
                  <w:divBdr>
                    <w:top w:val="none" w:sz="0" w:space="0" w:color="auto"/>
                    <w:left w:val="none" w:sz="0" w:space="0" w:color="auto"/>
                    <w:bottom w:val="none" w:sz="0" w:space="0" w:color="auto"/>
                    <w:right w:val="none" w:sz="0" w:space="0" w:color="auto"/>
                  </w:divBdr>
                  <w:divsChild>
                    <w:div w:id="3897377">
                      <w:marLeft w:val="0"/>
                      <w:marRight w:val="0"/>
                      <w:marTop w:val="0"/>
                      <w:marBottom w:val="0"/>
                      <w:divBdr>
                        <w:top w:val="none" w:sz="0" w:space="0" w:color="auto"/>
                        <w:left w:val="none" w:sz="0" w:space="0" w:color="auto"/>
                        <w:bottom w:val="none" w:sz="0" w:space="0" w:color="auto"/>
                        <w:right w:val="none" w:sz="0" w:space="0" w:color="auto"/>
                      </w:divBdr>
                    </w:div>
                    <w:div w:id="400063984">
                      <w:marLeft w:val="0"/>
                      <w:marRight w:val="0"/>
                      <w:marTop w:val="0"/>
                      <w:marBottom w:val="0"/>
                      <w:divBdr>
                        <w:top w:val="none" w:sz="0" w:space="0" w:color="auto"/>
                        <w:left w:val="none" w:sz="0" w:space="0" w:color="auto"/>
                        <w:bottom w:val="none" w:sz="0" w:space="0" w:color="auto"/>
                        <w:right w:val="none" w:sz="0" w:space="0" w:color="auto"/>
                      </w:divBdr>
                    </w:div>
                    <w:div w:id="505438808">
                      <w:marLeft w:val="0"/>
                      <w:marRight w:val="0"/>
                      <w:marTop w:val="0"/>
                      <w:marBottom w:val="0"/>
                      <w:divBdr>
                        <w:top w:val="none" w:sz="0" w:space="0" w:color="auto"/>
                        <w:left w:val="none" w:sz="0" w:space="0" w:color="auto"/>
                        <w:bottom w:val="none" w:sz="0" w:space="0" w:color="auto"/>
                        <w:right w:val="none" w:sz="0" w:space="0" w:color="auto"/>
                      </w:divBdr>
                    </w:div>
                    <w:div w:id="1046182455">
                      <w:marLeft w:val="0"/>
                      <w:marRight w:val="0"/>
                      <w:marTop w:val="0"/>
                      <w:marBottom w:val="0"/>
                      <w:divBdr>
                        <w:top w:val="none" w:sz="0" w:space="0" w:color="auto"/>
                        <w:left w:val="none" w:sz="0" w:space="0" w:color="auto"/>
                        <w:bottom w:val="none" w:sz="0" w:space="0" w:color="auto"/>
                        <w:right w:val="none" w:sz="0" w:space="0" w:color="auto"/>
                      </w:divBdr>
                    </w:div>
                    <w:div w:id="1162164642">
                      <w:marLeft w:val="0"/>
                      <w:marRight w:val="0"/>
                      <w:marTop w:val="0"/>
                      <w:marBottom w:val="0"/>
                      <w:divBdr>
                        <w:top w:val="none" w:sz="0" w:space="0" w:color="auto"/>
                        <w:left w:val="none" w:sz="0" w:space="0" w:color="auto"/>
                        <w:bottom w:val="none" w:sz="0" w:space="0" w:color="auto"/>
                        <w:right w:val="none" w:sz="0" w:space="0" w:color="auto"/>
                      </w:divBdr>
                    </w:div>
                    <w:div w:id="1332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146">
          <w:marLeft w:val="0"/>
          <w:marRight w:val="0"/>
          <w:marTop w:val="0"/>
          <w:marBottom w:val="0"/>
          <w:divBdr>
            <w:top w:val="none" w:sz="0" w:space="0" w:color="auto"/>
            <w:left w:val="none" w:sz="0" w:space="0" w:color="auto"/>
            <w:bottom w:val="none" w:sz="0" w:space="0" w:color="auto"/>
            <w:right w:val="none" w:sz="0" w:space="0" w:color="auto"/>
          </w:divBdr>
          <w:divsChild>
            <w:div w:id="1456481993">
              <w:marLeft w:val="0"/>
              <w:marRight w:val="0"/>
              <w:marTop w:val="0"/>
              <w:marBottom w:val="0"/>
              <w:divBdr>
                <w:top w:val="none" w:sz="0" w:space="0" w:color="auto"/>
                <w:left w:val="none" w:sz="0" w:space="0" w:color="auto"/>
                <w:bottom w:val="none" w:sz="0" w:space="0" w:color="auto"/>
                <w:right w:val="none" w:sz="0" w:space="0" w:color="auto"/>
              </w:divBdr>
              <w:divsChild>
                <w:div w:id="419789522">
                  <w:marLeft w:val="0"/>
                  <w:marRight w:val="0"/>
                  <w:marTop w:val="0"/>
                  <w:marBottom w:val="0"/>
                  <w:divBdr>
                    <w:top w:val="none" w:sz="0" w:space="0" w:color="auto"/>
                    <w:left w:val="none" w:sz="0" w:space="0" w:color="auto"/>
                    <w:bottom w:val="none" w:sz="0" w:space="0" w:color="auto"/>
                    <w:right w:val="none" w:sz="0" w:space="0" w:color="auto"/>
                  </w:divBdr>
                </w:div>
                <w:div w:id="575165777">
                  <w:marLeft w:val="0"/>
                  <w:marRight w:val="0"/>
                  <w:marTop w:val="0"/>
                  <w:marBottom w:val="0"/>
                  <w:divBdr>
                    <w:top w:val="none" w:sz="0" w:space="0" w:color="auto"/>
                    <w:left w:val="none" w:sz="0" w:space="0" w:color="auto"/>
                    <w:bottom w:val="none" w:sz="0" w:space="0" w:color="auto"/>
                    <w:right w:val="none" w:sz="0" w:space="0" w:color="auto"/>
                  </w:divBdr>
                </w:div>
                <w:div w:id="648903970">
                  <w:marLeft w:val="0"/>
                  <w:marRight w:val="0"/>
                  <w:marTop w:val="0"/>
                  <w:marBottom w:val="0"/>
                  <w:divBdr>
                    <w:top w:val="none" w:sz="0" w:space="0" w:color="auto"/>
                    <w:left w:val="none" w:sz="0" w:space="0" w:color="auto"/>
                    <w:bottom w:val="none" w:sz="0" w:space="0" w:color="auto"/>
                    <w:right w:val="none" w:sz="0" w:space="0" w:color="auto"/>
                  </w:divBdr>
                </w:div>
                <w:div w:id="686058698">
                  <w:marLeft w:val="0"/>
                  <w:marRight w:val="0"/>
                  <w:marTop w:val="0"/>
                  <w:marBottom w:val="0"/>
                  <w:divBdr>
                    <w:top w:val="none" w:sz="0" w:space="0" w:color="auto"/>
                    <w:left w:val="none" w:sz="0" w:space="0" w:color="auto"/>
                    <w:bottom w:val="none" w:sz="0" w:space="0" w:color="auto"/>
                    <w:right w:val="none" w:sz="0" w:space="0" w:color="auto"/>
                  </w:divBdr>
                </w:div>
                <w:div w:id="1167742529">
                  <w:marLeft w:val="0"/>
                  <w:marRight w:val="0"/>
                  <w:marTop w:val="0"/>
                  <w:marBottom w:val="0"/>
                  <w:divBdr>
                    <w:top w:val="none" w:sz="0" w:space="0" w:color="auto"/>
                    <w:left w:val="none" w:sz="0" w:space="0" w:color="auto"/>
                    <w:bottom w:val="none" w:sz="0" w:space="0" w:color="auto"/>
                    <w:right w:val="none" w:sz="0" w:space="0" w:color="auto"/>
                  </w:divBdr>
                </w:div>
                <w:div w:id="1271232242">
                  <w:marLeft w:val="0"/>
                  <w:marRight w:val="0"/>
                  <w:marTop w:val="0"/>
                  <w:marBottom w:val="0"/>
                  <w:divBdr>
                    <w:top w:val="none" w:sz="0" w:space="0" w:color="auto"/>
                    <w:left w:val="none" w:sz="0" w:space="0" w:color="auto"/>
                    <w:bottom w:val="none" w:sz="0" w:space="0" w:color="auto"/>
                    <w:right w:val="none" w:sz="0" w:space="0" w:color="auto"/>
                  </w:divBdr>
                </w:div>
                <w:div w:id="1398163133">
                  <w:marLeft w:val="0"/>
                  <w:marRight w:val="0"/>
                  <w:marTop w:val="0"/>
                  <w:marBottom w:val="0"/>
                  <w:divBdr>
                    <w:top w:val="none" w:sz="0" w:space="0" w:color="auto"/>
                    <w:left w:val="none" w:sz="0" w:space="0" w:color="auto"/>
                    <w:bottom w:val="none" w:sz="0" w:space="0" w:color="auto"/>
                    <w:right w:val="none" w:sz="0" w:space="0" w:color="auto"/>
                  </w:divBdr>
                </w:div>
                <w:div w:id="1690838724">
                  <w:marLeft w:val="0"/>
                  <w:marRight w:val="0"/>
                  <w:marTop w:val="0"/>
                  <w:marBottom w:val="0"/>
                  <w:divBdr>
                    <w:top w:val="none" w:sz="0" w:space="0" w:color="auto"/>
                    <w:left w:val="none" w:sz="0" w:space="0" w:color="auto"/>
                    <w:bottom w:val="none" w:sz="0" w:space="0" w:color="auto"/>
                    <w:right w:val="none" w:sz="0" w:space="0" w:color="auto"/>
                  </w:divBdr>
                </w:div>
                <w:div w:id="1733187372">
                  <w:marLeft w:val="0"/>
                  <w:marRight w:val="0"/>
                  <w:marTop w:val="0"/>
                  <w:marBottom w:val="0"/>
                  <w:divBdr>
                    <w:top w:val="none" w:sz="0" w:space="0" w:color="auto"/>
                    <w:left w:val="none" w:sz="0" w:space="0" w:color="auto"/>
                    <w:bottom w:val="none" w:sz="0" w:space="0" w:color="auto"/>
                    <w:right w:val="none" w:sz="0" w:space="0" w:color="auto"/>
                  </w:divBdr>
                  <w:divsChild>
                    <w:div w:id="443884783">
                      <w:marLeft w:val="0"/>
                      <w:marRight w:val="0"/>
                      <w:marTop w:val="0"/>
                      <w:marBottom w:val="0"/>
                      <w:divBdr>
                        <w:top w:val="none" w:sz="0" w:space="0" w:color="auto"/>
                        <w:left w:val="none" w:sz="0" w:space="0" w:color="auto"/>
                        <w:bottom w:val="none" w:sz="0" w:space="0" w:color="auto"/>
                        <w:right w:val="none" w:sz="0" w:space="0" w:color="auto"/>
                      </w:divBdr>
                    </w:div>
                    <w:div w:id="923222654">
                      <w:marLeft w:val="0"/>
                      <w:marRight w:val="0"/>
                      <w:marTop w:val="0"/>
                      <w:marBottom w:val="0"/>
                      <w:divBdr>
                        <w:top w:val="none" w:sz="0" w:space="0" w:color="auto"/>
                        <w:left w:val="none" w:sz="0" w:space="0" w:color="auto"/>
                        <w:bottom w:val="none" w:sz="0" w:space="0" w:color="auto"/>
                        <w:right w:val="none" w:sz="0" w:space="0" w:color="auto"/>
                      </w:divBdr>
                    </w:div>
                    <w:div w:id="1179855761">
                      <w:marLeft w:val="0"/>
                      <w:marRight w:val="0"/>
                      <w:marTop w:val="0"/>
                      <w:marBottom w:val="0"/>
                      <w:divBdr>
                        <w:top w:val="none" w:sz="0" w:space="0" w:color="auto"/>
                        <w:left w:val="none" w:sz="0" w:space="0" w:color="auto"/>
                        <w:bottom w:val="none" w:sz="0" w:space="0" w:color="auto"/>
                        <w:right w:val="none" w:sz="0" w:space="0" w:color="auto"/>
                      </w:divBdr>
                    </w:div>
                    <w:div w:id="1185946427">
                      <w:marLeft w:val="0"/>
                      <w:marRight w:val="0"/>
                      <w:marTop w:val="0"/>
                      <w:marBottom w:val="0"/>
                      <w:divBdr>
                        <w:top w:val="none" w:sz="0" w:space="0" w:color="auto"/>
                        <w:left w:val="none" w:sz="0" w:space="0" w:color="auto"/>
                        <w:bottom w:val="none" w:sz="0" w:space="0" w:color="auto"/>
                        <w:right w:val="none" w:sz="0" w:space="0" w:color="auto"/>
                      </w:divBdr>
                    </w:div>
                    <w:div w:id="1356158141">
                      <w:marLeft w:val="0"/>
                      <w:marRight w:val="0"/>
                      <w:marTop w:val="0"/>
                      <w:marBottom w:val="0"/>
                      <w:divBdr>
                        <w:top w:val="none" w:sz="0" w:space="0" w:color="auto"/>
                        <w:left w:val="none" w:sz="0" w:space="0" w:color="auto"/>
                        <w:bottom w:val="none" w:sz="0" w:space="0" w:color="auto"/>
                        <w:right w:val="none" w:sz="0" w:space="0" w:color="auto"/>
                      </w:divBdr>
                    </w:div>
                    <w:div w:id="1674912826">
                      <w:marLeft w:val="0"/>
                      <w:marRight w:val="0"/>
                      <w:marTop w:val="0"/>
                      <w:marBottom w:val="0"/>
                      <w:divBdr>
                        <w:top w:val="none" w:sz="0" w:space="0" w:color="auto"/>
                        <w:left w:val="none" w:sz="0" w:space="0" w:color="auto"/>
                        <w:bottom w:val="none" w:sz="0" w:space="0" w:color="auto"/>
                        <w:right w:val="none" w:sz="0" w:space="0" w:color="auto"/>
                      </w:divBdr>
                    </w:div>
                    <w:div w:id="1759328055">
                      <w:marLeft w:val="0"/>
                      <w:marRight w:val="0"/>
                      <w:marTop w:val="0"/>
                      <w:marBottom w:val="0"/>
                      <w:divBdr>
                        <w:top w:val="none" w:sz="0" w:space="0" w:color="auto"/>
                        <w:left w:val="none" w:sz="0" w:space="0" w:color="auto"/>
                        <w:bottom w:val="none" w:sz="0" w:space="0" w:color="auto"/>
                        <w:right w:val="none" w:sz="0" w:space="0" w:color="auto"/>
                      </w:divBdr>
                    </w:div>
                    <w:div w:id="1859737799">
                      <w:marLeft w:val="0"/>
                      <w:marRight w:val="0"/>
                      <w:marTop w:val="0"/>
                      <w:marBottom w:val="0"/>
                      <w:divBdr>
                        <w:top w:val="none" w:sz="0" w:space="0" w:color="auto"/>
                        <w:left w:val="none" w:sz="0" w:space="0" w:color="auto"/>
                        <w:bottom w:val="none" w:sz="0" w:space="0" w:color="auto"/>
                        <w:right w:val="none" w:sz="0" w:space="0" w:color="auto"/>
                      </w:divBdr>
                    </w:div>
                    <w:div w:id="2003385537">
                      <w:marLeft w:val="0"/>
                      <w:marRight w:val="0"/>
                      <w:marTop w:val="0"/>
                      <w:marBottom w:val="0"/>
                      <w:divBdr>
                        <w:top w:val="none" w:sz="0" w:space="0" w:color="auto"/>
                        <w:left w:val="none" w:sz="0" w:space="0" w:color="auto"/>
                        <w:bottom w:val="none" w:sz="0" w:space="0" w:color="auto"/>
                        <w:right w:val="none" w:sz="0" w:space="0" w:color="auto"/>
                      </w:divBdr>
                    </w:div>
                  </w:divsChild>
                </w:div>
                <w:div w:id="20025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9747">
          <w:marLeft w:val="0"/>
          <w:marRight w:val="0"/>
          <w:marTop w:val="0"/>
          <w:marBottom w:val="0"/>
          <w:divBdr>
            <w:top w:val="none" w:sz="0" w:space="0" w:color="auto"/>
            <w:left w:val="none" w:sz="0" w:space="0" w:color="auto"/>
            <w:bottom w:val="none" w:sz="0" w:space="0" w:color="auto"/>
            <w:right w:val="none" w:sz="0" w:space="0" w:color="auto"/>
          </w:divBdr>
          <w:divsChild>
            <w:div w:id="1718385721">
              <w:marLeft w:val="0"/>
              <w:marRight w:val="0"/>
              <w:marTop w:val="0"/>
              <w:marBottom w:val="0"/>
              <w:divBdr>
                <w:top w:val="none" w:sz="0" w:space="0" w:color="auto"/>
                <w:left w:val="none" w:sz="0" w:space="0" w:color="auto"/>
                <w:bottom w:val="none" w:sz="0" w:space="0" w:color="auto"/>
                <w:right w:val="none" w:sz="0" w:space="0" w:color="auto"/>
              </w:divBdr>
              <w:divsChild>
                <w:div w:id="659770147">
                  <w:marLeft w:val="0"/>
                  <w:marRight w:val="0"/>
                  <w:marTop w:val="0"/>
                  <w:marBottom w:val="0"/>
                  <w:divBdr>
                    <w:top w:val="none" w:sz="0" w:space="0" w:color="auto"/>
                    <w:left w:val="none" w:sz="0" w:space="0" w:color="auto"/>
                    <w:bottom w:val="none" w:sz="0" w:space="0" w:color="auto"/>
                    <w:right w:val="none" w:sz="0" w:space="0" w:color="auto"/>
                  </w:divBdr>
                </w:div>
                <w:div w:id="729575954">
                  <w:marLeft w:val="0"/>
                  <w:marRight w:val="0"/>
                  <w:marTop w:val="0"/>
                  <w:marBottom w:val="0"/>
                  <w:divBdr>
                    <w:top w:val="none" w:sz="0" w:space="0" w:color="auto"/>
                    <w:left w:val="none" w:sz="0" w:space="0" w:color="auto"/>
                    <w:bottom w:val="none" w:sz="0" w:space="0" w:color="auto"/>
                    <w:right w:val="none" w:sz="0" w:space="0" w:color="auto"/>
                  </w:divBdr>
                </w:div>
                <w:div w:id="1029263568">
                  <w:marLeft w:val="0"/>
                  <w:marRight w:val="0"/>
                  <w:marTop w:val="0"/>
                  <w:marBottom w:val="0"/>
                  <w:divBdr>
                    <w:top w:val="none" w:sz="0" w:space="0" w:color="auto"/>
                    <w:left w:val="none" w:sz="0" w:space="0" w:color="auto"/>
                    <w:bottom w:val="none" w:sz="0" w:space="0" w:color="auto"/>
                    <w:right w:val="none" w:sz="0" w:space="0" w:color="auto"/>
                  </w:divBdr>
                </w:div>
                <w:div w:id="1090156266">
                  <w:marLeft w:val="0"/>
                  <w:marRight w:val="0"/>
                  <w:marTop w:val="0"/>
                  <w:marBottom w:val="0"/>
                  <w:divBdr>
                    <w:top w:val="none" w:sz="0" w:space="0" w:color="auto"/>
                    <w:left w:val="none" w:sz="0" w:space="0" w:color="auto"/>
                    <w:bottom w:val="none" w:sz="0" w:space="0" w:color="auto"/>
                    <w:right w:val="none" w:sz="0" w:space="0" w:color="auto"/>
                  </w:divBdr>
                  <w:divsChild>
                    <w:div w:id="91322112">
                      <w:marLeft w:val="0"/>
                      <w:marRight w:val="0"/>
                      <w:marTop w:val="0"/>
                      <w:marBottom w:val="0"/>
                      <w:divBdr>
                        <w:top w:val="none" w:sz="0" w:space="0" w:color="auto"/>
                        <w:left w:val="none" w:sz="0" w:space="0" w:color="auto"/>
                        <w:bottom w:val="none" w:sz="0" w:space="0" w:color="auto"/>
                        <w:right w:val="none" w:sz="0" w:space="0" w:color="auto"/>
                      </w:divBdr>
                    </w:div>
                    <w:div w:id="573899843">
                      <w:marLeft w:val="0"/>
                      <w:marRight w:val="0"/>
                      <w:marTop w:val="0"/>
                      <w:marBottom w:val="0"/>
                      <w:divBdr>
                        <w:top w:val="none" w:sz="0" w:space="0" w:color="auto"/>
                        <w:left w:val="none" w:sz="0" w:space="0" w:color="auto"/>
                        <w:bottom w:val="none" w:sz="0" w:space="0" w:color="auto"/>
                        <w:right w:val="none" w:sz="0" w:space="0" w:color="auto"/>
                      </w:divBdr>
                    </w:div>
                    <w:div w:id="1218862399">
                      <w:marLeft w:val="0"/>
                      <w:marRight w:val="0"/>
                      <w:marTop w:val="0"/>
                      <w:marBottom w:val="0"/>
                      <w:divBdr>
                        <w:top w:val="none" w:sz="0" w:space="0" w:color="auto"/>
                        <w:left w:val="none" w:sz="0" w:space="0" w:color="auto"/>
                        <w:bottom w:val="none" w:sz="0" w:space="0" w:color="auto"/>
                        <w:right w:val="none" w:sz="0" w:space="0" w:color="auto"/>
                      </w:divBdr>
                    </w:div>
                    <w:div w:id="1453788139">
                      <w:marLeft w:val="0"/>
                      <w:marRight w:val="0"/>
                      <w:marTop w:val="0"/>
                      <w:marBottom w:val="0"/>
                      <w:divBdr>
                        <w:top w:val="none" w:sz="0" w:space="0" w:color="auto"/>
                        <w:left w:val="none" w:sz="0" w:space="0" w:color="auto"/>
                        <w:bottom w:val="none" w:sz="0" w:space="0" w:color="auto"/>
                        <w:right w:val="none" w:sz="0" w:space="0" w:color="auto"/>
                      </w:divBdr>
                    </w:div>
                    <w:div w:id="1883396733">
                      <w:marLeft w:val="0"/>
                      <w:marRight w:val="0"/>
                      <w:marTop w:val="0"/>
                      <w:marBottom w:val="0"/>
                      <w:divBdr>
                        <w:top w:val="none" w:sz="0" w:space="0" w:color="auto"/>
                        <w:left w:val="none" w:sz="0" w:space="0" w:color="auto"/>
                        <w:bottom w:val="none" w:sz="0" w:space="0" w:color="auto"/>
                        <w:right w:val="none" w:sz="0" w:space="0" w:color="auto"/>
                      </w:divBdr>
                    </w:div>
                  </w:divsChild>
                </w:div>
                <w:div w:id="1344822961">
                  <w:marLeft w:val="0"/>
                  <w:marRight w:val="0"/>
                  <w:marTop w:val="0"/>
                  <w:marBottom w:val="0"/>
                  <w:divBdr>
                    <w:top w:val="none" w:sz="0" w:space="0" w:color="auto"/>
                    <w:left w:val="none" w:sz="0" w:space="0" w:color="auto"/>
                    <w:bottom w:val="none" w:sz="0" w:space="0" w:color="auto"/>
                    <w:right w:val="none" w:sz="0" w:space="0" w:color="auto"/>
                  </w:divBdr>
                </w:div>
                <w:div w:id="1466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734">
          <w:marLeft w:val="0"/>
          <w:marRight w:val="0"/>
          <w:marTop w:val="0"/>
          <w:marBottom w:val="0"/>
          <w:divBdr>
            <w:top w:val="none" w:sz="0" w:space="0" w:color="auto"/>
            <w:left w:val="none" w:sz="0" w:space="0" w:color="auto"/>
            <w:bottom w:val="none" w:sz="0" w:space="0" w:color="auto"/>
            <w:right w:val="none" w:sz="0" w:space="0" w:color="auto"/>
          </w:divBdr>
          <w:divsChild>
            <w:div w:id="393744351">
              <w:marLeft w:val="0"/>
              <w:marRight w:val="0"/>
              <w:marTop w:val="0"/>
              <w:marBottom w:val="0"/>
              <w:divBdr>
                <w:top w:val="none" w:sz="0" w:space="0" w:color="auto"/>
                <w:left w:val="none" w:sz="0" w:space="0" w:color="auto"/>
                <w:bottom w:val="none" w:sz="0" w:space="0" w:color="auto"/>
                <w:right w:val="none" w:sz="0" w:space="0" w:color="auto"/>
              </w:divBdr>
              <w:divsChild>
                <w:div w:id="266472211">
                  <w:marLeft w:val="0"/>
                  <w:marRight w:val="0"/>
                  <w:marTop w:val="0"/>
                  <w:marBottom w:val="0"/>
                  <w:divBdr>
                    <w:top w:val="none" w:sz="0" w:space="0" w:color="auto"/>
                    <w:left w:val="none" w:sz="0" w:space="0" w:color="auto"/>
                    <w:bottom w:val="none" w:sz="0" w:space="0" w:color="auto"/>
                    <w:right w:val="none" w:sz="0" w:space="0" w:color="auto"/>
                  </w:divBdr>
                  <w:divsChild>
                    <w:div w:id="983773194">
                      <w:marLeft w:val="0"/>
                      <w:marRight w:val="0"/>
                      <w:marTop w:val="0"/>
                      <w:marBottom w:val="0"/>
                      <w:divBdr>
                        <w:top w:val="none" w:sz="0" w:space="0" w:color="auto"/>
                        <w:left w:val="none" w:sz="0" w:space="0" w:color="auto"/>
                        <w:bottom w:val="none" w:sz="0" w:space="0" w:color="auto"/>
                        <w:right w:val="none" w:sz="0" w:space="0" w:color="auto"/>
                      </w:divBdr>
                    </w:div>
                  </w:divsChild>
                </w:div>
                <w:div w:id="8927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7349">
          <w:marLeft w:val="0"/>
          <w:marRight w:val="0"/>
          <w:marTop w:val="0"/>
          <w:marBottom w:val="0"/>
          <w:divBdr>
            <w:top w:val="none" w:sz="0" w:space="0" w:color="auto"/>
            <w:left w:val="none" w:sz="0" w:space="0" w:color="auto"/>
            <w:bottom w:val="none" w:sz="0" w:space="0" w:color="auto"/>
            <w:right w:val="none" w:sz="0" w:space="0" w:color="auto"/>
          </w:divBdr>
          <w:divsChild>
            <w:div w:id="1929456626">
              <w:marLeft w:val="0"/>
              <w:marRight w:val="0"/>
              <w:marTop w:val="0"/>
              <w:marBottom w:val="0"/>
              <w:divBdr>
                <w:top w:val="none" w:sz="0" w:space="0" w:color="auto"/>
                <w:left w:val="none" w:sz="0" w:space="0" w:color="auto"/>
                <w:bottom w:val="none" w:sz="0" w:space="0" w:color="auto"/>
                <w:right w:val="none" w:sz="0" w:space="0" w:color="auto"/>
              </w:divBdr>
              <w:divsChild>
                <w:div w:id="40178277">
                  <w:marLeft w:val="0"/>
                  <w:marRight w:val="0"/>
                  <w:marTop w:val="0"/>
                  <w:marBottom w:val="0"/>
                  <w:divBdr>
                    <w:top w:val="none" w:sz="0" w:space="0" w:color="auto"/>
                    <w:left w:val="none" w:sz="0" w:space="0" w:color="auto"/>
                    <w:bottom w:val="none" w:sz="0" w:space="0" w:color="auto"/>
                    <w:right w:val="none" w:sz="0" w:space="0" w:color="auto"/>
                  </w:divBdr>
                </w:div>
                <w:div w:id="533230465">
                  <w:marLeft w:val="0"/>
                  <w:marRight w:val="0"/>
                  <w:marTop w:val="0"/>
                  <w:marBottom w:val="0"/>
                  <w:divBdr>
                    <w:top w:val="none" w:sz="0" w:space="0" w:color="auto"/>
                    <w:left w:val="none" w:sz="0" w:space="0" w:color="auto"/>
                    <w:bottom w:val="none" w:sz="0" w:space="0" w:color="auto"/>
                    <w:right w:val="none" w:sz="0" w:space="0" w:color="auto"/>
                  </w:divBdr>
                </w:div>
                <w:div w:id="824855876">
                  <w:marLeft w:val="0"/>
                  <w:marRight w:val="0"/>
                  <w:marTop w:val="0"/>
                  <w:marBottom w:val="0"/>
                  <w:divBdr>
                    <w:top w:val="none" w:sz="0" w:space="0" w:color="auto"/>
                    <w:left w:val="none" w:sz="0" w:space="0" w:color="auto"/>
                    <w:bottom w:val="none" w:sz="0" w:space="0" w:color="auto"/>
                    <w:right w:val="none" w:sz="0" w:space="0" w:color="auto"/>
                  </w:divBdr>
                  <w:divsChild>
                    <w:div w:id="145556663">
                      <w:marLeft w:val="0"/>
                      <w:marRight w:val="0"/>
                      <w:marTop w:val="0"/>
                      <w:marBottom w:val="0"/>
                      <w:divBdr>
                        <w:top w:val="none" w:sz="0" w:space="0" w:color="auto"/>
                        <w:left w:val="none" w:sz="0" w:space="0" w:color="auto"/>
                        <w:bottom w:val="none" w:sz="0" w:space="0" w:color="auto"/>
                        <w:right w:val="none" w:sz="0" w:space="0" w:color="auto"/>
                      </w:divBdr>
                    </w:div>
                    <w:div w:id="379134746">
                      <w:marLeft w:val="0"/>
                      <w:marRight w:val="0"/>
                      <w:marTop w:val="0"/>
                      <w:marBottom w:val="0"/>
                      <w:divBdr>
                        <w:top w:val="none" w:sz="0" w:space="0" w:color="auto"/>
                        <w:left w:val="none" w:sz="0" w:space="0" w:color="auto"/>
                        <w:bottom w:val="none" w:sz="0" w:space="0" w:color="auto"/>
                        <w:right w:val="none" w:sz="0" w:space="0" w:color="auto"/>
                      </w:divBdr>
                    </w:div>
                    <w:div w:id="452789650">
                      <w:marLeft w:val="0"/>
                      <w:marRight w:val="0"/>
                      <w:marTop w:val="0"/>
                      <w:marBottom w:val="0"/>
                      <w:divBdr>
                        <w:top w:val="none" w:sz="0" w:space="0" w:color="auto"/>
                        <w:left w:val="none" w:sz="0" w:space="0" w:color="auto"/>
                        <w:bottom w:val="none" w:sz="0" w:space="0" w:color="auto"/>
                        <w:right w:val="none" w:sz="0" w:space="0" w:color="auto"/>
                      </w:divBdr>
                    </w:div>
                    <w:div w:id="906576450">
                      <w:marLeft w:val="0"/>
                      <w:marRight w:val="0"/>
                      <w:marTop w:val="0"/>
                      <w:marBottom w:val="0"/>
                      <w:divBdr>
                        <w:top w:val="none" w:sz="0" w:space="0" w:color="auto"/>
                        <w:left w:val="none" w:sz="0" w:space="0" w:color="auto"/>
                        <w:bottom w:val="none" w:sz="0" w:space="0" w:color="auto"/>
                        <w:right w:val="none" w:sz="0" w:space="0" w:color="auto"/>
                      </w:divBdr>
                    </w:div>
                    <w:div w:id="1071655838">
                      <w:marLeft w:val="0"/>
                      <w:marRight w:val="0"/>
                      <w:marTop w:val="0"/>
                      <w:marBottom w:val="0"/>
                      <w:divBdr>
                        <w:top w:val="none" w:sz="0" w:space="0" w:color="auto"/>
                        <w:left w:val="none" w:sz="0" w:space="0" w:color="auto"/>
                        <w:bottom w:val="none" w:sz="0" w:space="0" w:color="auto"/>
                        <w:right w:val="none" w:sz="0" w:space="0" w:color="auto"/>
                      </w:divBdr>
                    </w:div>
                    <w:div w:id="1332370259">
                      <w:marLeft w:val="0"/>
                      <w:marRight w:val="0"/>
                      <w:marTop w:val="0"/>
                      <w:marBottom w:val="0"/>
                      <w:divBdr>
                        <w:top w:val="none" w:sz="0" w:space="0" w:color="auto"/>
                        <w:left w:val="none" w:sz="0" w:space="0" w:color="auto"/>
                        <w:bottom w:val="none" w:sz="0" w:space="0" w:color="auto"/>
                        <w:right w:val="none" w:sz="0" w:space="0" w:color="auto"/>
                      </w:divBdr>
                    </w:div>
                    <w:div w:id="1336111714">
                      <w:marLeft w:val="0"/>
                      <w:marRight w:val="0"/>
                      <w:marTop w:val="0"/>
                      <w:marBottom w:val="0"/>
                      <w:divBdr>
                        <w:top w:val="none" w:sz="0" w:space="0" w:color="auto"/>
                        <w:left w:val="none" w:sz="0" w:space="0" w:color="auto"/>
                        <w:bottom w:val="none" w:sz="0" w:space="0" w:color="auto"/>
                        <w:right w:val="none" w:sz="0" w:space="0" w:color="auto"/>
                      </w:divBdr>
                    </w:div>
                    <w:div w:id="1582176349">
                      <w:marLeft w:val="0"/>
                      <w:marRight w:val="0"/>
                      <w:marTop w:val="0"/>
                      <w:marBottom w:val="0"/>
                      <w:divBdr>
                        <w:top w:val="none" w:sz="0" w:space="0" w:color="auto"/>
                        <w:left w:val="none" w:sz="0" w:space="0" w:color="auto"/>
                        <w:bottom w:val="none" w:sz="0" w:space="0" w:color="auto"/>
                        <w:right w:val="none" w:sz="0" w:space="0" w:color="auto"/>
                      </w:divBdr>
                    </w:div>
                    <w:div w:id="1628316524">
                      <w:marLeft w:val="0"/>
                      <w:marRight w:val="0"/>
                      <w:marTop w:val="0"/>
                      <w:marBottom w:val="0"/>
                      <w:divBdr>
                        <w:top w:val="none" w:sz="0" w:space="0" w:color="auto"/>
                        <w:left w:val="none" w:sz="0" w:space="0" w:color="auto"/>
                        <w:bottom w:val="none" w:sz="0" w:space="0" w:color="auto"/>
                        <w:right w:val="none" w:sz="0" w:space="0" w:color="auto"/>
                      </w:divBdr>
                    </w:div>
                    <w:div w:id="1855681366">
                      <w:marLeft w:val="0"/>
                      <w:marRight w:val="0"/>
                      <w:marTop w:val="0"/>
                      <w:marBottom w:val="0"/>
                      <w:divBdr>
                        <w:top w:val="none" w:sz="0" w:space="0" w:color="auto"/>
                        <w:left w:val="none" w:sz="0" w:space="0" w:color="auto"/>
                        <w:bottom w:val="none" w:sz="0" w:space="0" w:color="auto"/>
                        <w:right w:val="none" w:sz="0" w:space="0" w:color="auto"/>
                      </w:divBdr>
                    </w:div>
                    <w:div w:id="1891108104">
                      <w:marLeft w:val="0"/>
                      <w:marRight w:val="0"/>
                      <w:marTop w:val="0"/>
                      <w:marBottom w:val="0"/>
                      <w:divBdr>
                        <w:top w:val="none" w:sz="0" w:space="0" w:color="auto"/>
                        <w:left w:val="none" w:sz="0" w:space="0" w:color="auto"/>
                        <w:bottom w:val="none" w:sz="0" w:space="0" w:color="auto"/>
                        <w:right w:val="none" w:sz="0" w:space="0" w:color="auto"/>
                      </w:divBdr>
                    </w:div>
                  </w:divsChild>
                </w:div>
                <w:div w:id="912931136">
                  <w:marLeft w:val="0"/>
                  <w:marRight w:val="0"/>
                  <w:marTop w:val="0"/>
                  <w:marBottom w:val="0"/>
                  <w:divBdr>
                    <w:top w:val="none" w:sz="0" w:space="0" w:color="auto"/>
                    <w:left w:val="none" w:sz="0" w:space="0" w:color="auto"/>
                    <w:bottom w:val="none" w:sz="0" w:space="0" w:color="auto"/>
                    <w:right w:val="none" w:sz="0" w:space="0" w:color="auto"/>
                  </w:divBdr>
                </w:div>
                <w:div w:id="1084835096">
                  <w:marLeft w:val="0"/>
                  <w:marRight w:val="0"/>
                  <w:marTop w:val="0"/>
                  <w:marBottom w:val="0"/>
                  <w:divBdr>
                    <w:top w:val="none" w:sz="0" w:space="0" w:color="auto"/>
                    <w:left w:val="none" w:sz="0" w:space="0" w:color="auto"/>
                    <w:bottom w:val="none" w:sz="0" w:space="0" w:color="auto"/>
                    <w:right w:val="none" w:sz="0" w:space="0" w:color="auto"/>
                  </w:divBdr>
                </w:div>
                <w:div w:id="1159538819">
                  <w:marLeft w:val="0"/>
                  <w:marRight w:val="0"/>
                  <w:marTop w:val="0"/>
                  <w:marBottom w:val="0"/>
                  <w:divBdr>
                    <w:top w:val="none" w:sz="0" w:space="0" w:color="auto"/>
                    <w:left w:val="none" w:sz="0" w:space="0" w:color="auto"/>
                    <w:bottom w:val="none" w:sz="0" w:space="0" w:color="auto"/>
                    <w:right w:val="none" w:sz="0" w:space="0" w:color="auto"/>
                  </w:divBdr>
                </w:div>
                <w:div w:id="1258758280">
                  <w:marLeft w:val="0"/>
                  <w:marRight w:val="0"/>
                  <w:marTop w:val="0"/>
                  <w:marBottom w:val="0"/>
                  <w:divBdr>
                    <w:top w:val="none" w:sz="0" w:space="0" w:color="auto"/>
                    <w:left w:val="none" w:sz="0" w:space="0" w:color="auto"/>
                    <w:bottom w:val="none" w:sz="0" w:space="0" w:color="auto"/>
                    <w:right w:val="none" w:sz="0" w:space="0" w:color="auto"/>
                  </w:divBdr>
                </w:div>
                <w:div w:id="1284386732">
                  <w:marLeft w:val="0"/>
                  <w:marRight w:val="0"/>
                  <w:marTop w:val="0"/>
                  <w:marBottom w:val="0"/>
                  <w:divBdr>
                    <w:top w:val="none" w:sz="0" w:space="0" w:color="auto"/>
                    <w:left w:val="none" w:sz="0" w:space="0" w:color="auto"/>
                    <w:bottom w:val="none" w:sz="0" w:space="0" w:color="auto"/>
                    <w:right w:val="none" w:sz="0" w:space="0" w:color="auto"/>
                  </w:divBdr>
                </w:div>
                <w:div w:id="1396471919">
                  <w:marLeft w:val="0"/>
                  <w:marRight w:val="0"/>
                  <w:marTop w:val="0"/>
                  <w:marBottom w:val="0"/>
                  <w:divBdr>
                    <w:top w:val="none" w:sz="0" w:space="0" w:color="auto"/>
                    <w:left w:val="none" w:sz="0" w:space="0" w:color="auto"/>
                    <w:bottom w:val="none" w:sz="0" w:space="0" w:color="auto"/>
                    <w:right w:val="none" w:sz="0" w:space="0" w:color="auto"/>
                  </w:divBdr>
                </w:div>
                <w:div w:id="1676805013">
                  <w:marLeft w:val="0"/>
                  <w:marRight w:val="0"/>
                  <w:marTop w:val="0"/>
                  <w:marBottom w:val="0"/>
                  <w:divBdr>
                    <w:top w:val="none" w:sz="0" w:space="0" w:color="auto"/>
                    <w:left w:val="none" w:sz="0" w:space="0" w:color="auto"/>
                    <w:bottom w:val="none" w:sz="0" w:space="0" w:color="auto"/>
                    <w:right w:val="none" w:sz="0" w:space="0" w:color="auto"/>
                  </w:divBdr>
                </w:div>
                <w:div w:id="1751463635">
                  <w:marLeft w:val="0"/>
                  <w:marRight w:val="0"/>
                  <w:marTop w:val="0"/>
                  <w:marBottom w:val="0"/>
                  <w:divBdr>
                    <w:top w:val="none" w:sz="0" w:space="0" w:color="auto"/>
                    <w:left w:val="none" w:sz="0" w:space="0" w:color="auto"/>
                    <w:bottom w:val="none" w:sz="0" w:space="0" w:color="auto"/>
                    <w:right w:val="none" w:sz="0" w:space="0" w:color="auto"/>
                  </w:divBdr>
                </w:div>
                <w:div w:id="2022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228">
          <w:marLeft w:val="0"/>
          <w:marRight w:val="0"/>
          <w:marTop w:val="0"/>
          <w:marBottom w:val="0"/>
          <w:divBdr>
            <w:top w:val="none" w:sz="0" w:space="0" w:color="auto"/>
            <w:left w:val="none" w:sz="0" w:space="0" w:color="auto"/>
            <w:bottom w:val="none" w:sz="0" w:space="0" w:color="auto"/>
            <w:right w:val="none" w:sz="0" w:space="0" w:color="auto"/>
          </w:divBdr>
          <w:divsChild>
            <w:div w:id="24916562">
              <w:marLeft w:val="0"/>
              <w:marRight w:val="0"/>
              <w:marTop w:val="0"/>
              <w:marBottom w:val="0"/>
              <w:divBdr>
                <w:top w:val="none" w:sz="0" w:space="0" w:color="auto"/>
                <w:left w:val="none" w:sz="0" w:space="0" w:color="auto"/>
                <w:bottom w:val="none" w:sz="0" w:space="0" w:color="auto"/>
                <w:right w:val="none" w:sz="0" w:space="0" w:color="auto"/>
              </w:divBdr>
              <w:divsChild>
                <w:div w:id="512306766">
                  <w:marLeft w:val="0"/>
                  <w:marRight w:val="0"/>
                  <w:marTop w:val="0"/>
                  <w:marBottom w:val="0"/>
                  <w:divBdr>
                    <w:top w:val="none" w:sz="0" w:space="0" w:color="auto"/>
                    <w:left w:val="none" w:sz="0" w:space="0" w:color="auto"/>
                    <w:bottom w:val="none" w:sz="0" w:space="0" w:color="auto"/>
                    <w:right w:val="none" w:sz="0" w:space="0" w:color="auto"/>
                  </w:divBdr>
                  <w:divsChild>
                    <w:div w:id="2023319326">
                      <w:marLeft w:val="0"/>
                      <w:marRight w:val="0"/>
                      <w:marTop w:val="0"/>
                      <w:marBottom w:val="0"/>
                      <w:divBdr>
                        <w:top w:val="none" w:sz="0" w:space="0" w:color="auto"/>
                        <w:left w:val="none" w:sz="0" w:space="0" w:color="auto"/>
                        <w:bottom w:val="none" w:sz="0" w:space="0" w:color="auto"/>
                        <w:right w:val="none" w:sz="0" w:space="0" w:color="auto"/>
                      </w:divBdr>
                    </w:div>
                  </w:divsChild>
                </w:div>
                <w:div w:id="13391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9993">
      <w:bodyDiv w:val="1"/>
      <w:marLeft w:val="0"/>
      <w:marRight w:val="0"/>
      <w:marTop w:val="0"/>
      <w:marBottom w:val="0"/>
      <w:divBdr>
        <w:top w:val="none" w:sz="0" w:space="0" w:color="auto"/>
        <w:left w:val="none" w:sz="0" w:space="0" w:color="auto"/>
        <w:bottom w:val="none" w:sz="0" w:space="0" w:color="auto"/>
        <w:right w:val="none" w:sz="0" w:space="0" w:color="auto"/>
      </w:divBdr>
      <w:divsChild>
        <w:div w:id="124277288">
          <w:marLeft w:val="0"/>
          <w:marRight w:val="0"/>
          <w:marTop w:val="0"/>
          <w:marBottom w:val="0"/>
          <w:divBdr>
            <w:top w:val="none" w:sz="0" w:space="0" w:color="auto"/>
            <w:left w:val="none" w:sz="0" w:space="0" w:color="auto"/>
            <w:bottom w:val="none" w:sz="0" w:space="0" w:color="auto"/>
            <w:right w:val="none" w:sz="0" w:space="0" w:color="auto"/>
          </w:divBdr>
          <w:divsChild>
            <w:div w:id="1427530322">
              <w:marLeft w:val="0"/>
              <w:marRight w:val="0"/>
              <w:marTop w:val="0"/>
              <w:marBottom w:val="0"/>
              <w:divBdr>
                <w:top w:val="none" w:sz="0" w:space="0" w:color="auto"/>
                <w:left w:val="none" w:sz="0" w:space="0" w:color="auto"/>
                <w:bottom w:val="none" w:sz="0" w:space="0" w:color="auto"/>
                <w:right w:val="none" w:sz="0" w:space="0" w:color="auto"/>
              </w:divBdr>
              <w:divsChild>
                <w:div w:id="134182439">
                  <w:marLeft w:val="0"/>
                  <w:marRight w:val="0"/>
                  <w:marTop w:val="0"/>
                  <w:marBottom w:val="0"/>
                  <w:divBdr>
                    <w:top w:val="none" w:sz="0" w:space="0" w:color="auto"/>
                    <w:left w:val="none" w:sz="0" w:space="0" w:color="auto"/>
                    <w:bottom w:val="none" w:sz="0" w:space="0" w:color="auto"/>
                    <w:right w:val="none" w:sz="0" w:space="0" w:color="auto"/>
                  </w:divBdr>
                </w:div>
                <w:div w:id="159545710">
                  <w:marLeft w:val="0"/>
                  <w:marRight w:val="0"/>
                  <w:marTop w:val="0"/>
                  <w:marBottom w:val="0"/>
                  <w:divBdr>
                    <w:top w:val="none" w:sz="0" w:space="0" w:color="auto"/>
                    <w:left w:val="none" w:sz="0" w:space="0" w:color="auto"/>
                    <w:bottom w:val="none" w:sz="0" w:space="0" w:color="auto"/>
                    <w:right w:val="none" w:sz="0" w:space="0" w:color="auto"/>
                  </w:divBdr>
                </w:div>
                <w:div w:id="398989793">
                  <w:marLeft w:val="0"/>
                  <w:marRight w:val="0"/>
                  <w:marTop w:val="0"/>
                  <w:marBottom w:val="0"/>
                  <w:divBdr>
                    <w:top w:val="none" w:sz="0" w:space="0" w:color="auto"/>
                    <w:left w:val="none" w:sz="0" w:space="0" w:color="auto"/>
                    <w:bottom w:val="none" w:sz="0" w:space="0" w:color="auto"/>
                    <w:right w:val="none" w:sz="0" w:space="0" w:color="auto"/>
                  </w:divBdr>
                </w:div>
                <w:div w:id="603684373">
                  <w:marLeft w:val="0"/>
                  <w:marRight w:val="0"/>
                  <w:marTop w:val="0"/>
                  <w:marBottom w:val="0"/>
                  <w:divBdr>
                    <w:top w:val="none" w:sz="0" w:space="0" w:color="auto"/>
                    <w:left w:val="none" w:sz="0" w:space="0" w:color="auto"/>
                    <w:bottom w:val="none" w:sz="0" w:space="0" w:color="auto"/>
                    <w:right w:val="none" w:sz="0" w:space="0" w:color="auto"/>
                  </w:divBdr>
                  <w:divsChild>
                    <w:div w:id="247351489">
                      <w:marLeft w:val="0"/>
                      <w:marRight w:val="0"/>
                      <w:marTop w:val="0"/>
                      <w:marBottom w:val="0"/>
                      <w:divBdr>
                        <w:top w:val="none" w:sz="0" w:space="0" w:color="auto"/>
                        <w:left w:val="none" w:sz="0" w:space="0" w:color="auto"/>
                        <w:bottom w:val="none" w:sz="0" w:space="0" w:color="auto"/>
                        <w:right w:val="none" w:sz="0" w:space="0" w:color="auto"/>
                      </w:divBdr>
                    </w:div>
                    <w:div w:id="391270076">
                      <w:marLeft w:val="0"/>
                      <w:marRight w:val="0"/>
                      <w:marTop w:val="0"/>
                      <w:marBottom w:val="0"/>
                      <w:divBdr>
                        <w:top w:val="none" w:sz="0" w:space="0" w:color="auto"/>
                        <w:left w:val="none" w:sz="0" w:space="0" w:color="auto"/>
                        <w:bottom w:val="none" w:sz="0" w:space="0" w:color="auto"/>
                        <w:right w:val="none" w:sz="0" w:space="0" w:color="auto"/>
                      </w:divBdr>
                    </w:div>
                    <w:div w:id="564609481">
                      <w:marLeft w:val="0"/>
                      <w:marRight w:val="0"/>
                      <w:marTop w:val="0"/>
                      <w:marBottom w:val="0"/>
                      <w:divBdr>
                        <w:top w:val="none" w:sz="0" w:space="0" w:color="auto"/>
                        <w:left w:val="none" w:sz="0" w:space="0" w:color="auto"/>
                        <w:bottom w:val="none" w:sz="0" w:space="0" w:color="auto"/>
                        <w:right w:val="none" w:sz="0" w:space="0" w:color="auto"/>
                      </w:divBdr>
                    </w:div>
                    <w:div w:id="781454939">
                      <w:marLeft w:val="0"/>
                      <w:marRight w:val="0"/>
                      <w:marTop w:val="0"/>
                      <w:marBottom w:val="0"/>
                      <w:divBdr>
                        <w:top w:val="none" w:sz="0" w:space="0" w:color="auto"/>
                        <w:left w:val="none" w:sz="0" w:space="0" w:color="auto"/>
                        <w:bottom w:val="none" w:sz="0" w:space="0" w:color="auto"/>
                        <w:right w:val="none" w:sz="0" w:space="0" w:color="auto"/>
                      </w:divBdr>
                    </w:div>
                    <w:div w:id="858201928">
                      <w:marLeft w:val="0"/>
                      <w:marRight w:val="0"/>
                      <w:marTop w:val="0"/>
                      <w:marBottom w:val="0"/>
                      <w:divBdr>
                        <w:top w:val="none" w:sz="0" w:space="0" w:color="auto"/>
                        <w:left w:val="none" w:sz="0" w:space="0" w:color="auto"/>
                        <w:bottom w:val="none" w:sz="0" w:space="0" w:color="auto"/>
                        <w:right w:val="none" w:sz="0" w:space="0" w:color="auto"/>
                      </w:divBdr>
                    </w:div>
                    <w:div w:id="999620859">
                      <w:marLeft w:val="0"/>
                      <w:marRight w:val="0"/>
                      <w:marTop w:val="0"/>
                      <w:marBottom w:val="0"/>
                      <w:divBdr>
                        <w:top w:val="none" w:sz="0" w:space="0" w:color="auto"/>
                        <w:left w:val="none" w:sz="0" w:space="0" w:color="auto"/>
                        <w:bottom w:val="none" w:sz="0" w:space="0" w:color="auto"/>
                        <w:right w:val="none" w:sz="0" w:space="0" w:color="auto"/>
                      </w:divBdr>
                    </w:div>
                    <w:div w:id="1056658742">
                      <w:marLeft w:val="0"/>
                      <w:marRight w:val="0"/>
                      <w:marTop w:val="0"/>
                      <w:marBottom w:val="0"/>
                      <w:divBdr>
                        <w:top w:val="none" w:sz="0" w:space="0" w:color="auto"/>
                        <w:left w:val="none" w:sz="0" w:space="0" w:color="auto"/>
                        <w:bottom w:val="none" w:sz="0" w:space="0" w:color="auto"/>
                        <w:right w:val="none" w:sz="0" w:space="0" w:color="auto"/>
                      </w:divBdr>
                    </w:div>
                    <w:div w:id="1169177392">
                      <w:marLeft w:val="0"/>
                      <w:marRight w:val="0"/>
                      <w:marTop w:val="0"/>
                      <w:marBottom w:val="0"/>
                      <w:divBdr>
                        <w:top w:val="none" w:sz="0" w:space="0" w:color="auto"/>
                        <w:left w:val="none" w:sz="0" w:space="0" w:color="auto"/>
                        <w:bottom w:val="none" w:sz="0" w:space="0" w:color="auto"/>
                        <w:right w:val="none" w:sz="0" w:space="0" w:color="auto"/>
                      </w:divBdr>
                    </w:div>
                    <w:div w:id="1544633984">
                      <w:marLeft w:val="0"/>
                      <w:marRight w:val="0"/>
                      <w:marTop w:val="0"/>
                      <w:marBottom w:val="0"/>
                      <w:divBdr>
                        <w:top w:val="none" w:sz="0" w:space="0" w:color="auto"/>
                        <w:left w:val="none" w:sz="0" w:space="0" w:color="auto"/>
                        <w:bottom w:val="none" w:sz="0" w:space="0" w:color="auto"/>
                        <w:right w:val="none" w:sz="0" w:space="0" w:color="auto"/>
                      </w:divBdr>
                    </w:div>
                  </w:divsChild>
                </w:div>
                <w:div w:id="1230269671">
                  <w:marLeft w:val="0"/>
                  <w:marRight w:val="0"/>
                  <w:marTop w:val="0"/>
                  <w:marBottom w:val="0"/>
                  <w:divBdr>
                    <w:top w:val="none" w:sz="0" w:space="0" w:color="auto"/>
                    <w:left w:val="none" w:sz="0" w:space="0" w:color="auto"/>
                    <w:bottom w:val="none" w:sz="0" w:space="0" w:color="auto"/>
                    <w:right w:val="none" w:sz="0" w:space="0" w:color="auto"/>
                  </w:divBdr>
                </w:div>
                <w:div w:id="1431123849">
                  <w:marLeft w:val="0"/>
                  <w:marRight w:val="0"/>
                  <w:marTop w:val="0"/>
                  <w:marBottom w:val="0"/>
                  <w:divBdr>
                    <w:top w:val="none" w:sz="0" w:space="0" w:color="auto"/>
                    <w:left w:val="none" w:sz="0" w:space="0" w:color="auto"/>
                    <w:bottom w:val="none" w:sz="0" w:space="0" w:color="auto"/>
                    <w:right w:val="none" w:sz="0" w:space="0" w:color="auto"/>
                  </w:divBdr>
                </w:div>
                <w:div w:id="1469741490">
                  <w:marLeft w:val="0"/>
                  <w:marRight w:val="0"/>
                  <w:marTop w:val="0"/>
                  <w:marBottom w:val="0"/>
                  <w:divBdr>
                    <w:top w:val="none" w:sz="0" w:space="0" w:color="auto"/>
                    <w:left w:val="none" w:sz="0" w:space="0" w:color="auto"/>
                    <w:bottom w:val="none" w:sz="0" w:space="0" w:color="auto"/>
                    <w:right w:val="none" w:sz="0" w:space="0" w:color="auto"/>
                  </w:divBdr>
                </w:div>
                <w:div w:id="1577589549">
                  <w:marLeft w:val="0"/>
                  <w:marRight w:val="0"/>
                  <w:marTop w:val="0"/>
                  <w:marBottom w:val="0"/>
                  <w:divBdr>
                    <w:top w:val="none" w:sz="0" w:space="0" w:color="auto"/>
                    <w:left w:val="none" w:sz="0" w:space="0" w:color="auto"/>
                    <w:bottom w:val="none" w:sz="0" w:space="0" w:color="auto"/>
                    <w:right w:val="none" w:sz="0" w:space="0" w:color="auto"/>
                  </w:divBdr>
                </w:div>
                <w:div w:id="1658999246">
                  <w:marLeft w:val="0"/>
                  <w:marRight w:val="0"/>
                  <w:marTop w:val="0"/>
                  <w:marBottom w:val="0"/>
                  <w:divBdr>
                    <w:top w:val="none" w:sz="0" w:space="0" w:color="auto"/>
                    <w:left w:val="none" w:sz="0" w:space="0" w:color="auto"/>
                    <w:bottom w:val="none" w:sz="0" w:space="0" w:color="auto"/>
                    <w:right w:val="none" w:sz="0" w:space="0" w:color="auto"/>
                  </w:divBdr>
                </w:div>
                <w:div w:id="19976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4885">
          <w:marLeft w:val="0"/>
          <w:marRight w:val="0"/>
          <w:marTop w:val="0"/>
          <w:marBottom w:val="0"/>
          <w:divBdr>
            <w:top w:val="none" w:sz="0" w:space="0" w:color="auto"/>
            <w:left w:val="none" w:sz="0" w:space="0" w:color="auto"/>
            <w:bottom w:val="none" w:sz="0" w:space="0" w:color="auto"/>
            <w:right w:val="none" w:sz="0" w:space="0" w:color="auto"/>
          </w:divBdr>
          <w:divsChild>
            <w:div w:id="1514296647">
              <w:marLeft w:val="0"/>
              <w:marRight w:val="0"/>
              <w:marTop w:val="0"/>
              <w:marBottom w:val="0"/>
              <w:divBdr>
                <w:top w:val="none" w:sz="0" w:space="0" w:color="auto"/>
                <w:left w:val="none" w:sz="0" w:space="0" w:color="auto"/>
                <w:bottom w:val="none" w:sz="0" w:space="0" w:color="auto"/>
                <w:right w:val="none" w:sz="0" w:space="0" w:color="auto"/>
              </w:divBdr>
              <w:divsChild>
                <w:div w:id="1615671448">
                  <w:marLeft w:val="0"/>
                  <w:marRight w:val="0"/>
                  <w:marTop w:val="0"/>
                  <w:marBottom w:val="0"/>
                  <w:divBdr>
                    <w:top w:val="none" w:sz="0" w:space="0" w:color="auto"/>
                    <w:left w:val="none" w:sz="0" w:space="0" w:color="auto"/>
                    <w:bottom w:val="none" w:sz="0" w:space="0" w:color="auto"/>
                    <w:right w:val="none" w:sz="0" w:space="0" w:color="auto"/>
                  </w:divBdr>
                </w:div>
                <w:div w:id="2135754824">
                  <w:marLeft w:val="0"/>
                  <w:marRight w:val="0"/>
                  <w:marTop w:val="0"/>
                  <w:marBottom w:val="0"/>
                  <w:divBdr>
                    <w:top w:val="none" w:sz="0" w:space="0" w:color="auto"/>
                    <w:left w:val="none" w:sz="0" w:space="0" w:color="auto"/>
                    <w:bottom w:val="none" w:sz="0" w:space="0" w:color="auto"/>
                    <w:right w:val="none" w:sz="0" w:space="0" w:color="auto"/>
                  </w:divBdr>
                  <w:divsChild>
                    <w:div w:id="14618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2230">
          <w:marLeft w:val="0"/>
          <w:marRight w:val="0"/>
          <w:marTop w:val="0"/>
          <w:marBottom w:val="0"/>
          <w:divBdr>
            <w:top w:val="none" w:sz="0" w:space="0" w:color="auto"/>
            <w:left w:val="none" w:sz="0" w:space="0" w:color="auto"/>
            <w:bottom w:val="none" w:sz="0" w:space="0" w:color="auto"/>
            <w:right w:val="none" w:sz="0" w:space="0" w:color="auto"/>
          </w:divBdr>
          <w:divsChild>
            <w:div w:id="637690798">
              <w:marLeft w:val="0"/>
              <w:marRight w:val="0"/>
              <w:marTop w:val="0"/>
              <w:marBottom w:val="0"/>
              <w:divBdr>
                <w:top w:val="none" w:sz="0" w:space="0" w:color="auto"/>
                <w:left w:val="none" w:sz="0" w:space="0" w:color="auto"/>
                <w:bottom w:val="none" w:sz="0" w:space="0" w:color="auto"/>
                <w:right w:val="none" w:sz="0" w:space="0" w:color="auto"/>
              </w:divBdr>
              <w:divsChild>
                <w:div w:id="184712552">
                  <w:marLeft w:val="0"/>
                  <w:marRight w:val="0"/>
                  <w:marTop w:val="0"/>
                  <w:marBottom w:val="0"/>
                  <w:divBdr>
                    <w:top w:val="none" w:sz="0" w:space="0" w:color="auto"/>
                    <w:left w:val="none" w:sz="0" w:space="0" w:color="auto"/>
                    <w:bottom w:val="none" w:sz="0" w:space="0" w:color="auto"/>
                    <w:right w:val="none" w:sz="0" w:space="0" w:color="auto"/>
                  </w:divBdr>
                  <w:divsChild>
                    <w:div w:id="161550421">
                      <w:marLeft w:val="0"/>
                      <w:marRight w:val="0"/>
                      <w:marTop w:val="0"/>
                      <w:marBottom w:val="0"/>
                      <w:divBdr>
                        <w:top w:val="none" w:sz="0" w:space="0" w:color="auto"/>
                        <w:left w:val="none" w:sz="0" w:space="0" w:color="auto"/>
                        <w:bottom w:val="none" w:sz="0" w:space="0" w:color="auto"/>
                        <w:right w:val="none" w:sz="0" w:space="0" w:color="auto"/>
                      </w:divBdr>
                    </w:div>
                    <w:div w:id="1683162753">
                      <w:marLeft w:val="0"/>
                      <w:marRight w:val="0"/>
                      <w:marTop w:val="0"/>
                      <w:marBottom w:val="0"/>
                      <w:divBdr>
                        <w:top w:val="none" w:sz="0" w:space="0" w:color="auto"/>
                        <w:left w:val="none" w:sz="0" w:space="0" w:color="auto"/>
                        <w:bottom w:val="none" w:sz="0" w:space="0" w:color="auto"/>
                        <w:right w:val="none" w:sz="0" w:space="0" w:color="auto"/>
                      </w:divBdr>
                    </w:div>
                  </w:divsChild>
                </w:div>
                <w:div w:id="470172942">
                  <w:marLeft w:val="0"/>
                  <w:marRight w:val="0"/>
                  <w:marTop w:val="0"/>
                  <w:marBottom w:val="0"/>
                  <w:divBdr>
                    <w:top w:val="none" w:sz="0" w:space="0" w:color="auto"/>
                    <w:left w:val="none" w:sz="0" w:space="0" w:color="auto"/>
                    <w:bottom w:val="none" w:sz="0" w:space="0" w:color="auto"/>
                    <w:right w:val="none" w:sz="0" w:space="0" w:color="auto"/>
                  </w:divBdr>
                </w:div>
                <w:div w:id="9172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5581">
          <w:marLeft w:val="0"/>
          <w:marRight w:val="0"/>
          <w:marTop w:val="0"/>
          <w:marBottom w:val="0"/>
          <w:divBdr>
            <w:top w:val="none" w:sz="0" w:space="0" w:color="auto"/>
            <w:left w:val="none" w:sz="0" w:space="0" w:color="auto"/>
            <w:bottom w:val="none" w:sz="0" w:space="0" w:color="auto"/>
            <w:right w:val="none" w:sz="0" w:space="0" w:color="auto"/>
          </w:divBdr>
          <w:divsChild>
            <w:div w:id="459614720">
              <w:marLeft w:val="0"/>
              <w:marRight w:val="0"/>
              <w:marTop w:val="0"/>
              <w:marBottom w:val="0"/>
              <w:divBdr>
                <w:top w:val="none" w:sz="0" w:space="0" w:color="auto"/>
                <w:left w:val="none" w:sz="0" w:space="0" w:color="auto"/>
                <w:bottom w:val="none" w:sz="0" w:space="0" w:color="auto"/>
                <w:right w:val="none" w:sz="0" w:space="0" w:color="auto"/>
              </w:divBdr>
              <w:divsChild>
                <w:div w:id="294917656">
                  <w:marLeft w:val="0"/>
                  <w:marRight w:val="0"/>
                  <w:marTop w:val="0"/>
                  <w:marBottom w:val="0"/>
                  <w:divBdr>
                    <w:top w:val="none" w:sz="0" w:space="0" w:color="auto"/>
                    <w:left w:val="none" w:sz="0" w:space="0" w:color="auto"/>
                    <w:bottom w:val="none" w:sz="0" w:space="0" w:color="auto"/>
                    <w:right w:val="none" w:sz="0" w:space="0" w:color="auto"/>
                  </w:divBdr>
                </w:div>
                <w:div w:id="628318333">
                  <w:marLeft w:val="0"/>
                  <w:marRight w:val="0"/>
                  <w:marTop w:val="0"/>
                  <w:marBottom w:val="0"/>
                  <w:divBdr>
                    <w:top w:val="none" w:sz="0" w:space="0" w:color="auto"/>
                    <w:left w:val="none" w:sz="0" w:space="0" w:color="auto"/>
                    <w:bottom w:val="none" w:sz="0" w:space="0" w:color="auto"/>
                    <w:right w:val="none" w:sz="0" w:space="0" w:color="auto"/>
                  </w:divBdr>
                </w:div>
                <w:div w:id="724912608">
                  <w:marLeft w:val="0"/>
                  <w:marRight w:val="0"/>
                  <w:marTop w:val="0"/>
                  <w:marBottom w:val="0"/>
                  <w:divBdr>
                    <w:top w:val="none" w:sz="0" w:space="0" w:color="auto"/>
                    <w:left w:val="none" w:sz="0" w:space="0" w:color="auto"/>
                    <w:bottom w:val="none" w:sz="0" w:space="0" w:color="auto"/>
                    <w:right w:val="none" w:sz="0" w:space="0" w:color="auto"/>
                  </w:divBdr>
                  <w:divsChild>
                    <w:div w:id="375618995">
                      <w:marLeft w:val="0"/>
                      <w:marRight w:val="0"/>
                      <w:marTop w:val="0"/>
                      <w:marBottom w:val="0"/>
                      <w:divBdr>
                        <w:top w:val="none" w:sz="0" w:space="0" w:color="auto"/>
                        <w:left w:val="none" w:sz="0" w:space="0" w:color="auto"/>
                        <w:bottom w:val="none" w:sz="0" w:space="0" w:color="auto"/>
                        <w:right w:val="none" w:sz="0" w:space="0" w:color="auto"/>
                      </w:divBdr>
                    </w:div>
                    <w:div w:id="1841694036">
                      <w:marLeft w:val="0"/>
                      <w:marRight w:val="0"/>
                      <w:marTop w:val="0"/>
                      <w:marBottom w:val="0"/>
                      <w:divBdr>
                        <w:top w:val="none" w:sz="0" w:space="0" w:color="auto"/>
                        <w:left w:val="none" w:sz="0" w:space="0" w:color="auto"/>
                        <w:bottom w:val="none" w:sz="0" w:space="0" w:color="auto"/>
                        <w:right w:val="none" w:sz="0" w:space="0" w:color="auto"/>
                      </w:divBdr>
                    </w:div>
                    <w:div w:id="1858499125">
                      <w:marLeft w:val="0"/>
                      <w:marRight w:val="0"/>
                      <w:marTop w:val="0"/>
                      <w:marBottom w:val="0"/>
                      <w:divBdr>
                        <w:top w:val="none" w:sz="0" w:space="0" w:color="auto"/>
                        <w:left w:val="none" w:sz="0" w:space="0" w:color="auto"/>
                        <w:bottom w:val="none" w:sz="0" w:space="0" w:color="auto"/>
                        <w:right w:val="none" w:sz="0" w:space="0" w:color="auto"/>
                      </w:divBdr>
                    </w:div>
                    <w:div w:id="2009820399">
                      <w:marLeft w:val="0"/>
                      <w:marRight w:val="0"/>
                      <w:marTop w:val="0"/>
                      <w:marBottom w:val="0"/>
                      <w:divBdr>
                        <w:top w:val="none" w:sz="0" w:space="0" w:color="auto"/>
                        <w:left w:val="none" w:sz="0" w:space="0" w:color="auto"/>
                        <w:bottom w:val="none" w:sz="0" w:space="0" w:color="auto"/>
                        <w:right w:val="none" w:sz="0" w:space="0" w:color="auto"/>
                      </w:divBdr>
                    </w:div>
                  </w:divsChild>
                </w:div>
                <w:div w:id="780224500">
                  <w:marLeft w:val="0"/>
                  <w:marRight w:val="0"/>
                  <w:marTop w:val="0"/>
                  <w:marBottom w:val="0"/>
                  <w:divBdr>
                    <w:top w:val="none" w:sz="0" w:space="0" w:color="auto"/>
                    <w:left w:val="none" w:sz="0" w:space="0" w:color="auto"/>
                    <w:bottom w:val="none" w:sz="0" w:space="0" w:color="auto"/>
                    <w:right w:val="none" w:sz="0" w:space="0" w:color="auto"/>
                  </w:divBdr>
                </w:div>
                <w:div w:id="2109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88566">
          <w:marLeft w:val="0"/>
          <w:marRight w:val="0"/>
          <w:marTop w:val="0"/>
          <w:marBottom w:val="0"/>
          <w:divBdr>
            <w:top w:val="none" w:sz="0" w:space="0" w:color="auto"/>
            <w:left w:val="none" w:sz="0" w:space="0" w:color="auto"/>
            <w:bottom w:val="none" w:sz="0" w:space="0" w:color="auto"/>
            <w:right w:val="none" w:sz="0" w:space="0" w:color="auto"/>
          </w:divBdr>
          <w:divsChild>
            <w:div w:id="819880538">
              <w:marLeft w:val="0"/>
              <w:marRight w:val="0"/>
              <w:marTop w:val="0"/>
              <w:marBottom w:val="0"/>
              <w:divBdr>
                <w:top w:val="none" w:sz="0" w:space="0" w:color="auto"/>
                <w:left w:val="none" w:sz="0" w:space="0" w:color="auto"/>
                <w:bottom w:val="none" w:sz="0" w:space="0" w:color="auto"/>
                <w:right w:val="none" w:sz="0" w:space="0" w:color="auto"/>
              </w:divBdr>
              <w:divsChild>
                <w:div w:id="846141021">
                  <w:marLeft w:val="0"/>
                  <w:marRight w:val="0"/>
                  <w:marTop w:val="0"/>
                  <w:marBottom w:val="0"/>
                  <w:divBdr>
                    <w:top w:val="none" w:sz="0" w:space="0" w:color="auto"/>
                    <w:left w:val="none" w:sz="0" w:space="0" w:color="auto"/>
                    <w:bottom w:val="none" w:sz="0" w:space="0" w:color="auto"/>
                    <w:right w:val="none" w:sz="0" w:space="0" w:color="auto"/>
                  </w:divBdr>
                  <w:divsChild>
                    <w:div w:id="66732481">
                      <w:marLeft w:val="0"/>
                      <w:marRight w:val="0"/>
                      <w:marTop w:val="0"/>
                      <w:marBottom w:val="0"/>
                      <w:divBdr>
                        <w:top w:val="none" w:sz="0" w:space="0" w:color="auto"/>
                        <w:left w:val="none" w:sz="0" w:space="0" w:color="auto"/>
                        <w:bottom w:val="none" w:sz="0" w:space="0" w:color="auto"/>
                        <w:right w:val="none" w:sz="0" w:space="0" w:color="auto"/>
                      </w:divBdr>
                    </w:div>
                    <w:div w:id="560284976">
                      <w:marLeft w:val="0"/>
                      <w:marRight w:val="0"/>
                      <w:marTop w:val="0"/>
                      <w:marBottom w:val="0"/>
                      <w:divBdr>
                        <w:top w:val="none" w:sz="0" w:space="0" w:color="auto"/>
                        <w:left w:val="none" w:sz="0" w:space="0" w:color="auto"/>
                        <w:bottom w:val="none" w:sz="0" w:space="0" w:color="auto"/>
                        <w:right w:val="none" w:sz="0" w:space="0" w:color="auto"/>
                      </w:divBdr>
                    </w:div>
                    <w:div w:id="1647971090">
                      <w:marLeft w:val="0"/>
                      <w:marRight w:val="0"/>
                      <w:marTop w:val="0"/>
                      <w:marBottom w:val="0"/>
                      <w:divBdr>
                        <w:top w:val="none" w:sz="0" w:space="0" w:color="auto"/>
                        <w:left w:val="none" w:sz="0" w:space="0" w:color="auto"/>
                        <w:bottom w:val="none" w:sz="0" w:space="0" w:color="auto"/>
                        <w:right w:val="none" w:sz="0" w:space="0" w:color="auto"/>
                      </w:divBdr>
                    </w:div>
                  </w:divsChild>
                </w:div>
                <w:div w:id="1135879430">
                  <w:marLeft w:val="0"/>
                  <w:marRight w:val="0"/>
                  <w:marTop w:val="0"/>
                  <w:marBottom w:val="0"/>
                  <w:divBdr>
                    <w:top w:val="none" w:sz="0" w:space="0" w:color="auto"/>
                    <w:left w:val="none" w:sz="0" w:space="0" w:color="auto"/>
                    <w:bottom w:val="none" w:sz="0" w:space="0" w:color="auto"/>
                    <w:right w:val="none" w:sz="0" w:space="0" w:color="auto"/>
                  </w:divBdr>
                </w:div>
                <w:div w:id="1988699607">
                  <w:marLeft w:val="0"/>
                  <w:marRight w:val="0"/>
                  <w:marTop w:val="0"/>
                  <w:marBottom w:val="0"/>
                  <w:divBdr>
                    <w:top w:val="none" w:sz="0" w:space="0" w:color="auto"/>
                    <w:left w:val="none" w:sz="0" w:space="0" w:color="auto"/>
                    <w:bottom w:val="none" w:sz="0" w:space="0" w:color="auto"/>
                    <w:right w:val="none" w:sz="0" w:space="0" w:color="auto"/>
                  </w:divBdr>
                </w:div>
                <w:div w:id="20693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4359">
          <w:marLeft w:val="0"/>
          <w:marRight w:val="0"/>
          <w:marTop w:val="0"/>
          <w:marBottom w:val="0"/>
          <w:divBdr>
            <w:top w:val="none" w:sz="0" w:space="0" w:color="auto"/>
            <w:left w:val="none" w:sz="0" w:space="0" w:color="auto"/>
            <w:bottom w:val="none" w:sz="0" w:space="0" w:color="auto"/>
            <w:right w:val="none" w:sz="0" w:space="0" w:color="auto"/>
          </w:divBdr>
          <w:divsChild>
            <w:div w:id="46687061">
              <w:marLeft w:val="0"/>
              <w:marRight w:val="0"/>
              <w:marTop w:val="0"/>
              <w:marBottom w:val="0"/>
              <w:divBdr>
                <w:top w:val="none" w:sz="0" w:space="0" w:color="auto"/>
                <w:left w:val="none" w:sz="0" w:space="0" w:color="auto"/>
                <w:bottom w:val="none" w:sz="0" w:space="0" w:color="auto"/>
                <w:right w:val="none" w:sz="0" w:space="0" w:color="auto"/>
              </w:divBdr>
              <w:divsChild>
                <w:div w:id="464278985">
                  <w:marLeft w:val="0"/>
                  <w:marRight w:val="0"/>
                  <w:marTop w:val="0"/>
                  <w:marBottom w:val="0"/>
                  <w:divBdr>
                    <w:top w:val="none" w:sz="0" w:space="0" w:color="auto"/>
                    <w:left w:val="none" w:sz="0" w:space="0" w:color="auto"/>
                    <w:bottom w:val="none" w:sz="0" w:space="0" w:color="auto"/>
                    <w:right w:val="none" w:sz="0" w:space="0" w:color="auto"/>
                  </w:divBdr>
                </w:div>
                <w:div w:id="993988293">
                  <w:marLeft w:val="0"/>
                  <w:marRight w:val="0"/>
                  <w:marTop w:val="0"/>
                  <w:marBottom w:val="0"/>
                  <w:divBdr>
                    <w:top w:val="none" w:sz="0" w:space="0" w:color="auto"/>
                    <w:left w:val="none" w:sz="0" w:space="0" w:color="auto"/>
                    <w:bottom w:val="none" w:sz="0" w:space="0" w:color="auto"/>
                    <w:right w:val="none" w:sz="0" w:space="0" w:color="auto"/>
                  </w:divBdr>
                  <w:divsChild>
                    <w:div w:id="570387588">
                      <w:marLeft w:val="0"/>
                      <w:marRight w:val="0"/>
                      <w:marTop w:val="0"/>
                      <w:marBottom w:val="0"/>
                      <w:divBdr>
                        <w:top w:val="none" w:sz="0" w:space="0" w:color="auto"/>
                        <w:left w:val="none" w:sz="0" w:space="0" w:color="auto"/>
                        <w:bottom w:val="none" w:sz="0" w:space="0" w:color="auto"/>
                        <w:right w:val="none" w:sz="0" w:space="0" w:color="auto"/>
                      </w:divBdr>
                    </w:div>
                    <w:div w:id="835921967">
                      <w:marLeft w:val="0"/>
                      <w:marRight w:val="0"/>
                      <w:marTop w:val="0"/>
                      <w:marBottom w:val="0"/>
                      <w:divBdr>
                        <w:top w:val="none" w:sz="0" w:space="0" w:color="auto"/>
                        <w:left w:val="none" w:sz="0" w:space="0" w:color="auto"/>
                        <w:bottom w:val="none" w:sz="0" w:space="0" w:color="auto"/>
                        <w:right w:val="none" w:sz="0" w:space="0" w:color="auto"/>
                      </w:divBdr>
                    </w:div>
                  </w:divsChild>
                </w:div>
                <w:div w:id="18139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8809">
          <w:marLeft w:val="0"/>
          <w:marRight w:val="0"/>
          <w:marTop w:val="0"/>
          <w:marBottom w:val="0"/>
          <w:divBdr>
            <w:top w:val="none" w:sz="0" w:space="0" w:color="auto"/>
            <w:left w:val="none" w:sz="0" w:space="0" w:color="auto"/>
            <w:bottom w:val="none" w:sz="0" w:space="0" w:color="auto"/>
            <w:right w:val="none" w:sz="0" w:space="0" w:color="auto"/>
          </w:divBdr>
        </w:div>
        <w:div w:id="1968244248">
          <w:marLeft w:val="0"/>
          <w:marRight w:val="0"/>
          <w:marTop w:val="0"/>
          <w:marBottom w:val="0"/>
          <w:divBdr>
            <w:top w:val="none" w:sz="0" w:space="0" w:color="auto"/>
            <w:left w:val="none" w:sz="0" w:space="0" w:color="auto"/>
            <w:bottom w:val="none" w:sz="0" w:space="0" w:color="auto"/>
            <w:right w:val="none" w:sz="0" w:space="0" w:color="auto"/>
          </w:divBdr>
          <w:divsChild>
            <w:div w:id="931550777">
              <w:marLeft w:val="0"/>
              <w:marRight w:val="0"/>
              <w:marTop w:val="0"/>
              <w:marBottom w:val="0"/>
              <w:divBdr>
                <w:top w:val="none" w:sz="0" w:space="0" w:color="auto"/>
                <w:left w:val="none" w:sz="0" w:space="0" w:color="auto"/>
                <w:bottom w:val="none" w:sz="0" w:space="0" w:color="auto"/>
                <w:right w:val="none" w:sz="0" w:space="0" w:color="auto"/>
              </w:divBdr>
              <w:divsChild>
                <w:div w:id="1083912573">
                  <w:marLeft w:val="0"/>
                  <w:marRight w:val="0"/>
                  <w:marTop w:val="0"/>
                  <w:marBottom w:val="0"/>
                  <w:divBdr>
                    <w:top w:val="none" w:sz="0" w:space="0" w:color="auto"/>
                    <w:left w:val="none" w:sz="0" w:space="0" w:color="auto"/>
                    <w:bottom w:val="none" w:sz="0" w:space="0" w:color="auto"/>
                    <w:right w:val="none" w:sz="0" w:space="0" w:color="auto"/>
                  </w:divBdr>
                  <w:divsChild>
                    <w:div w:id="960184042">
                      <w:marLeft w:val="0"/>
                      <w:marRight w:val="0"/>
                      <w:marTop w:val="0"/>
                      <w:marBottom w:val="0"/>
                      <w:divBdr>
                        <w:top w:val="none" w:sz="0" w:space="0" w:color="auto"/>
                        <w:left w:val="none" w:sz="0" w:space="0" w:color="auto"/>
                        <w:bottom w:val="none" w:sz="0" w:space="0" w:color="auto"/>
                        <w:right w:val="none" w:sz="0" w:space="0" w:color="auto"/>
                      </w:divBdr>
                    </w:div>
                  </w:divsChild>
                </w:div>
                <w:div w:id="17013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9713">
      <w:bodyDiv w:val="1"/>
      <w:marLeft w:val="0"/>
      <w:marRight w:val="0"/>
      <w:marTop w:val="0"/>
      <w:marBottom w:val="0"/>
      <w:divBdr>
        <w:top w:val="none" w:sz="0" w:space="0" w:color="auto"/>
        <w:left w:val="none" w:sz="0" w:space="0" w:color="auto"/>
        <w:bottom w:val="none" w:sz="0" w:space="0" w:color="auto"/>
        <w:right w:val="none" w:sz="0" w:space="0" w:color="auto"/>
      </w:divBdr>
      <w:divsChild>
        <w:div w:id="476459562">
          <w:marLeft w:val="0"/>
          <w:marRight w:val="0"/>
          <w:marTop w:val="0"/>
          <w:marBottom w:val="0"/>
          <w:divBdr>
            <w:top w:val="none" w:sz="0" w:space="0" w:color="auto"/>
            <w:left w:val="none" w:sz="0" w:space="0" w:color="auto"/>
            <w:bottom w:val="none" w:sz="0" w:space="0" w:color="auto"/>
            <w:right w:val="none" w:sz="0" w:space="0" w:color="auto"/>
          </w:divBdr>
          <w:divsChild>
            <w:div w:id="2065369546">
              <w:marLeft w:val="0"/>
              <w:marRight w:val="0"/>
              <w:marTop w:val="0"/>
              <w:marBottom w:val="0"/>
              <w:divBdr>
                <w:top w:val="none" w:sz="0" w:space="0" w:color="auto"/>
                <w:left w:val="none" w:sz="0" w:space="0" w:color="auto"/>
                <w:bottom w:val="none" w:sz="0" w:space="0" w:color="auto"/>
                <w:right w:val="none" w:sz="0" w:space="0" w:color="auto"/>
              </w:divBdr>
              <w:divsChild>
                <w:div w:id="602418035">
                  <w:marLeft w:val="0"/>
                  <w:marRight w:val="0"/>
                  <w:marTop w:val="0"/>
                  <w:marBottom w:val="0"/>
                  <w:divBdr>
                    <w:top w:val="none" w:sz="0" w:space="0" w:color="auto"/>
                    <w:left w:val="none" w:sz="0" w:space="0" w:color="auto"/>
                    <w:bottom w:val="none" w:sz="0" w:space="0" w:color="auto"/>
                    <w:right w:val="none" w:sz="0" w:space="0" w:color="auto"/>
                  </w:divBdr>
                </w:div>
                <w:div w:id="2133018734">
                  <w:marLeft w:val="0"/>
                  <w:marRight w:val="0"/>
                  <w:marTop w:val="0"/>
                  <w:marBottom w:val="0"/>
                  <w:divBdr>
                    <w:top w:val="none" w:sz="0" w:space="0" w:color="auto"/>
                    <w:left w:val="none" w:sz="0" w:space="0" w:color="auto"/>
                    <w:bottom w:val="none" w:sz="0" w:space="0" w:color="auto"/>
                    <w:right w:val="none" w:sz="0" w:space="0" w:color="auto"/>
                  </w:divBdr>
                  <w:divsChild>
                    <w:div w:id="303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2760">
      <w:bodyDiv w:val="1"/>
      <w:marLeft w:val="0"/>
      <w:marRight w:val="0"/>
      <w:marTop w:val="0"/>
      <w:marBottom w:val="0"/>
      <w:divBdr>
        <w:top w:val="none" w:sz="0" w:space="0" w:color="auto"/>
        <w:left w:val="none" w:sz="0" w:space="0" w:color="auto"/>
        <w:bottom w:val="none" w:sz="0" w:space="0" w:color="auto"/>
        <w:right w:val="none" w:sz="0" w:space="0" w:color="auto"/>
      </w:divBdr>
      <w:divsChild>
        <w:div w:id="368534328">
          <w:marLeft w:val="0"/>
          <w:marRight w:val="0"/>
          <w:marTop w:val="0"/>
          <w:marBottom w:val="0"/>
          <w:divBdr>
            <w:top w:val="none" w:sz="0" w:space="0" w:color="auto"/>
            <w:left w:val="none" w:sz="0" w:space="0" w:color="auto"/>
            <w:bottom w:val="none" w:sz="0" w:space="0" w:color="auto"/>
            <w:right w:val="none" w:sz="0" w:space="0" w:color="auto"/>
          </w:divBdr>
          <w:divsChild>
            <w:div w:id="355498113">
              <w:marLeft w:val="0"/>
              <w:marRight w:val="0"/>
              <w:marTop w:val="0"/>
              <w:marBottom w:val="0"/>
              <w:divBdr>
                <w:top w:val="none" w:sz="0" w:space="0" w:color="auto"/>
                <w:left w:val="none" w:sz="0" w:space="0" w:color="auto"/>
                <w:bottom w:val="none" w:sz="0" w:space="0" w:color="auto"/>
                <w:right w:val="none" w:sz="0" w:space="0" w:color="auto"/>
              </w:divBdr>
              <w:divsChild>
                <w:div w:id="25179798">
                  <w:marLeft w:val="0"/>
                  <w:marRight w:val="0"/>
                  <w:marTop w:val="0"/>
                  <w:marBottom w:val="0"/>
                  <w:divBdr>
                    <w:top w:val="none" w:sz="0" w:space="0" w:color="auto"/>
                    <w:left w:val="none" w:sz="0" w:space="0" w:color="auto"/>
                    <w:bottom w:val="none" w:sz="0" w:space="0" w:color="auto"/>
                    <w:right w:val="none" w:sz="0" w:space="0" w:color="auto"/>
                  </w:divBdr>
                </w:div>
                <w:div w:id="521435455">
                  <w:marLeft w:val="0"/>
                  <w:marRight w:val="0"/>
                  <w:marTop w:val="0"/>
                  <w:marBottom w:val="0"/>
                  <w:divBdr>
                    <w:top w:val="none" w:sz="0" w:space="0" w:color="auto"/>
                    <w:left w:val="none" w:sz="0" w:space="0" w:color="auto"/>
                    <w:bottom w:val="none" w:sz="0" w:space="0" w:color="auto"/>
                    <w:right w:val="none" w:sz="0" w:space="0" w:color="auto"/>
                  </w:divBdr>
                </w:div>
                <w:div w:id="549420672">
                  <w:marLeft w:val="0"/>
                  <w:marRight w:val="0"/>
                  <w:marTop w:val="0"/>
                  <w:marBottom w:val="0"/>
                  <w:divBdr>
                    <w:top w:val="none" w:sz="0" w:space="0" w:color="auto"/>
                    <w:left w:val="none" w:sz="0" w:space="0" w:color="auto"/>
                    <w:bottom w:val="none" w:sz="0" w:space="0" w:color="auto"/>
                    <w:right w:val="none" w:sz="0" w:space="0" w:color="auto"/>
                  </w:divBdr>
                </w:div>
                <w:div w:id="879168966">
                  <w:marLeft w:val="0"/>
                  <w:marRight w:val="0"/>
                  <w:marTop w:val="0"/>
                  <w:marBottom w:val="0"/>
                  <w:divBdr>
                    <w:top w:val="none" w:sz="0" w:space="0" w:color="auto"/>
                    <w:left w:val="none" w:sz="0" w:space="0" w:color="auto"/>
                    <w:bottom w:val="none" w:sz="0" w:space="0" w:color="auto"/>
                    <w:right w:val="none" w:sz="0" w:space="0" w:color="auto"/>
                  </w:divBdr>
                </w:div>
                <w:div w:id="2015648417">
                  <w:marLeft w:val="0"/>
                  <w:marRight w:val="0"/>
                  <w:marTop w:val="0"/>
                  <w:marBottom w:val="0"/>
                  <w:divBdr>
                    <w:top w:val="none" w:sz="0" w:space="0" w:color="auto"/>
                    <w:left w:val="none" w:sz="0" w:space="0" w:color="auto"/>
                    <w:bottom w:val="none" w:sz="0" w:space="0" w:color="auto"/>
                    <w:right w:val="none" w:sz="0" w:space="0" w:color="auto"/>
                  </w:divBdr>
                  <w:divsChild>
                    <w:div w:id="366492476">
                      <w:marLeft w:val="0"/>
                      <w:marRight w:val="0"/>
                      <w:marTop w:val="0"/>
                      <w:marBottom w:val="0"/>
                      <w:divBdr>
                        <w:top w:val="none" w:sz="0" w:space="0" w:color="auto"/>
                        <w:left w:val="none" w:sz="0" w:space="0" w:color="auto"/>
                        <w:bottom w:val="none" w:sz="0" w:space="0" w:color="auto"/>
                        <w:right w:val="none" w:sz="0" w:space="0" w:color="auto"/>
                      </w:divBdr>
                    </w:div>
                    <w:div w:id="566187247">
                      <w:marLeft w:val="0"/>
                      <w:marRight w:val="0"/>
                      <w:marTop w:val="0"/>
                      <w:marBottom w:val="0"/>
                      <w:divBdr>
                        <w:top w:val="none" w:sz="0" w:space="0" w:color="auto"/>
                        <w:left w:val="none" w:sz="0" w:space="0" w:color="auto"/>
                        <w:bottom w:val="none" w:sz="0" w:space="0" w:color="auto"/>
                        <w:right w:val="none" w:sz="0" w:space="0" w:color="auto"/>
                      </w:divBdr>
                    </w:div>
                    <w:div w:id="931817850">
                      <w:marLeft w:val="0"/>
                      <w:marRight w:val="0"/>
                      <w:marTop w:val="0"/>
                      <w:marBottom w:val="0"/>
                      <w:divBdr>
                        <w:top w:val="none" w:sz="0" w:space="0" w:color="auto"/>
                        <w:left w:val="none" w:sz="0" w:space="0" w:color="auto"/>
                        <w:bottom w:val="none" w:sz="0" w:space="0" w:color="auto"/>
                        <w:right w:val="none" w:sz="0" w:space="0" w:color="auto"/>
                      </w:divBdr>
                    </w:div>
                    <w:div w:id="16968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5417">
          <w:marLeft w:val="0"/>
          <w:marRight w:val="0"/>
          <w:marTop w:val="0"/>
          <w:marBottom w:val="0"/>
          <w:divBdr>
            <w:top w:val="none" w:sz="0" w:space="0" w:color="auto"/>
            <w:left w:val="none" w:sz="0" w:space="0" w:color="auto"/>
            <w:bottom w:val="none" w:sz="0" w:space="0" w:color="auto"/>
            <w:right w:val="none" w:sz="0" w:space="0" w:color="auto"/>
          </w:divBdr>
          <w:divsChild>
            <w:div w:id="1962494865">
              <w:marLeft w:val="0"/>
              <w:marRight w:val="0"/>
              <w:marTop w:val="0"/>
              <w:marBottom w:val="0"/>
              <w:divBdr>
                <w:top w:val="none" w:sz="0" w:space="0" w:color="auto"/>
                <w:left w:val="none" w:sz="0" w:space="0" w:color="auto"/>
                <w:bottom w:val="none" w:sz="0" w:space="0" w:color="auto"/>
                <w:right w:val="none" w:sz="0" w:space="0" w:color="auto"/>
              </w:divBdr>
              <w:divsChild>
                <w:div w:id="4596090">
                  <w:marLeft w:val="0"/>
                  <w:marRight w:val="0"/>
                  <w:marTop w:val="0"/>
                  <w:marBottom w:val="0"/>
                  <w:divBdr>
                    <w:top w:val="none" w:sz="0" w:space="0" w:color="auto"/>
                    <w:left w:val="none" w:sz="0" w:space="0" w:color="auto"/>
                    <w:bottom w:val="none" w:sz="0" w:space="0" w:color="auto"/>
                    <w:right w:val="none" w:sz="0" w:space="0" w:color="auto"/>
                  </w:divBdr>
                </w:div>
                <w:div w:id="71779740">
                  <w:marLeft w:val="0"/>
                  <w:marRight w:val="0"/>
                  <w:marTop w:val="0"/>
                  <w:marBottom w:val="0"/>
                  <w:divBdr>
                    <w:top w:val="none" w:sz="0" w:space="0" w:color="auto"/>
                    <w:left w:val="none" w:sz="0" w:space="0" w:color="auto"/>
                    <w:bottom w:val="none" w:sz="0" w:space="0" w:color="auto"/>
                    <w:right w:val="none" w:sz="0" w:space="0" w:color="auto"/>
                  </w:divBdr>
                </w:div>
                <w:div w:id="250241054">
                  <w:marLeft w:val="0"/>
                  <w:marRight w:val="0"/>
                  <w:marTop w:val="0"/>
                  <w:marBottom w:val="0"/>
                  <w:divBdr>
                    <w:top w:val="none" w:sz="0" w:space="0" w:color="auto"/>
                    <w:left w:val="none" w:sz="0" w:space="0" w:color="auto"/>
                    <w:bottom w:val="none" w:sz="0" w:space="0" w:color="auto"/>
                    <w:right w:val="none" w:sz="0" w:space="0" w:color="auto"/>
                  </w:divBdr>
                </w:div>
                <w:div w:id="365915460">
                  <w:marLeft w:val="0"/>
                  <w:marRight w:val="0"/>
                  <w:marTop w:val="0"/>
                  <w:marBottom w:val="0"/>
                  <w:divBdr>
                    <w:top w:val="none" w:sz="0" w:space="0" w:color="auto"/>
                    <w:left w:val="none" w:sz="0" w:space="0" w:color="auto"/>
                    <w:bottom w:val="none" w:sz="0" w:space="0" w:color="auto"/>
                    <w:right w:val="none" w:sz="0" w:space="0" w:color="auto"/>
                  </w:divBdr>
                </w:div>
                <w:div w:id="438456316">
                  <w:marLeft w:val="0"/>
                  <w:marRight w:val="0"/>
                  <w:marTop w:val="0"/>
                  <w:marBottom w:val="0"/>
                  <w:divBdr>
                    <w:top w:val="none" w:sz="0" w:space="0" w:color="auto"/>
                    <w:left w:val="none" w:sz="0" w:space="0" w:color="auto"/>
                    <w:bottom w:val="none" w:sz="0" w:space="0" w:color="auto"/>
                    <w:right w:val="none" w:sz="0" w:space="0" w:color="auto"/>
                  </w:divBdr>
                </w:div>
                <w:div w:id="795374008">
                  <w:marLeft w:val="0"/>
                  <w:marRight w:val="0"/>
                  <w:marTop w:val="0"/>
                  <w:marBottom w:val="0"/>
                  <w:divBdr>
                    <w:top w:val="none" w:sz="0" w:space="0" w:color="auto"/>
                    <w:left w:val="none" w:sz="0" w:space="0" w:color="auto"/>
                    <w:bottom w:val="none" w:sz="0" w:space="0" w:color="auto"/>
                    <w:right w:val="none" w:sz="0" w:space="0" w:color="auto"/>
                  </w:divBdr>
                </w:div>
                <w:div w:id="1361668296">
                  <w:marLeft w:val="0"/>
                  <w:marRight w:val="0"/>
                  <w:marTop w:val="0"/>
                  <w:marBottom w:val="0"/>
                  <w:divBdr>
                    <w:top w:val="none" w:sz="0" w:space="0" w:color="auto"/>
                    <w:left w:val="none" w:sz="0" w:space="0" w:color="auto"/>
                    <w:bottom w:val="none" w:sz="0" w:space="0" w:color="auto"/>
                    <w:right w:val="none" w:sz="0" w:space="0" w:color="auto"/>
                  </w:divBdr>
                  <w:divsChild>
                    <w:div w:id="285892302">
                      <w:marLeft w:val="0"/>
                      <w:marRight w:val="0"/>
                      <w:marTop w:val="0"/>
                      <w:marBottom w:val="0"/>
                      <w:divBdr>
                        <w:top w:val="none" w:sz="0" w:space="0" w:color="auto"/>
                        <w:left w:val="none" w:sz="0" w:space="0" w:color="auto"/>
                        <w:bottom w:val="none" w:sz="0" w:space="0" w:color="auto"/>
                        <w:right w:val="none" w:sz="0" w:space="0" w:color="auto"/>
                      </w:divBdr>
                    </w:div>
                    <w:div w:id="621807811">
                      <w:marLeft w:val="0"/>
                      <w:marRight w:val="0"/>
                      <w:marTop w:val="0"/>
                      <w:marBottom w:val="0"/>
                      <w:divBdr>
                        <w:top w:val="none" w:sz="0" w:space="0" w:color="auto"/>
                        <w:left w:val="none" w:sz="0" w:space="0" w:color="auto"/>
                        <w:bottom w:val="none" w:sz="0" w:space="0" w:color="auto"/>
                        <w:right w:val="none" w:sz="0" w:space="0" w:color="auto"/>
                      </w:divBdr>
                    </w:div>
                    <w:div w:id="660697043">
                      <w:marLeft w:val="0"/>
                      <w:marRight w:val="0"/>
                      <w:marTop w:val="0"/>
                      <w:marBottom w:val="0"/>
                      <w:divBdr>
                        <w:top w:val="none" w:sz="0" w:space="0" w:color="auto"/>
                        <w:left w:val="none" w:sz="0" w:space="0" w:color="auto"/>
                        <w:bottom w:val="none" w:sz="0" w:space="0" w:color="auto"/>
                        <w:right w:val="none" w:sz="0" w:space="0" w:color="auto"/>
                      </w:divBdr>
                    </w:div>
                    <w:div w:id="730350664">
                      <w:marLeft w:val="0"/>
                      <w:marRight w:val="0"/>
                      <w:marTop w:val="0"/>
                      <w:marBottom w:val="0"/>
                      <w:divBdr>
                        <w:top w:val="none" w:sz="0" w:space="0" w:color="auto"/>
                        <w:left w:val="none" w:sz="0" w:space="0" w:color="auto"/>
                        <w:bottom w:val="none" w:sz="0" w:space="0" w:color="auto"/>
                        <w:right w:val="none" w:sz="0" w:space="0" w:color="auto"/>
                      </w:divBdr>
                    </w:div>
                    <w:div w:id="755974420">
                      <w:marLeft w:val="0"/>
                      <w:marRight w:val="0"/>
                      <w:marTop w:val="0"/>
                      <w:marBottom w:val="0"/>
                      <w:divBdr>
                        <w:top w:val="none" w:sz="0" w:space="0" w:color="auto"/>
                        <w:left w:val="none" w:sz="0" w:space="0" w:color="auto"/>
                        <w:bottom w:val="none" w:sz="0" w:space="0" w:color="auto"/>
                        <w:right w:val="none" w:sz="0" w:space="0" w:color="auto"/>
                      </w:divBdr>
                    </w:div>
                    <w:div w:id="938827527">
                      <w:marLeft w:val="0"/>
                      <w:marRight w:val="0"/>
                      <w:marTop w:val="0"/>
                      <w:marBottom w:val="0"/>
                      <w:divBdr>
                        <w:top w:val="none" w:sz="0" w:space="0" w:color="auto"/>
                        <w:left w:val="none" w:sz="0" w:space="0" w:color="auto"/>
                        <w:bottom w:val="none" w:sz="0" w:space="0" w:color="auto"/>
                        <w:right w:val="none" w:sz="0" w:space="0" w:color="auto"/>
                      </w:divBdr>
                    </w:div>
                    <w:div w:id="973563622">
                      <w:marLeft w:val="0"/>
                      <w:marRight w:val="0"/>
                      <w:marTop w:val="0"/>
                      <w:marBottom w:val="0"/>
                      <w:divBdr>
                        <w:top w:val="none" w:sz="0" w:space="0" w:color="auto"/>
                        <w:left w:val="none" w:sz="0" w:space="0" w:color="auto"/>
                        <w:bottom w:val="none" w:sz="0" w:space="0" w:color="auto"/>
                        <w:right w:val="none" w:sz="0" w:space="0" w:color="auto"/>
                      </w:divBdr>
                    </w:div>
                    <w:div w:id="990795183">
                      <w:marLeft w:val="0"/>
                      <w:marRight w:val="0"/>
                      <w:marTop w:val="0"/>
                      <w:marBottom w:val="0"/>
                      <w:divBdr>
                        <w:top w:val="none" w:sz="0" w:space="0" w:color="auto"/>
                        <w:left w:val="none" w:sz="0" w:space="0" w:color="auto"/>
                        <w:bottom w:val="none" w:sz="0" w:space="0" w:color="auto"/>
                        <w:right w:val="none" w:sz="0" w:space="0" w:color="auto"/>
                      </w:divBdr>
                    </w:div>
                    <w:div w:id="1137379287">
                      <w:marLeft w:val="0"/>
                      <w:marRight w:val="0"/>
                      <w:marTop w:val="0"/>
                      <w:marBottom w:val="0"/>
                      <w:divBdr>
                        <w:top w:val="none" w:sz="0" w:space="0" w:color="auto"/>
                        <w:left w:val="none" w:sz="0" w:space="0" w:color="auto"/>
                        <w:bottom w:val="none" w:sz="0" w:space="0" w:color="auto"/>
                        <w:right w:val="none" w:sz="0" w:space="0" w:color="auto"/>
                      </w:divBdr>
                    </w:div>
                  </w:divsChild>
                </w:div>
                <w:div w:id="1395422961">
                  <w:marLeft w:val="0"/>
                  <w:marRight w:val="0"/>
                  <w:marTop w:val="0"/>
                  <w:marBottom w:val="0"/>
                  <w:divBdr>
                    <w:top w:val="none" w:sz="0" w:space="0" w:color="auto"/>
                    <w:left w:val="none" w:sz="0" w:space="0" w:color="auto"/>
                    <w:bottom w:val="none" w:sz="0" w:space="0" w:color="auto"/>
                    <w:right w:val="none" w:sz="0" w:space="0" w:color="auto"/>
                  </w:divBdr>
                </w:div>
                <w:div w:id="1662736451">
                  <w:marLeft w:val="0"/>
                  <w:marRight w:val="0"/>
                  <w:marTop w:val="0"/>
                  <w:marBottom w:val="0"/>
                  <w:divBdr>
                    <w:top w:val="none" w:sz="0" w:space="0" w:color="auto"/>
                    <w:left w:val="none" w:sz="0" w:space="0" w:color="auto"/>
                    <w:bottom w:val="none" w:sz="0" w:space="0" w:color="auto"/>
                    <w:right w:val="none" w:sz="0" w:space="0" w:color="auto"/>
                  </w:divBdr>
                </w:div>
                <w:div w:id="18283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1044">
          <w:marLeft w:val="0"/>
          <w:marRight w:val="0"/>
          <w:marTop w:val="0"/>
          <w:marBottom w:val="0"/>
          <w:divBdr>
            <w:top w:val="none" w:sz="0" w:space="0" w:color="auto"/>
            <w:left w:val="none" w:sz="0" w:space="0" w:color="auto"/>
            <w:bottom w:val="none" w:sz="0" w:space="0" w:color="auto"/>
            <w:right w:val="none" w:sz="0" w:space="0" w:color="auto"/>
          </w:divBdr>
          <w:divsChild>
            <w:div w:id="755635729">
              <w:marLeft w:val="0"/>
              <w:marRight w:val="0"/>
              <w:marTop w:val="0"/>
              <w:marBottom w:val="0"/>
              <w:divBdr>
                <w:top w:val="none" w:sz="0" w:space="0" w:color="auto"/>
                <w:left w:val="none" w:sz="0" w:space="0" w:color="auto"/>
                <w:bottom w:val="none" w:sz="0" w:space="0" w:color="auto"/>
                <w:right w:val="none" w:sz="0" w:space="0" w:color="auto"/>
              </w:divBdr>
              <w:divsChild>
                <w:div w:id="152794839">
                  <w:marLeft w:val="0"/>
                  <w:marRight w:val="0"/>
                  <w:marTop w:val="0"/>
                  <w:marBottom w:val="0"/>
                  <w:divBdr>
                    <w:top w:val="none" w:sz="0" w:space="0" w:color="auto"/>
                    <w:left w:val="none" w:sz="0" w:space="0" w:color="auto"/>
                    <w:bottom w:val="none" w:sz="0" w:space="0" w:color="auto"/>
                    <w:right w:val="none" w:sz="0" w:space="0" w:color="auto"/>
                  </w:divBdr>
                </w:div>
                <w:div w:id="446317596">
                  <w:marLeft w:val="0"/>
                  <w:marRight w:val="0"/>
                  <w:marTop w:val="0"/>
                  <w:marBottom w:val="0"/>
                  <w:divBdr>
                    <w:top w:val="none" w:sz="0" w:space="0" w:color="auto"/>
                    <w:left w:val="none" w:sz="0" w:space="0" w:color="auto"/>
                    <w:bottom w:val="none" w:sz="0" w:space="0" w:color="auto"/>
                    <w:right w:val="none" w:sz="0" w:space="0" w:color="auto"/>
                  </w:divBdr>
                </w:div>
                <w:div w:id="1300694507">
                  <w:marLeft w:val="0"/>
                  <w:marRight w:val="0"/>
                  <w:marTop w:val="0"/>
                  <w:marBottom w:val="0"/>
                  <w:divBdr>
                    <w:top w:val="none" w:sz="0" w:space="0" w:color="auto"/>
                    <w:left w:val="none" w:sz="0" w:space="0" w:color="auto"/>
                    <w:bottom w:val="none" w:sz="0" w:space="0" w:color="auto"/>
                    <w:right w:val="none" w:sz="0" w:space="0" w:color="auto"/>
                  </w:divBdr>
                </w:div>
                <w:div w:id="1503007388">
                  <w:marLeft w:val="0"/>
                  <w:marRight w:val="0"/>
                  <w:marTop w:val="0"/>
                  <w:marBottom w:val="0"/>
                  <w:divBdr>
                    <w:top w:val="none" w:sz="0" w:space="0" w:color="auto"/>
                    <w:left w:val="none" w:sz="0" w:space="0" w:color="auto"/>
                    <w:bottom w:val="none" w:sz="0" w:space="0" w:color="auto"/>
                    <w:right w:val="none" w:sz="0" w:space="0" w:color="auto"/>
                  </w:divBdr>
                  <w:divsChild>
                    <w:div w:id="459223553">
                      <w:marLeft w:val="0"/>
                      <w:marRight w:val="0"/>
                      <w:marTop w:val="0"/>
                      <w:marBottom w:val="0"/>
                      <w:divBdr>
                        <w:top w:val="none" w:sz="0" w:space="0" w:color="auto"/>
                        <w:left w:val="none" w:sz="0" w:space="0" w:color="auto"/>
                        <w:bottom w:val="none" w:sz="0" w:space="0" w:color="auto"/>
                        <w:right w:val="none" w:sz="0" w:space="0" w:color="auto"/>
                      </w:divBdr>
                    </w:div>
                    <w:div w:id="1265653947">
                      <w:marLeft w:val="0"/>
                      <w:marRight w:val="0"/>
                      <w:marTop w:val="0"/>
                      <w:marBottom w:val="0"/>
                      <w:divBdr>
                        <w:top w:val="none" w:sz="0" w:space="0" w:color="auto"/>
                        <w:left w:val="none" w:sz="0" w:space="0" w:color="auto"/>
                        <w:bottom w:val="none" w:sz="0" w:space="0" w:color="auto"/>
                        <w:right w:val="none" w:sz="0" w:space="0" w:color="auto"/>
                      </w:divBdr>
                    </w:div>
                    <w:div w:id="1570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5152">
          <w:marLeft w:val="0"/>
          <w:marRight w:val="0"/>
          <w:marTop w:val="0"/>
          <w:marBottom w:val="0"/>
          <w:divBdr>
            <w:top w:val="none" w:sz="0" w:space="0" w:color="auto"/>
            <w:left w:val="none" w:sz="0" w:space="0" w:color="auto"/>
            <w:bottom w:val="none" w:sz="0" w:space="0" w:color="auto"/>
            <w:right w:val="none" w:sz="0" w:space="0" w:color="auto"/>
          </w:divBdr>
          <w:divsChild>
            <w:div w:id="2146501577">
              <w:marLeft w:val="0"/>
              <w:marRight w:val="0"/>
              <w:marTop w:val="0"/>
              <w:marBottom w:val="0"/>
              <w:divBdr>
                <w:top w:val="none" w:sz="0" w:space="0" w:color="auto"/>
                <w:left w:val="none" w:sz="0" w:space="0" w:color="auto"/>
                <w:bottom w:val="none" w:sz="0" w:space="0" w:color="auto"/>
                <w:right w:val="none" w:sz="0" w:space="0" w:color="auto"/>
              </w:divBdr>
              <w:divsChild>
                <w:div w:id="750196493">
                  <w:marLeft w:val="0"/>
                  <w:marRight w:val="0"/>
                  <w:marTop w:val="0"/>
                  <w:marBottom w:val="0"/>
                  <w:divBdr>
                    <w:top w:val="none" w:sz="0" w:space="0" w:color="auto"/>
                    <w:left w:val="none" w:sz="0" w:space="0" w:color="auto"/>
                    <w:bottom w:val="none" w:sz="0" w:space="0" w:color="auto"/>
                    <w:right w:val="none" w:sz="0" w:space="0" w:color="auto"/>
                  </w:divBdr>
                </w:div>
                <w:div w:id="1724134591">
                  <w:marLeft w:val="0"/>
                  <w:marRight w:val="0"/>
                  <w:marTop w:val="0"/>
                  <w:marBottom w:val="0"/>
                  <w:divBdr>
                    <w:top w:val="none" w:sz="0" w:space="0" w:color="auto"/>
                    <w:left w:val="none" w:sz="0" w:space="0" w:color="auto"/>
                    <w:bottom w:val="none" w:sz="0" w:space="0" w:color="auto"/>
                    <w:right w:val="none" w:sz="0" w:space="0" w:color="auto"/>
                  </w:divBdr>
                </w:div>
                <w:div w:id="1754857748">
                  <w:marLeft w:val="0"/>
                  <w:marRight w:val="0"/>
                  <w:marTop w:val="0"/>
                  <w:marBottom w:val="0"/>
                  <w:divBdr>
                    <w:top w:val="none" w:sz="0" w:space="0" w:color="auto"/>
                    <w:left w:val="none" w:sz="0" w:space="0" w:color="auto"/>
                    <w:bottom w:val="none" w:sz="0" w:space="0" w:color="auto"/>
                    <w:right w:val="none" w:sz="0" w:space="0" w:color="auto"/>
                  </w:divBdr>
                  <w:divsChild>
                    <w:div w:id="590117482">
                      <w:marLeft w:val="0"/>
                      <w:marRight w:val="0"/>
                      <w:marTop w:val="0"/>
                      <w:marBottom w:val="0"/>
                      <w:divBdr>
                        <w:top w:val="none" w:sz="0" w:space="0" w:color="auto"/>
                        <w:left w:val="none" w:sz="0" w:space="0" w:color="auto"/>
                        <w:bottom w:val="none" w:sz="0" w:space="0" w:color="auto"/>
                        <w:right w:val="none" w:sz="0" w:space="0" w:color="auto"/>
                      </w:divBdr>
                    </w:div>
                    <w:div w:id="17395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4926">
          <w:marLeft w:val="0"/>
          <w:marRight w:val="0"/>
          <w:marTop w:val="0"/>
          <w:marBottom w:val="0"/>
          <w:divBdr>
            <w:top w:val="none" w:sz="0" w:space="0" w:color="auto"/>
            <w:left w:val="none" w:sz="0" w:space="0" w:color="auto"/>
            <w:bottom w:val="none" w:sz="0" w:space="0" w:color="auto"/>
            <w:right w:val="none" w:sz="0" w:space="0" w:color="auto"/>
          </w:divBdr>
          <w:divsChild>
            <w:div w:id="128474600">
              <w:marLeft w:val="0"/>
              <w:marRight w:val="0"/>
              <w:marTop w:val="0"/>
              <w:marBottom w:val="0"/>
              <w:divBdr>
                <w:top w:val="none" w:sz="0" w:space="0" w:color="auto"/>
                <w:left w:val="none" w:sz="0" w:space="0" w:color="auto"/>
                <w:bottom w:val="none" w:sz="0" w:space="0" w:color="auto"/>
                <w:right w:val="none" w:sz="0" w:space="0" w:color="auto"/>
              </w:divBdr>
              <w:divsChild>
                <w:div w:id="898247220">
                  <w:marLeft w:val="0"/>
                  <w:marRight w:val="0"/>
                  <w:marTop w:val="0"/>
                  <w:marBottom w:val="0"/>
                  <w:divBdr>
                    <w:top w:val="none" w:sz="0" w:space="0" w:color="auto"/>
                    <w:left w:val="none" w:sz="0" w:space="0" w:color="auto"/>
                    <w:bottom w:val="none" w:sz="0" w:space="0" w:color="auto"/>
                    <w:right w:val="none" w:sz="0" w:space="0" w:color="auto"/>
                  </w:divBdr>
                </w:div>
                <w:div w:id="1446578747">
                  <w:marLeft w:val="0"/>
                  <w:marRight w:val="0"/>
                  <w:marTop w:val="0"/>
                  <w:marBottom w:val="0"/>
                  <w:divBdr>
                    <w:top w:val="none" w:sz="0" w:space="0" w:color="auto"/>
                    <w:left w:val="none" w:sz="0" w:space="0" w:color="auto"/>
                    <w:bottom w:val="none" w:sz="0" w:space="0" w:color="auto"/>
                    <w:right w:val="none" w:sz="0" w:space="0" w:color="auto"/>
                  </w:divBdr>
                  <w:divsChild>
                    <w:div w:id="3672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6167">
          <w:marLeft w:val="0"/>
          <w:marRight w:val="0"/>
          <w:marTop w:val="0"/>
          <w:marBottom w:val="0"/>
          <w:divBdr>
            <w:top w:val="none" w:sz="0" w:space="0" w:color="auto"/>
            <w:left w:val="none" w:sz="0" w:space="0" w:color="auto"/>
            <w:bottom w:val="none" w:sz="0" w:space="0" w:color="auto"/>
            <w:right w:val="none" w:sz="0" w:space="0" w:color="auto"/>
          </w:divBdr>
        </w:div>
        <w:div w:id="1519269944">
          <w:marLeft w:val="0"/>
          <w:marRight w:val="0"/>
          <w:marTop w:val="0"/>
          <w:marBottom w:val="0"/>
          <w:divBdr>
            <w:top w:val="none" w:sz="0" w:space="0" w:color="auto"/>
            <w:left w:val="none" w:sz="0" w:space="0" w:color="auto"/>
            <w:bottom w:val="none" w:sz="0" w:space="0" w:color="auto"/>
            <w:right w:val="none" w:sz="0" w:space="0" w:color="auto"/>
          </w:divBdr>
          <w:divsChild>
            <w:div w:id="666202779">
              <w:marLeft w:val="0"/>
              <w:marRight w:val="0"/>
              <w:marTop w:val="0"/>
              <w:marBottom w:val="0"/>
              <w:divBdr>
                <w:top w:val="none" w:sz="0" w:space="0" w:color="auto"/>
                <w:left w:val="none" w:sz="0" w:space="0" w:color="auto"/>
                <w:bottom w:val="none" w:sz="0" w:space="0" w:color="auto"/>
                <w:right w:val="none" w:sz="0" w:space="0" w:color="auto"/>
              </w:divBdr>
              <w:divsChild>
                <w:div w:id="191498860">
                  <w:marLeft w:val="0"/>
                  <w:marRight w:val="0"/>
                  <w:marTop w:val="0"/>
                  <w:marBottom w:val="0"/>
                  <w:divBdr>
                    <w:top w:val="none" w:sz="0" w:space="0" w:color="auto"/>
                    <w:left w:val="none" w:sz="0" w:space="0" w:color="auto"/>
                    <w:bottom w:val="none" w:sz="0" w:space="0" w:color="auto"/>
                    <w:right w:val="none" w:sz="0" w:space="0" w:color="auto"/>
                  </w:divBdr>
                  <w:divsChild>
                    <w:div w:id="537856411">
                      <w:marLeft w:val="0"/>
                      <w:marRight w:val="0"/>
                      <w:marTop w:val="0"/>
                      <w:marBottom w:val="0"/>
                      <w:divBdr>
                        <w:top w:val="none" w:sz="0" w:space="0" w:color="auto"/>
                        <w:left w:val="none" w:sz="0" w:space="0" w:color="auto"/>
                        <w:bottom w:val="none" w:sz="0" w:space="0" w:color="auto"/>
                        <w:right w:val="none" w:sz="0" w:space="0" w:color="auto"/>
                      </w:divBdr>
                    </w:div>
                    <w:div w:id="570434713">
                      <w:marLeft w:val="0"/>
                      <w:marRight w:val="0"/>
                      <w:marTop w:val="0"/>
                      <w:marBottom w:val="0"/>
                      <w:divBdr>
                        <w:top w:val="none" w:sz="0" w:space="0" w:color="auto"/>
                        <w:left w:val="none" w:sz="0" w:space="0" w:color="auto"/>
                        <w:bottom w:val="none" w:sz="0" w:space="0" w:color="auto"/>
                        <w:right w:val="none" w:sz="0" w:space="0" w:color="auto"/>
                      </w:divBdr>
                    </w:div>
                  </w:divsChild>
                </w:div>
                <w:div w:id="295792712">
                  <w:marLeft w:val="0"/>
                  <w:marRight w:val="0"/>
                  <w:marTop w:val="0"/>
                  <w:marBottom w:val="0"/>
                  <w:divBdr>
                    <w:top w:val="none" w:sz="0" w:space="0" w:color="auto"/>
                    <w:left w:val="none" w:sz="0" w:space="0" w:color="auto"/>
                    <w:bottom w:val="none" w:sz="0" w:space="0" w:color="auto"/>
                    <w:right w:val="none" w:sz="0" w:space="0" w:color="auto"/>
                  </w:divBdr>
                </w:div>
                <w:div w:id="1302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383">
          <w:marLeft w:val="0"/>
          <w:marRight w:val="0"/>
          <w:marTop w:val="0"/>
          <w:marBottom w:val="0"/>
          <w:divBdr>
            <w:top w:val="none" w:sz="0" w:space="0" w:color="auto"/>
            <w:left w:val="none" w:sz="0" w:space="0" w:color="auto"/>
            <w:bottom w:val="none" w:sz="0" w:space="0" w:color="auto"/>
            <w:right w:val="none" w:sz="0" w:space="0" w:color="auto"/>
          </w:divBdr>
          <w:divsChild>
            <w:div w:id="1815022599">
              <w:marLeft w:val="0"/>
              <w:marRight w:val="0"/>
              <w:marTop w:val="0"/>
              <w:marBottom w:val="0"/>
              <w:divBdr>
                <w:top w:val="none" w:sz="0" w:space="0" w:color="auto"/>
                <w:left w:val="none" w:sz="0" w:space="0" w:color="auto"/>
                <w:bottom w:val="none" w:sz="0" w:space="0" w:color="auto"/>
                <w:right w:val="none" w:sz="0" w:space="0" w:color="auto"/>
              </w:divBdr>
              <w:divsChild>
                <w:div w:id="153108586">
                  <w:marLeft w:val="0"/>
                  <w:marRight w:val="0"/>
                  <w:marTop w:val="0"/>
                  <w:marBottom w:val="0"/>
                  <w:divBdr>
                    <w:top w:val="none" w:sz="0" w:space="0" w:color="auto"/>
                    <w:left w:val="none" w:sz="0" w:space="0" w:color="auto"/>
                    <w:bottom w:val="none" w:sz="0" w:space="0" w:color="auto"/>
                    <w:right w:val="none" w:sz="0" w:space="0" w:color="auto"/>
                  </w:divBdr>
                </w:div>
                <w:div w:id="921836526">
                  <w:marLeft w:val="0"/>
                  <w:marRight w:val="0"/>
                  <w:marTop w:val="0"/>
                  <w:marBottom w:val="0"/>
                  <w:divBdr>
                    <w:top w:val="none" w:sz="0" w:space="0" w:color="auto"/>
                    <w:left w:val="none" w:sz="0" w:space="0" w:color="auto"/>
                    <w:bottom w:val="none" w:sz="0" w:space="0" w:color="auto"/>
                    <w:right w:val="none" w:sz="0" w:space="0" w:color="auto"/>
                  </w:divBdr>
                  <w:divsChild>
                    <w:div w:id="11339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8584">
      <w:bodyDiv w:val="1"/>
      <w:marLeft w:val="0"/>
      <w:marRight w:val="0"/>
      <w:marTop w:val="0"/>
      <w:marBottom w:val="0"/>
      <w:divBdr>
        <w:top w:val="none" w:sz="0" w:space="0" w:color="auto"/>
        <w:left w:val="none" w:sz="0" w:space="0" w:color="auto"/>
        <w:bottom w:val="none" w:sz="0" w:space="0" w:color="auto"/>
        <w:right w:val="none" w:sz="0" w:space="0" w:color="auto"/>
      </w:divBdr>
      <w:divsChild>
        <w:div w:id="1605645657">
          <w:marLeft w:val="0"/>
          <w:marRight w:val="0"/>
          <w:marTop w:val="0"/>
          <w:marBottom w:val="0"/>
          <w:divBdr>
            <w:top w:val="none" w:sz="0" w:space="0" w:color="auto"/>
            <w:left w:val="none" w:sz="0" w:space="0" w:color="auto"/>
            <w:bottom w:val="none" w:sz="0" w:space="0" w:color="auto"/>
            <w:right w:val="none" w:sz="0" w:space="0" w:color="auto"/>
          </w:divBdr>
          <w:divsChild>
            <w:div w:id="1582988326">
              <w:marLeft w:val="0"/>
              <w:marRight w:val="0"/>
              <w:marTop w:val="0"/>
              <w:marBottom w:val="0"/>
              <w:divBdr>
                <w:top w:val="none" w:sz="0" w:space="0" w:color="auto"/>
                <w:left w:val="none" w:sz="0" w:space="0" w:color="auto"/>
                <w:bottom w:val="none" w:sz="0" w:space="0" w:color="auto"/>
                <w:right w:val="none" w:sz="0" w:space="0" w:color="auto"/>
              </w:divBdr>
              <w:divsChild>
                <w:div w:id="950162612">
                  <w:marLeft w:val="0"/>
                  <w:marRight w:val="0"/>
                  <w:marTop w:val="0"/>
                  <w:marBottom w:val="0"/>
                  <w:divBdr>
                    <w:top w:val="none" w:sz="0" w:space="0" w:color="auto"/>
                    <w:left w:val="none" w:sz="0" w:space="0" w:color="auto"/>
                    <w:bottom w:val="none" w:sz="0" w:space="0" w:color="auto"/>
                    <w:right w:val="none" w:sz="0" w:space="0" w:color="auto"/>
                  </w:divBdr>
                </w:div>
                <w:div w:id="2064255609">
                  <w:marLeft w:val="0"/>
                  <w:marRight w:val="0"/>
                  <w:marTop w:val="0"/>
                  <w:marBottom w:val="0"/>
                  <w:divBdr>
                    <w:top w:val="none" w:sz="0" w:space="0" w:color="auto"/>
                    <w:left w:val="none" w:sz="0" w:space="0" w:color="auto"/>
                    <w:bottom w:val="none" w:sz="0" w:space="0" w:color="auto"/>
                    <w:right w:val="none" w:sz="0" w:space="0" w:color="auto"/>
                  </w:divBdr>
                  <w:divsChild>
                    <w:div w:id="4702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1356">
      <w:bodyDiv w:val="1"/>
      <w:marLeft w:val="0"/>
      <w:marRight w:val="0"/>
      <w:marTop w:val="0"/>
      <w:marBottom w:val="0"/>
      <w:divBdr>
        <w:top w:val="none" w:sz="0" w:space="0" w:color="auto"/>
        <w:left w:val="none" w:sz="0" w:space="0" w:color="auto"/>
        <w:bottom w:val="none" w:sz="0" w:space="0" w:color="auto"/>
        <w:right w:val="none" w:sz="0" w:space="0" w:color="auto"/>
      </w:divBdr>
      <w:divsChild>
        <w:div w:id="252975461">
          <w:marLeft w:val="0"/>
          <w:marRight w:val="0"/>
          <w:marTop w:val="0"/>
          <w:marBottom w:val="0"/>
          <w:divBdr>
            <w:top w:val="none" w:sz="0" w:space="0" w:color="auto"/>
            <w:left w:val="none" w:sz="0" w:space="0" w:color="auto"/>
            <w:bottom w:val="none" w:sz="0" w:space="0" w:color="auto"/>
            <w:right w:val="none" w:sz="0" w:space="0" w:color="auto"/>
          </w:divBdr>
          <w:divsChild>
            <w:div w:id="1426801549">
              <w:marLeft w:val="0"/>
              <w:marRight w:val="0"/>
              <w:marTop w:val="0"/>
              <w:marBottom w:val="0"/>
              <w:divBdr>
                <w:top w:val="none" w:sz="0" w:space="0" w:color="auto"/>
                <w:left w:val="none" w:sz="0" w:space="0" w:color="auto"/>
                <w:bottom w:val="none" w:sz="0" w:space="0" w:color="auto"/>
                <w:right w:val="none" w:sz="0" w:space="0" w:color="auto"/>
              </w:divBdr>
              <w:divsChild>
                <w:div w:id="718552152">
                  <w:marLeft w:val="0"/>
                  <w:marRight w:val="0"/>
                  <w:marTop w:val="0"/>
                  <w:marBottom w:val="0"/>
                  <w:divBdr>
                    <w:top w:val="none" w:sz="0" w:space="0" w:color="auto"/>
                    <w:left w:val="none" w:sz="0" w:space="0" w:color="auto"/>
                    <w:bottom w:val="none" w:sz="0" w:space="0" w:color="auto"/>
                    <w:right w:val="none" w:sz="0" w:space="0" w:color="auto"/>
                  </w:divBdr>
                </w:div>
                <w:div w:id="757213101">
                  <w:marLeft w:val="0"/>
                  <w:marRight w:val="0"/>
                  <w:marTop w:val="0"/>
                  <w:marBottom w:val="0"/>
                  <w:divBdr>
                    <w:top w:val="none" w:sz="0" w:space="0" w:color="auto"/>
                    <w:left w:val="none" w:sz="0" w:space="0" w:color="auto"/>
                    <w:bottom w:val="none" w:sz="0" w:space="0" w:color="auto"/>
                    <w:right w:val="none" w:sz="0" w:space="0" w:color="auto"/>
                  </w:divBdr>
                  <w:divsChild>
                    <w:div w:id="2430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97716">
          <w:marLeft w:val="0"/>
          <w:marRight w:val="0"/>
          <w:marTop w:val="0"/>
          <w:marBottom w:val="0"/>
          <w:divBdr>
            <w:top w:val="none" w:sz="0" w:space="0" w:color="auto"/>
            <w:left w:val="none" w:sz="0" w:space="0" w:color="auto"/>
            <w:bottom w:val="none" w:sz="0" w:space="0" w:color="auto"/>
            <w:right w:val="none" w:sz="0" w:space="0" w:color="auto"/>
          </w:divBdr>
          <w:divsChild>
            <w:div w:id="1135374921">
              <w:marLeft w:val="0"/>
              <w:marRight w:val="0"/>
              <w:marTop w:val="0"/>
              <w:marBottom w:val="0"/>
              <w:divBdr>
                <w:top w:val="none" w:sz="0" w:space="0" w:color="auto"/>
                <w:left w:val="none" w:sz="0" w:space="0" w:color="auto"/>
                <w:bottom w:val="none" w:sz="0" w:space="0" w:color="auto"/>
                <w:right w:val="none" w:sz="0" w:space="0" w:color="auto"/>
              </w:divBdr>
              <w:divsChild>
                <w:div w:id="673340536">
                  <w:marLeft w:val="0"/>
                  <w:marRight w:val="0"/>
                  <w:marTop w:val="0"/>
                  <w:marBottom w:val="0"/>
                  <w:divBdr>
                    <w:top w:val="none" w:sz="0" w:space="0" w:color="auto"/>
                    <w:left w:val="none" w:sz="0" w:space="0" w:color="auto"/>
                    <w:bottom w:val="none" w:sz="0" w:space="0" w:color="auto"/>
                    <w:right w:val="none" w:sz="0" w:space="0" w:color="auto"/>
                  </w:divBdr>
                  <w:divsChild>
                    <w:div w:id="1333337932">
                      <w:marLeft w:val="0"/>
                      <w:marRight w:val="0"/>
                      <w:marTop w:val="0"/>
                      <w:marBottom w:val="0"/>
                      <w:divBdr>
                        <w:top w:val="none" w:sz="0" w:space="0" w:color="auto"/>
                        <w:left w:val="none" w:sz="0" w:space="0" w:color="auto"/>
                        <w:bottom w:val="none" w:sz="0" w:space="0" w:color="auto"/>
                        <w:right w:val="none" w:sz="0" w:space="0" w:color="auto"/>
                      </w:divBdr>
                    </w:div>
                  </w:divsChild>
                </w:div>
                <w:div w:id="1890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4307">
          <w:marLeft w:val="0"/>
          <w:marRight w:val="0"/>
          <w:marTop w:val="0"/>
          <w:marBottom w:val="0"/>
          <w:divBdr>
            <w:top w:val="none" w:sz="0" w:space="0" w:color="auto"/>
            <w:left w:val="none" w:sz="0" w:space="0" w:color="auto"/>
            <w:bottom w:val="none" w:sz="0" w:space="0" w:color="auto"/>
            <w:right w:val="none" w:sz="0" w:space="0" w:color="auto"/>
          </w:divBdr>
          <w:divsChild>
            <w:div w:id="2024087902">
              <w:marLeft w:val="0"/>
              <w:marRight w:val="0"/>
              <w:marTop w:val="0"/>
              <w:marBottom w:val="0"/>
              <w:divBdr>
                <w:top w:val="none" w:sz="0" w:space="0" w:color="auto"/>
                <w:left w:val="none" w:sz="0" w:space="0" w:color="auto"/>
                <w:bottom w:val="none" w:sz="0" w:space="0" w:color="auto"/>
                <w:right w:val="none" w:sz="0" w:space="0" w:color="auto"/>
              </w:divBdr>
              <w:divsChild>
                <w:div w:id="180247730">
                  <w:marLeft w:val="0"/>
                  <w:marRight w:val="0"/>
                  <w:marTop w:val="0"/>
                  <w:marBottom w:val="0"/>
                  <w:divBdr>
                    <w:top w:val="none" w:sz="0" w:space="0" w:color="auto"/>
                    <w:left w:val="none" w:sz="0" w:space="0" w:color="auto"/>
                    <w:bottom w:val="none" w:sz="0" w:space="0" w:color="auto"/>
                    <w:right w:val="none" w:sz="0" w:space="0" w:color="auto"/>
                  </w:divBdr>
                </w:div>
                <w:div w:id="598487746">
                  <w:marLeft w:val="0"/>
                  <w:marRight w:val="0"/>
                  <w:marTop w:val="0"/>
                  <w:marBottom w:val="0"/>
                  <w:divBdr>
                    <w:top w:val="none" w:sz="0" w:space="0" w:color="auto"/>
                    <w:left w:val="none" w:sz="0" w:space="0" w:color="auto"/>
                    <w:bottom w:val="none" w:sz="0" w:space="0" w:color="auto"/>
                    <w:right w:val="none" w:sz="0" w:space="0" w:color="auto"/>
                  </w:divBdr>
                  <w:divsChild>
                    <w:div w:id="710150030">
                      <w:marLeft w:val="0"/>
                      <w:marRight w:val="0"/>
                      <w:marTop w:val="0"/>
                      <w:marBottom w:val="0"/>
                      <w:divBdr>
                        <w:top w:val="none" w:sz="0" w:space="0" w:color="auto"/>
                        <w:left w:val="none" w:sz="0" w:space="0" w:color="auto"/>
                        <w:bottom w:val="none" w:sz="0" w:space="0" w:color="auto"/>
                        <w:right w:val="none" w:sz="0" w:space="0" w:color="auto"/>
                      </w:divBdr>
                    </w:div>
                    <w:div w:id="828983240">
                      <w:marLeft w:val="0"/>
                      <w:marRight w:val="0"/>
                      <w:marTop w:val="0"/>
                      <w:marBottom w:val="0"/>
                      <w:divBdr>
                        <w:top w:val="none" w:sz="0" w:space="0" w:color="auto"/>
                        <w:left w:val="none" w:sz="0" w:space="0" w:color="auto"/>
                        <w:bottom w:val="none" w:sz="0" w:space="0" w:color="auto"/>
                        <w:right w:val="none" w:sz="0" w:space="0" w:color="auto"/>
                      </w:divBdr>
                    </w:div>
                    <w:div w:id="1335374802">
                      <w:marLeft w:val="0"/>
                      <w:marRight w:val="0"/>
                      <w:marTop w:val="0"/>
                      <w:marBottom w:val="0"/>
                      <w:divBdr>
                        <w:top w:val="none" w:sz="0" w:space="0" w:color="auto"/>
                        <w:left w:val="none" w:sz="0" w:space="0" w:color="auto"/>
                        <w:bottom w:val="none" w:sz="0" w:space="0" w:color="auto"/>
                        <w:right w:val="none" w:sz="0" w:space="0" w:color="auto"/>
                      </w:divBdr>
                    </w:div>
                    <w:div w:id="1537355657">
                      <w:marLeft w:val="0"/>
                      <w:marRight w:val="0"/>
                      <w:marTop w:val="0"/>
                      <w:marBottom w:val="0"/>
                      <w:divBdr>
                        <w:top w:val="none" w:sz="0" w:space="0" w:color="auto"/>
                        <w:left w:val="none" w:sz="0" w:space="0" w:color="auto"/>
                        <w:bottom w:val="none" w:sz="0" w:space="0" w:color="auto"/>
                        <w:right w:val="none" w:sz="0" w:space="0" w:color="auto"/>
                      </w:divBdr>
                    </w:div>
                    <w:div w:id="1693725410">
                      <w:marLeft w:val="0"/>
                      <w:marRight w:val="0"/>
                      <w:marTop w:val="0"/>
                      <w:marBottom w:val="0"/>
                      <w:divBdr>
                        <w:top w:val="none" w:sz="0" w:space="0" w:color="auto"/>
                        <w:left w:val="none" w:sz="0" w:space="0" w:color="auto"/>
                        <w:bottom w:val="none" w:sz="0" w:space="0" w:color="auto"/>
                        <w:right w:val="none" w:sz="0" w:space="0" w:color="auto"/>
                      </w:divBdr>
                    </w:div>
                    <w:div w:id="1832746806">
                      <w:marLeft w:val="0"/>
                      <w:marRight w:val="0"/>
                      <w:marTop w:val="0"/>
                      <w:marBottom w:val="0"/>
                      <w:divBdr>
                        <w:top w:val="none" w:sz="0" w:space="0" w:color="auto"/>
                        <w:left w:val="none" w:sz="0" w:space="0" w:color="auto"/>
                        <w:bottom w:val="none" w:sz="0" w:space="0" w:color="auto"/>
                        <w:right w:val="none" w:sz="0" w:space="0" w:color="auto"/>
                      </w:divBdr>
                    </w:div>
                  </w:divsChild>
                </w:div>
                <w:div w:id="822357834">
                  <w:marLeft w:val="0"/>
                  <w:marRight w:val="0"/>
                  <w:marTop w:val="0"/>
                  <w:marBottom w:val="0"/>
                  <w:divBdr>
                    <w:top w:val="none" w:sz="0" w:space="0" w:color="auto"/>
                    <w:left w:val="none" w:sz="0" w:space="0" w:color="auto"/>
                    <w:bottom w:val="none" w:sz="0" w:space="0" w:color="auto"/>
                    <w:right w:val="none" w:sz="0" w:space="0" w:color="auto"/>
                  </w:divBdr>
                </w:div>
                <w:div w:id="930240781">
                  <w:marLeft w:val="0"/>
                  <w:marRight w:val="0"/>
                  <w:marTop w:val="0"/>
                  <w:marBottom w:val="0"/>
                  <w:divBdr>
                    <w:top w:val="none" w:sz="0" w:space="0" w:color="auto"/>
                    <w:left w:val="none" w:sz="0" w:space="0" w:color="auto"/>
                    <w:bottom w:val="none" w:sz="0" w:space="0" w:color="auto"/>
                    <w:right w:val="none" w:sz="0" w:space="0" w:color="auto"/>
                  </w:divBdr>
                </w:div>
                <w:div w:id="973560247">
                  <w:marLeft w:val="0"/>
                  <w:marRight w:val="0"/>
                  <w:marTop w:val="0"/>
                  <w:marBottom w:val="0"/>
                  <w:divBdr>
                    <w:top w:val="none" w:sz="0" w:space="0" w:color="auto"/>
                    <w:left w:val="none" w:sz="0" w:space="0" w:color="auto"/>
                    <w:bottom w:val="none" w:sz="0" w:space="0" w:color="auto"/>
                    <w:right w:val="none" w:sz="0" w:space="0" w:color="auto"/>
                  </w:divBdr>
                </w:div>
                <w:div w:id="1700350207">
                  <w:marLeft w:val="0"/>
                  <w:marRight w:val="0"/>
                  <w:marTop w:val="0"/>
                  <w:marBottom w:val="0"/>
                  <w:divBdr>
                    <w:top w:val="none" w:sz="0" w:space="0" w:color="auto"/>
                    <w:left w:val="none" w:sz="0" w:space="0" w:color="auto"/>
                    <w:bottom w:val="none" w:sz="0" w:space="0" w:color="auto"/>
                    <w:right w:val="none" w:sz="0" w:space="0" w:color="auto"/>
                  </w:divBdr>
                </w:div>
                <w:div w:id="18076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983">
          <w:marLeft w:val="0"/>
          <w:marRight w:val="0"/>
          <w:marTop w:val="0"/>
          <w:marBottom w:val="0"/>
          <w:divBdr>
            <w:top w:val="none" w:sz="0" w:space="0" w:color="auto"/>
            <w:left w:val="none" w:sz="0" w:space="0" w:color="auto"/>
            <w:bottom w:val="none" w:sz="0" w:space="0" w:color="auto"/>
            <w:right w:val="none" w:sz="0" w:space="0" w:color="auto"/>
          </w:divBdr>
          <w:divsChild>
            <w:div w:id="610939101">
              <w:marLeft w:val="0"/>
              <w:marRight w:val="0"/>
              <w:marTop w:val="0"/>
              <w:marBottom w:val="0"/>
              <w:divBdr>
                <w:top w:val="none" w:sz="0" w:space="0" w:color="auto"/>
                <w:left w:val="none" w:sz="0" w:space="0" w:color="auto"/>
                <w:bottom w:val="none" w:sz="0" w:space="0" w:color="auto"/>
                <w:right w:val="none" w:sz="0" w:space="0" w:color="auto"/>
              </w:divBdr>
              <w:divsChild>
                <w:div w:id="130905149">
                  <w:marLeft w:val="0"/>
                  <w:marRight w:val="0"/>
                  <w:marTop w:val="0"/>
                  <w:marBottom w:val="0"/>
                  <w:divBdr>
                    <w:top w:val="none" w:sz="0" w:space="0" w:color="auto"/>
                    <w:left w:val="none" w:sz="0" w:space="0" w:color="auto"/>
                    <w:bottom w:val="none" w:sz="0" w:space="0" w:color="auto"/>
                    <w:right w:val="none" w:sz="0" w:space="0" w:color="auto"/>
                  </w:divBdr>
                </w:div>
                <w:div w:id="753429768">
                  <w:marLeft w:val="0"/>
                  <w:marRight w:val="0"/>
                  <w:marTop w:val="0"/>
                  <w:marBottom w:val="0"/>
                  <w:divBdr>
                    <w:top w:val="none" w:sz="0" w:space="0" w:color="auto"/>
                    <w:left w:val="none" w:sz="0" w:space="0" w:color="auto"/>
                    <w:bottom w:val="none" w:sz="0" w:space="0" w:color="auto"/>
                    <w:right w:val="none" w:sz="0" w:space="0" w:color="auto"/>
                  </w:divBdr>
                </w:div>
                <w:div w:id="907149572">
                  <w:marLeft w:val="0"/>
                  <w:marRight w:val="0"/>
                  <w:marTop w:val="0"/>
                  <w:marBottom w:val="0"/>
                  <w:divBdr>
                    <w:top w:val="none" w:sz="0" w:space="0" w:color="auto"/>
                    <w:left w:val="none" w:sz="0" w:space="0" w:color="auto"/>
                    <w:bottom w:val="none" w:sz="0" w:space="0" w:color="auto"/>
                    <w:right w:val="none" w:sz="0" w:space="0" w:color="auto"/>
                  </w:divBdr>
                </w:div>
                <w:div w:id="1033075643">
                  <w:marLeft w:val="0"/>
                  <w:marRight w:val="0"/>
                  <w:marTop w:val="0"/>
                  <w:marBottom w:val="0"/>
                  <w:divBdr>
                    <w:top w:val="none" w:sz="0" w:space="0" w:color="auto"/>
                    <w:left w:val="none" w:sz="0" w:space="0" w:color="auto"/>
                    <w:bottom w:val="none" w:sz="0" w:space="0" w:color="auto"/>
                    <w:right w:val="none" w:sz="0" w:space="0" w:color="auto"/>
                  </w:divBdr>
                </w:div>
                <w:div w:id="1109466099">
                  <w:marLeft w:val="0"/>
                  <w:marRight w:val="0"/>
                  <w:marTop w:val="0"/>
                  <w:marBottom w:val="0"/>
                  <w:divBdr>
                    <w:top w:val="none" w:sz="0" w:space="0" w:color="auto"/>
                    <w:left w:val="none" w:sz="0" w:space="0" w:color="auto"/>
                    <w:bottom w:val="none" w:sz="0" w:space="0" w:color="auto"/>
                    <w:right w:val="none" w:sz="0" w:space="0" w:color="auto"/>
                  </w:divBdr>
                </w:div>
                <w:div w:id="1575817173">
                  <w:marLeft w:val="0"/>
                  <w:marRight w:val="0"/>
                  <w:marTop w:val="0"/>
                  <w:marBottom w:val="0"/>
                  <w:divBdr>
                    <w:top w:val="none" w:sz="0" w:space="0" w:color="auto"/>
                    <w:left w:val="none" w:sz="0" w:space="0" w:color="auto"/>
                    <w:bottom w:val="none" w:sz="0" w:space="0" w:color="auto"/>
                    <w:right w:val="none" w:sz="0" w:space="0" w:color="auto"/>
                  </w:divBdr>
                </w:div>
                <w:div w:id="1705905953">
                  <w:marLeft w:val="0"/>
                  <w:marRight w:val="0"/>
                  <w:marTop w:val="0"/>
                  <w:marBottom w:val="0"/>
                  <w:divBdr>
                    <w:top w:val="none" w:sz="0" w:space="0" w:color="auto"/>
                    <w:left w:val="none" w:sz="0" w:space="0" w:color="auto"/>
                    <w:bottom w:val="none" w:sz="0" w:space="0" w:color="auto"/>
                    <w:right w:val="none" w:sz="0" w:space="0" w:color="auto"/>
                  </w:divBdr>
                  <w:divsChild>
                    <w:div w:id="173764356">
                      <w:marLeft w:val="0"/>
                      <w:marRight w:val="0"/>
                      <w:marTop w:val="0"/>
                      <w:marBottom w:val="0"/>
                      <w:divBdr>
                        <w:top w:val="none" w:sz="0" w:space="0" w:color="auto"/>
                        <w:left w:val="none" w:sz="0" w:space="0" w:color="auto"/>
                        <w:bottom w:val="none" w:sz="0" w:space="0" w:color="auto"/>
                        <w:right w:val="none" w:sz="0" w:space="0" w:color="auto"/>
                      </w:divBdr>
                    </w:div>
                    <w:div w:id="249777590">
                      <w:marLeft w:val="0"/>
                      <w:marRight w:val="0"/>
                      <w:marTop w:val="0"/>
                      <w:marBottom w:val="0"/>
                      <w:divBdr>
                        <w:top w:val="none" w:sz="0" w:space="0" w:color="auto"/>
                        <w:left w:val="none" w:sz="0" w:space="0" w:color="auto"/>
                        <w:bottom w:val="none" w:sz="0" w:space="0" w:color="auto"/>
                        <w:right w:val="none" w:sz="0" w:space="0" w:color="auto"/>
                      </w:divBdr>
                    </w:div>
                    <w:div w:id="275523287">
                      <w:marLeft w:val="0"/>
                      <w:marRight w:val="0"/>
                      <w:marTop w:val="0"/>
                      <w:marBottom w:val="0"/>
                      <w:divBdr>
                        <w:top w:val="none" w:sz="0" w:space="0" w:color="auto"/>
                        <w:left w:val="none" w:sz="0" w:space="0" w:color="auto"/>
                        <w:bottom w:val="none" w:sz="0" w:space="0" w:color="auto"/>
                        <w:right w:val="none" w:sz="0" w:space="0" w:color="auto"/>
                      </w:divBdr>
                    </w:div>
                    <w:div w:id="318967630">
                      <w:marLeft w:val="0"/>
                      <w:marRight w:val="0"/>
                      <w:marTop w:val="0"/>
                      <w:marBottom w:val="0"/>
                      <w:divBdr>
                        <w:top w:val="none" w:sz="0" w:space="0" w:color="auto"/>
                        <w:left w:val="none" w:sz="0" w:space="0" w:color="auto"/>
                        <w:bottom w:val="none" w:sz="0" w:space="0" w:color="auto"/>
                        <w:right w:val="none" w:sz="0" w:space="0" w:color="auto"/>
                      </w:divBdr>
                    </w:div>
                    <w:div w:id="321130503">
                      <w:marLeft w:val="0"/>
                      <w:marRight w:val="0"/>
                      <w:marTop w:val="0"/>
                      <w:marBottom w:val="0"/>
                      <w:divBdr>
                        <w:top w:val="none" w:sz="0" w:space="0" w:color="auto"/>
                        <w:left w:val="none" w:sz="0" w:space="0" w:color="auto"/>
                        <w:bottom w:val="none" w:sz="0" w:space="0" w:color="auto"/>
                        <w:right w:val="none" w:sz="0" w:space="0" w:color="auto"/>
                      </w:divBdr>
                    </w:div>
                    <w:div w:id="806774514">
                      <w:marLeft w:val="0"/>
                      <w:marRight w:val="0"/>
                      <w:marTop w:val="0"/>
                      <w:marBottom w:val="0"/>
                      <w:divBdr>
                        <w:top w:val="none" w:sz="0" w:space="0" w:color="auto"/>
                        <w:left w:val="none" w:sz="0" w:space="0" w:color="auto"/>
                        <w:bottom w:val="none" w:sz="0" w:space="0" w:color="auto"/>
                        <w:right w:val="none" w:sz="0" w:space="0" w:color="auto"/>
                      </w:divBdr>
                    </w:div>
                    <w:div w:id="1419448902">
                      <w:marLeft w:val="0"/>
                      <w:marRight w:val="0"/>
                      <w:marTop w:val="0"/>
                      <w:marBottom w:val="0"/>
                      <w:divBdr>
                        <w:top w:val="none" w:sz="0" w:space="0" w:color="auto"/>
                        <w:left w:val="none" w:sz="0" w:space="0" w:color="auto"/>
                        <w:bottom w:val="none" w:sz="0" w:space="0" w:color="auto"/>
                        <w:right w:val="none" w:sz="0" w:space="0" w:color="auto"/>
                      </w:divBdr>
                    </w:div>
                    <w:div w:id="1797064267">
                      <w:marLeft w:val="0"/>
                      <w:marRight w:val="0"/>
                      <w:marTop w:val="0"/>
                      <w:marBottom w:val="0"/>
                      <w:divBdr>
                        <w:top w:val="none" w:sz="0" w:space="0" w:color="auto"/>
                        <w:left w:val="none" w:sz="0" w:space="0" w:color="auto"/>
                        <w:bottom w:val="none" w:sz="0" w:space="0" w:color="auto"/>
                        <w:right w:val="none" w:sz="0" w:space="0" w:color="auto"/>
                      </w:divBdr>
                    </w:div>
                    <w:div w:id="1999650275">
                      <w:marLeft w:val="0"/>
                      <w:marRight w:val="0"/>
                      <w:marTop w:val="0"/>
                      <w:marBottom w:val="0"/>
                      <w:divBdr>
                        <w:top w:val="none" w:sz="0" w:space="0" w:color="auto"/>
                        <w:left w:val="none" w:sz="0" w:space="0" w:color="auto"/>
                        <w:bottom w:val="none" w:sz="0" w:space="0" w:color="auto"/>
                        <w:right w:val="none" w:sz="0" w:space="0" w:color="auto"/>
                      </w:divBdr>
                    </w:div>
                  </w:divsChild>
                </w:div>
                <w:div w:id="1715735834">
                  <w:marLeft w:val="0"/>
                  <w:marRight w:val="0"/>
                  <w:marTop w:val="0"/>
                  <w:marBottom w:val="0"/>
                  <w:divBdr>
                    <w:top w:val="none" w:sz="0" w:space="0" w:color="auto"/>
                    <w:left w:val="none" w:sz="0" w:space="0" w:color="auto"/>
                    <w:bottom w:val="none" w:sz="0" w:space="0" w:color="auto"/>
                    <w:right w:val="none" w:sz="0" w:space="0" w:color="auto"/>
                  </w:divBdr>
                </w:div>
                <w:div w:id="1870685243">
                  <w:marLeft w:val="0"/>
                  <w:marRight w:val="0"/>
                  <w:marTop w:val="0"/>
                  <w:marBottom w:val="0"/>
                  <w:divBdr>
                    <w:top w:val="none" w:sz="0" w:space="0" w:color="auto"/>
                    <w:left w:val="none" w:sz="0" w:space="0" w:color="auto"/>
                    <w:bottom w:val="none" w:sz="0" w:space="0" w:color="auto"/>
                    <w:right w:val="none" w:sz="0" w:space="0" w:color="auto"/>
                  </w:divBdr>
                </w:div>
                <w:div w:id="2061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211">
          <w:marLeft w:val="0"/>
          <w:marRight w:val="0"/>
          <w:marTop w:val="0"/>
          <w:marBottom w:val="0"/>
          <w:divBdr>
            <w:top w:val="none" w:sz="0" w:space="0" w:color="auto"/>
            <w:left w:val="none" w:sz="0" w:space="0" w:color="auto"/>
            <w:bottom w:val="none" w:sz="0" w:space="0" w:color="auto"/>
            <w:right w:val="none" w:sz="0" w:space="0" w:color="auto"/>
          </w:divBdr>
          <w:divsChild>
            <w:div w:id="1264067788">
              <w:marLeft w:val="0"/>
              <w:marRight w:val="0"/>
              <w:marTop w:val="0"/>
              <w:marBottom w:val="0"/>
              <w:divBdr>
                <w:top w:val="none" w:sz="0" w:space="0" w:color="auto"/>
                <w:left w:val="none" w:sz="0" w:space="0" w:color="auto"/>
                <w:bottom w:val="none" w:sz="0" w:space="0" w:color="auto"/>
                <w:right w:val="none" w:sz="0" w:space="0" w:color="auto"/>
              </w:divBdr>
              <w:divsChild>
                <w:div w:id="76634425">
                  <w:marLeft w:val="0"/>
                  <w:marRight w:val="0"/>
                  <w:marTop w:val="0"/>
                  <w:marBottom w:val="0"/>
                  <w:divBdr>
                    <w:top w:val="none" w:sz="0" w:space="0" w:color="auto"/>
                    <w:left w:val="none" w:sz="0" w:space="0" w:color="auto"/>
                    <w:bottom w:val="none" w:sz="0" w:space="0" w:color="auto"/>
                    <w:right w:val="none" w:sz="0" w:space="0" w:color="auto"/>
                  </w:divBdr>
                </w:div>
                <w:div w:id="1013458952">
                  <w:marLeft w:val="0"/>
                  <w:marRight w:val="0"/>
                  <w:marTop w:val="0"/>
                  <w:marBottom w:val="0"/>
                  <w:divBdr>
                    <w:top w:val="none" w:sz="0" w:space="0" w:color="auto"/>
                    <w:left w:val="none" w:sz="0" w:space="0" w:color="auto"/>
                    <w:bottom w:val="none" w:sz="0" w:space="0" w:color="auto"/>
                    <w:right w:val="none" w:sz="0" w:space="0" w:color="auto"/>
                  </w:divBdr>
                </w:div>
                <w:div w:id="1144355584">
                  <w:marLeft w:val="0"/>
                  <w:marRight w:val="0"/>
                  <w:marTop w:val="0"/>
                  <w:marBottom w:val="0"/>
                  <w:divBdr>
                    <w:top w:val="none" w:sz="0" w:space="0" w:color="auto"/>
                    <w:left w:val="none" w:sz="0" w:space="0" w:color="auto"/>
                    <w:bottom w:val="none" w:sz="0" w:space="0" w:color="auto"/>
                    <w:right w:val="none" w:sz="0" w:space="0" w:color="auto"/>
                  </w:divBdr>
                </w:div>
                <w:div w:id="1248923419">
                  <w:marLeft w:val="0"/>
                  <w:marRight w:val="0"/>
                  <w:marTop w:val="0"/>
                  <w:marBottom w:val="0"/>
                  <w:divBdr>
                    <w:top w:val="none" w:sz="0" w:space="0" w:color="auto"/>
                    <w:left w:val="none" w:sz="0" w:space="0" w:color="auto"/>
                    <w:bottom w:val="none" w:sz="0" w:space="0" w:color="auto"/>
                    <w:right w:val="none" w:sz="0" w:space="0" w:color="auto"/>
                  </w:divBdr>
                  <w:divsChild>
                    <w:div w:id="426926409">
                      <w:marLeft w:val="0"/>
                      <w:marRight w:val="0"/>
                      <w:marTop w:val="0"/>
                      <w:marBottom w:val="0"/>
                      <w:divBdr>
                        <w:top w:val="none" w:sz="0" w:space="0" w:color="auto"/>
                        <w:left w:val="none" w:sz="0" w:space="0" w:color="auto"/>
                        <w:bottom w:val="none" w:sz="0" w:space="0" w:color="auto"/>
                        <w:right w:val="none" w:sz="0" w:space="0" w:color="auto"/>
                      </w:divBdr>
                    </w:div>
                    <w:div w:id="549726951">
                      <w:marLeft w:val="0"/>
                      <w:marRight w:val="0"/>
                      <w:marTop w:val="0"/>
                      <w:marBottom w:val="0"/>
                      <w:divBdr>
                        <w:top w:val="none" w:sz="0" w:space="0" w:color="auto"/>
                        <w:left w:val="none" w:sz="0" w:space="0" w:color="auto"/>
                        <w:bottom w:val="none" w:sz="0" w:space="0" w:color="auto"/>
                        <w:right w:val="none" w:sz="0" w:space="0" w:color="auto"/>
                      </w:divBdr>
                    </w:div>
                    <w:div w:id="733968778">
                      <w:marLeft w:val="0"/>
                      <w:marRight w:val="0"/>
                      <w:marTop w:val="0"/>
                      <w:marBottom w:val="0"/>
                      <w:divBdr>
                        <w:top w:val="none" w:sz="0" w:space="0" w:color="auto"/>
                        <w:left w:val="none" w:sz="0" w:space="0" w:color="auto"/>
                        <w:bottom w:val="none" w:sz="0" w:space="0" w:color="auto"/>
                        <w:right w:val="none" w:sz="0" w:space="0" w:color="auto"/>
                      </w:divBdr>
                    </w:div>
                    <w:div w:id="950745483">
                      <w:marLeft w:val="0"/>
                      <w:marRight w:val="0"/>
                      <w:marTop w:val="0"/>
                      <w:marBottom w:val="0"/>
                      <w:divBdr>
                        <w:top w:val="none" w:sz="0" w:space="0" w:color="auto"/>
                        <w:left w:val="none" w:sz="0" w:space="0" w:color="auto"/>
                        <w:bottom w:val="none" w:sz="0" w:space="0" w:color="auto"/>
                        <w:right w:val="none" w:sz="0" w:space="0" w:color="auto"/>
                      </w:divBdr>
                    </w:div>
                    <w:div w:id="1017733716">
                      <w:marLeft w:val="0"/>
                      <w:marRight w:val="0"/>
                      <w:marTop w:val="0"/>
                      <w:marBottom w:val="0"/>
                      <w:divBdr>
                        <w:top w:val="none" w:sz="0" w:space="0" w:color="auto"/>
                        <w:left w:val="none" w:sz="0" w:space="0" w:color="auto"/>
                        <w:bottom w:val="none" w:sz="0" w:space="0" w:color="auto"/>
                        <w:right w:val="none" w:sz="0" w:space="0" w:color="auto"/>
                      </w:divBdr>
                    </w:div>
                    <w:div w:id="1030689547">
                      <w:marLeft w:val="0"/>
                      <w:marRight w:val="0"/>
                      <w:marTop w:val="0"/>
                      <w:marBottom w:val="0"/>
                      <w:divBdr>
                        <w:top w:val="none" w:sz="0" w:space="0" w:color="auto"/>
                        <w:left w:val="none" w:sz="0" w:space="0" w:color="auto"/>
                        <w:bottom w:val="none" w:sz="0" w:space="0" w:color="auto"/>
                        <w:right w:val="none" w:sz="0" w:space="0" w:color="auto"/>
                      </w:divBdr>
                    </w:div>
                    <w:div w:id="1138688005">
                      <w:marLeft w:val="0"/>
                      <w:marRight w:val="0"/>
                      <w:marTop w:val="0"/>
                      <w:marBottom w:val="0"/>
                      <w:divBdr>
                        <w:top w:val="none" w:sz="0" w:space="0" w:color="auto"/>
                        <w:left w:val="none" w:sz="0" w:space="0" w:color="auto"/>
                        <w:bottom w:val="none" w:sz="0" w:space="0" w:color="auto"/>
                        <w:right w:val="none" w:sz="0" w:space="0" w:color="auto"/>
                      </w:divBdr>
                    </w:div>
                    <w:div w:id="1279801136">
                      <w:marLeft w:val="0"/>
                      <w:marRight w:val="0"/>
                      <w:marTop w:val="0"/>
                      <w:marBottom w:val="0"/>
                      <w:divBdr>
                        <w:top w:val="none" w:sz="0" w:space="0" w:color="auto"/>
                        <w:left w:val="none" w:sz="0" w:space="0" w:color="auto"/>
                        <w:bottom w:val="none" w:sz="0" w:space="0" w:color="auto"/>
                        <w:right w:val="none" w:sz="0" w:space="0" w:color="auto"/>
                      </w:divBdr>
                    </w:div>
                    <w:div w:id="1547906897">
                      <w:marLeft w:val="0"/>
                      <w:marRight w:val="0"/>
                      <w:marTop w:val="0"/>
                      <w:marBottom w:val="0"/>
                      <w:divBdr>
                        <w:top w:val="none" w:sz="0" w:space="0" w:color="auto"/>
                        <w:left w:val="none" w:sz="0" w:space="0" w:color="auto"/>
                        <w:bottom w:val="none" w:sz="0" w:space="0" w:color="auto"/>
                        <w:right w:val="none" w:sz="0" w:space="0" w:color="auto"/>
                      </w:divBdr>
                    </w:div>
                    <w:div w:id="1631547500">
                      <w:marLeft w:val="0"/>
                      <w:marRight w:val="0"/>
                      <w:marTop w:val="0"/>
                      <w:marBottom w:val="0"/>
                      <w:divBdr>
                        <w:top w:val="none" w:sz="0" w:space="0" w:color="auto"/>
                        <w:left w:val="none" w:sz="0" w:space="0" w:color="auto"/>
                        <w:bottom w:val="none" w:sz="0" w:space="0" w:color="auto"/>
                        <w:right w:val="none" w:sz="0" w:space="0" w:color="auto"/>
                      </w:divBdr>
                    </w:div>
                    <w:div w:id="2059237019">
                      <w:marLeft w:val="0"/>
                      <w:marRight w:val="0"/>
                      <w:marTop w:val="0"/>
                      <w:marBottom w:val="0"/>
                      <w:divBdr>
                        <w:top w:val="none" w:sz="0" w:space="0" w:color="auto"/>
                        <w:left w:val="none" w:sz="0" w:space="0" w:color="auto"/>
                        <w:bottom w:val="none" w:sz="0" w:space="0" w:color="auto"/>
                        <w:right w:val="none" w:sz="0" w:space="0" w:color="auto"/>
                      </w:divBdr>
                    </w:div>
                  </w:divsChild>
                </w:div>
                <w:div w:id="1309899830">
                  <w:marLeft w:val="0"/>
                  <w:marRight w:val="0"/>
                  <w:marTop w:val="0"/>
                  <w:marBottom w:val="0"/>
                  <w:divBdr>
                    <w:top w:val="none" w:sz="0" w:space="0" w:color="auto"/>
                    <w:left w:val="none" w:sz="0" w:space="0" w:color="auto"/>
                    <w:bottom w:val="none" w:sz="0" w:space="0" w:color="auto"/>
                    <w:right w:val="none" w:sz="0" w:space="0" w:color="auto"/>
                  </w:divBdr>
                </w:div>
                <w:div w:id="1476288742">
                  <w:marLeft w:val="0"/>
                  <w:marRight w:val="0"/>
                  <w:marTop w:val="0"/>
                  <w:marBottom w:val="0"/>
                  <w:divBdr>
                    <w:top w:val="none" w:sz="0" w:space="0" w:color="auto"/>
                    <w:left w:val="none" w:sz="0" w:space="0" w:color="auto"/>
                    <w:bottom w:val="none" w:sz="0" w:space="0" w:color="auto"/>
                    <w:right w:val="none" w:sz="0" w:space="0" w:color="auto"/>
                  </w:divBdr>
                </w:div>
                <w:div w:id="1590581597">
                  <w:marLeft w:val="0"/>
                  <w:marRight w:val="0"/>
                  <w:marTop w:val="0"/>
                  <w:marBottom w:val="0"/>
                  <w:divBdr>
                    <w:top w:val="none" w:sz="0" w:space="0" w:color="auto"/>
                    <w:left w:val="none" w:sz="0" w:space="0" w:color="auto"/>
                    <w:bottom w:val="none" w:sz="0" w:space="0" w:color="auto"/>
                    <w:right w:val="none" w:sz="0" w:space="0" w:color="auto"/>
                  </w:divBdr>
                </w:div>
                <w:div w:id="1787505719">
                  <w:marLeft w:val="0"/>
                  <w:marRight w:val="0"/>
                  <w:marTop w:val="0"/>
                  <w:marBottom w:val="0"/>
                  <w:divBdr>
                    <w:top w:val="none" w:sz="0" w:space="0" w:color="auto"/>
                    <w:left w:val="none" w:sz="0" w:space="0" w:color="auto"/>
                    <w:bottom w:val="none" w:sz="0" w:space="0" w:color="auto"/>
                    <w:right w:val="none" w:sz="0" w:space="0" w:color="auto"/>
                  </w:divBdr>
                </w:div>
                <w:div w:id="1970820302">
                  <w:marLeft w:val="0"/>
                  <w:marRight w:val="0"/>
                  <w:marTop w:val="0"/>
                  <w:marBottom w:val="0"/>
                  <w:divBdr>
                    <w:top w:val="none" w:sz="0" w:space="0" w:color="auto"/>
                    <w:left w:val="none" w:sz="0" w:space="0" w:color="auto"/>
                    <w:bottom w:val="none" w:sz="0" w:space="0" w:color="auto"/>
                    <w:right w:val="none" w:sz="0" w:space="0" w:color="auto"/>
                  </w:divBdr>
                </w:div>
                <w:div w:id="2028673201">
                  <w:marLeft w:val="0"/>
                  <w:marRight w:val="0"/>
                  <w:marTop w:val="0"/>
                  <w:marBottom w:val="0"/>
                  <w:divBdr>
                    <w:top w:val="none" w:sz="0" w:space="0" w:color="auto"/>
                    <w:left w:val="none" w:sz="0" w:space="0" w:color="auto"/>
                    <w:bottom w:val="none" w:sz="0" w:space="0" w:color="auto"/>
                    <w:right w:val="none" w:sz="0" w:space="0" w:color="auto"/>
                  </w:divBdr>
                </w:div>
                <w:div w:id="2036080038">
                  <w:marLeft w:val="0"/>
                  <w:marRight w:val="0"/>
                  <w:marTop w:val="0"/>
                  <w:marBottom w:val="0"/>
                  <w:divBdr>
                    <w:top w:val="none" w:sz="0" w:space="0" w:color="auto"/>
                    <w:left w:val="none" w:sz="0" w:space="0" w:color="auto"/>
                    <w:bottom w:val="none" w:sz="0" w:space="0" w:color="auto"/>
                    <w:right w:val="none" w:sz="0" w:space="0" w:color="auto"/>
                  </w:divBdr>
                </w:div>
                <w:div w:id="20771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323">
          <w:marLeft w:val="0"/>
          <w:marRight w:val="0"/>
          <w:marTop w:val="0"/>
          <w:marBottom w:val="0"/>
          <w:divBdr>
            <w:top w:val="none" w:sz="0" w:space="0" w:color="auto"/>
            <w:left w:val="none" w:sz="0" w:space="0" w:color="auto"/>
            <w:bottom w:val="none" w:sz="0" w:space="0" w:color="auto"/>
            <w:right w:val="none" w:sz="0" w:space="0" w:color="auto"/>
          </w:divBdr>
          <w:divsChild>
            <w:div w:id="994651768">
              <w:marLeft w:val="0"/>
              <w:marRight w:val="0"/>
              <w:marTop w:val="0"/>
              <w:marBottom w:val="0"/>
              <w:divBdr>
                <w:top w:val="none" w:sz="0" w:space="0" w:color="auto"/>
                <w:left w:val="none" w:sz="0" w:space="0" w:color="auto"/>
                <w:bottom w:val="none" w:sz="0" w:space="0" w:color="auto"/>
                <w:right w:val="none" w:sz="0" w:space="0" w:color="auto"/>
              </w:divBdr>
              <w:divsChild>
                <w:div w:id="214044190">
                  <w:marLeft w:val="0"/>
                  <w:marRight w:val="0"/>
                  <w:marTop w:val="0"/>
                  <w:marBottom w:val="0"/>
                  <w:divBdr>
                    <w:top w:val="none" w:sz="0" w:space="0" w:color="auto"/>
                    <w:left w:val="none" w:sz="0" w:space="0" w:color="auto"/>
                    <w:bottom w:val="none" w:sz="0" w:space="0" w:color="auto"/>
                    <w:right w:val="none" w:sz="0" w:space="0" w:color="auto"/>
                  </w:divBdr>
                </w:div>
                <w:div w:id="345403038">
                  <w:marLeft w:val="0"/>
                  <w:marRight w:val="0"/>
                  <w:marTop w:val="0"/>
                  <w:marBottom w:val="0"/>
                  <w:divBdr>
                    <w:top w:val="none" w:sz="0" w:space="0" w:color="auto"/>
                    <w:left w:val="none" w:sz="0" w:space="0" w:color="auto"/>
                    <w:bottom w:val="none" w:sz="0" w:space="0" w:color="auto"/>
                    <w:right w:val="none" w:sz="0" w:space="0" w:color="auto"/>
                  </w:divBdr>
                </w:div>
                <w:div w:id="408772083">
                  <w:marLeft w:val="0"/>
                  <w:marRight w:val="0"/>
                  <w:marTop w:val="0"/>
                  <w:marBottom w:val="0"/>
                  <w:divBdr>
                    <w:top w:val="none" w:sz="0" w:space="0" w:color="auto"/>
                    <w:left w:val="none" w:sz="0" w:space="0" w:color="auto"/>
                    <w:bottom w:val="none" w:sz="0" w:space="0" w:color="auto"/>
                    <w:right w:val="none" w:sz="0" w:space="0" w:color="auto"/>
                  </w:divBdr>
                </w:div>
                <w:div w:id="985551570">
                  <w:marLeft w:val="0"/>
                  <w:marRight w:val="0"/>
                  <w:marTop w:val="0"/>
                  <w:marBottom w:val="0"/>
                  <w:divBdr>
                    <w:top w:val="none" w:sz="0" w:space="0" w:color="auto"/>
                    <w:left w:val="none" w:sz="0" w:space="0" w:color="auto"/>
                    <w:bottom w:val="none" w:sz="0" w:space="0" w:color="auto"/>
                    <w:right w:val="none" w:sz="0" w:space="0" w:color="auto"/>
                  </w:divBdr>
                  <w:divsChild>
                    <w:div w:id="678897157">
                      <w:marLeft w:val="0"/>
                      <w:marRight w:val="0"/>
                      <w:marTop w:val="0"/>
                      <w:marBottom w:val="0"/>
                      <w:divBdr>
                        <w:top w:val="none" w:sz="0" w:space="0" w:color="auto"/>
                        <w:left w:val="none" w:sz="0" w:space="0" w:color="auto"/>
                        <w:bottom w:val="none" w:sz="0" w:space="0" w:color="auto"/>
                        <w:right w:val="none" w:sz="0" w:space="0" w:color="auto"/>
                      </w:divBdr>
                    </w:div>
                    <w:div w:id="727649400">
                      <w:marLeft w:val="0"/>
                      <w:marRight w:val="0"/>
                      <w:marTop w:val="0"/>
                      <w:marBottom w:val="0"/>
                      <w:divBdr>
                        <w:top w:val="none" w:sz="0" w:space="0" w:color="auto"/>
                        <w:left w:val="none" w:sz="0" w:space="0" w:color="auto"/>
                        <w:bottom w:val="none" w:sz="0" w:space="0" w:color="auto"/>
                        <w:right w:val="none" w:sz="0" w:space="0" w:color="auto"/>
                      </w:divBdr>
                    </w:div>
                    <w:div w:id="1423336549">
                      <w:marLeft w:val="0"/>
                      <w:marRight w:val="0"/>
                      <w:marTop w:val="0"/>
                      <w:marBottom w:val="0"/>
                      <w:divBdr>
                        <w:top w:val="none" w:sz="0" w:space="0" w:color="auto"/>
                        <w:left w:val="none" w:sz="0" w:space="0" w:color="auto"/>
                        <w:bottom w:val="none" w:sz="0" w:space="0" w:color="auto"/>
                        <w:right w:val="none" w:sz="0" w:space="0" w:color="auto"/>
                      </w:divBdr>
                    </w:div>
                    <w:div w:id="1545294055">
                      <w:marLeft w:val="0"/>
                      <w:marRight w:val="0"/>
                      <w:marTop w:val="0"/>
                      <w:marBottom w:val="0"/>
                      <w:divBdr>
                        <w:top w:val="none" w:sz="0" w:space="0" w:color="auto"/>
                        <w:left w:val="none" w:sz="0" w:space="0" w:color="auto"/>
                        <w:bottom w:val="none" w:sz="0" w:space="0" w:color="auto"/>
                        <w:right w:val="none" w:sz="0" w:space="0" w:color="auto"/>
                      </w:divBdr>
                    </w:div>
                    <w:div w:id="1691222481">
                      <w:marLeft w:val="0"/>
                      <w:marRight w:val="0"/>
                      <w:marTop w:val="0"/>
                      <w:marBottom w:val="0"/>
                      <w:divBdr>
                        <w:top w:val="none" w:sz="0" w:space="0" w:color="auto"/>
                        <w:left w:val="none" w:sz="0" w:space="0" w:color="auto"/>
                        <w:bottom w:val="none" w:sz="0" w:space="0" w:color="auto"/>
                        <w:right w:val="none" w:sz="0" w:space="0" w:color="auto"/>
                      </w:divBdr>
                    </w:div>
                  </w:divsChild>
                </w:div>
                <w:div w:id="1457527580">
                  <w:marLeft w:val="0"/>
                  <w:marRight w:val="0"/>
                  <w:marTop w:val="0"/>
                  <w:marBottom w:val="0"/>
                  <w:divBdr>
                    <w:top w:val="none" w:sz="0" w:space="0" w:color="auto"/>
                    <w:left w:val="none" w:sz="0" w:space="0" w:color="auto"/>
                    <w:bottom w:val="none" w:sz="0" w:space="0" w:color="auto"/>
                    <w:right w:val="none" w:sz="0" w:space="0" w:color="auto"/>
                  </w:divBdr>
                </w:div>
                <w:div w:id="15080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0992">
      <w:bodyDiv w:val="1"/>
      <w:marLeft w:val="0"/>
      <w:marRight w:val="0"/>
      <w:marTop w:val="0"/>
      <w:marBottom w:val="0"/>
      <w:divBdr>
        <w:top w:val="none" w:sz="0" w:space="0" w:color="auto"/>
        <w:left w:val="none" w:sz="0" w:space="0" w:color="auto"/>
        <w:bottom w:val="none" w:sz="0" w:space="0" w:color="auto"/>
        <w:right w:val="none" w:sz="0" w:space="0" w:color="auto"/>
      </w:divBdr>
      <w:divsChild>
        <w:div w:id="250356672">
          <w:marLeft w:val="0"/>
          <w:marRight w:val="0"/>
          <w:marTop w:val="0"/>
          <w:marBottom w:val="0"/>
          <w:divBdr>
            <w:top w:val="none" w:sz="0" w:space="0" w:color="auto"/>
            <w:left w:val="none" w:sz="0" w:space="0" w:color="auto"/>
            <w:bottom w:val="none" w:sz="0" w:space="0" w:color="auto"/>
            <w:right w:val="none" w:sz="0" w:space="0" w:color="auto"/>
          </w:divBdr>
          <w:divsChild>
            <w:div w:id="1438401064">
              <w:marLeft w:val="0"/>
              <w:marRight w:val="0"/>
              <w:marTop w:val="0"/>
              <w:marBottom w:val="0"/>
              <w:divBdr>
                <w:top w:val="none" w:sz="0" w:space="0" w:color="auto"/>
                <w:left w:val="none" w:sz="0" w:space="0" w:color="auto"/>
                <w:bottom w:val="none" w:sz="0" w:space="0" w:color="auto"/>
                <w:right w:val="none" w:sz="0" w:space="0" w:color="auto"/>
              </w:divBdr>
              <w:divsChild>
                <w:div w:id="19792642">
                  <w:marLeft w:val="0"/>
                  <w:marRight w:val="0"/>
                  <w:marTop w:val="0"/>
                  <w:marBottom w:val="0"/>
                  <w:divBdr>
                    <w:top w:val="none" w:sz="0" w:space="0" w:color="auto"/>
                    <w:left w:val="none" w:sz="0" w:space="0" w:color="auto"/>
                    <w:bottom w:val="none" w:sz="0" w:space="0" w:color="auto"/>
                    <w:right w:val="none" w:sz="0" w:space="0" w:color="auto"/>
                  </w:divBdr>
                </w:div>
                <w:div w:id="60031153">
                  <w:marLeft w:val="0"/>
                  <w:marRight w:val="0"/>
                  <w:marTop w:val="0"/>
                  <w:marBottom w:val="0"/>
                  <w:divBdr>
                    <w:top w:val="none" w:sz="0" w:space="0" w:color="auto"/>
                    <w:left w:val="none" w:sz="0" w:space="0" w:color="auto"/>
                    <w:bottom w:val="none" w:sz="0" w:space="0" w:color="auto"/>
                    <w:right w:val="none" w:sz="0" w:space="0" w:color="auto"/>
                  </w:divBdr>
                </w:div>
                <w:div w:id="96171758">
                  <w:marLeft w:val="0"/>
                  <w:marRight w:val="0"/>
                  <w:marTop w:val="0"/>
                  <w:marBottom w:val="0"/>
                  <w:divBdr>
                    <w:top w:val="none" w:sz="0" w:space="0" w:color="auto"/>
                    <w:left w:val="none" w:sz="0" w:space="0" w:color="auto"/>
                    <w:bottom w:val="none" w:sz="0" w:space="0" w:color="auto"/>
                    <w:right w:val="none" w:sz="0" w:space="0" w:color="auto"/>
                  </w:divBdr>
                </w:div>
                <w:div w:id="122306788">
                  <w:marLeft w:val="0"/>
                  <w:marRight w:val="0"/>
                  <w:marTop w:val="0"/>
                  <w:marBottom w:val="0"/>
                  <w:divBdr>
                    <w:top w:val="none" w:sz="0" w:space="0" w:color="auto"/>
                    <w:left w:val="none" w:sz="0" w:space="0" w:color="auto"/>
                    <w:bottom w:val="none" w:sz="0" w:space="0" w:color="auto"/>
                    <w:right w:val="none" w:sz="0" w:space="0" w:color="auto"/>
                  </w:divBdr>
                </w:div>
                <w:div w:id="209804383">
                  <w:marLeft w:val="0"/>
                  <w:marRight w:val="0"/>
                  <w:marTop w:val="0"/>
                  <w:marBottom w:val="0"/>
                  <w:divBdr>
                    <w:top w:val="none" w:sz="0" w:space="0" w:color="auto"/>
                    <w:left w:val="none" w:sz="0" w:space="0" w:color="auto"/>
                    <w:bottom w:val="none" w:sz="0" w:space="0" w:color="auto"/>
                    <w:right w:val="none" w:sz="0" w:space="0" w:color="auto"/>
                  </w:divBdr>
                </w:div>
                <w:div w:id="620498400">
                  <w:marLeft w:val="0"/>
                  <w:marRight w:val="0"/>
                  <w:marTop w:val="0"/>
                  <w:marBottom w:val="0"/>
                  <w:divBdr>
                    <w:top w:val="none" w:sz="0" w:space="0" w:color="auto"/>
                    <w:left w:val="none" w:sz="0" w:space="0" w:color="auto"/>
                    <w:bottom w:val="none" w:sz="0" w:space="0" w:color="auto"/>
                    <w:right w:val="none" w:sz="0" w:space="0" w:color="auto"/>
                  </w:divBdr>
                  <w:divsChild>
                    <w:div w:id="258801772">
                      <w:marLeft w:val="0"/>
                      <w:marRight w:val="0"/>
                      <w:marTop w:val="0"/>
                      <w:marBottom w:val="0"/>
                      <w:divBdr>
                        <w:top w:val="none" w:sz="0" w:space="0" w:color="auto"/>
                        <w:left w:val="none" w:sz="0" w:space="0" w:color="auto"/>
                        <w:bottom w:val="none" w:sz="0" w:space="0" w:color="auto"/>
                        <w:right w:val="none" w:sz="0" w:space="0" w:color="auto"/>
                      </w:divBdr>
                    </w:div>
                    <w:div w:id="659507883">
                      <w:marLeft w:val="0"/>
                      <w:marRight w:val="0"/>
                      <w:marTop w:val="0"/>
                      <w:marBottom w:val="0"/>
                      <w:divBdr>
                        <w:top w:val="none" w:sz="0" w:space="0" w:color="auto"/>
                        <w:left w:val="none" w:sz="0" w:space="0" w:color="auto"/>
                        <w:bottom w:val="none" w:sz="0" w:space="0" w:color="auto"/>
                        <w:right w:val="none" w:sz="0" w:space="0" w:color="auto"/>
                      </w:divBdr>
                    </w:div>
                    <w:div w:id="717628137">
                      <w:marLeft w:val="0"/>
                      <w:marRight w:val="0"/>
                      <w:marTop w:val="0"/>
                      <w:marBottom w:val="0"/>
                      <w:divBdr>
                        <w:top w:val="none" w:sz="0" w:space="0" w:color="auto"/>
                        <w:left w:val="none" w:sz="0" w:space="0" w:color="auto"/>
                        <w:bottom w:val="none" w:sz="0" w:space="0" w:color="auto"/>
                        <w:right w:val="none" w:sz="0" w:space="0" w:color="auto"/>
                      </w:divBdr>
                    </w:div>
                    <w:div w:id="953054342">
                      <w:marLeft w:val="0"/>
                      <w:marRight w:val="0"/>
                      <w:marTop w:val="0"/>
                      <w:marBottom w:val="0"/>
                      <w:divBdr>
                        <w:top w:val="none" w:sz="0" w:space="0" w:color="auto"/>
                        <w:left w:val="none" w:sz="0" w:space="0" w:color="auto"/>
                        <w:bottom w:val="none" w:sz="0" w:space="0" w:color="auto"/>
                        <w:right w:val="none" w:sz="0" w:space="0" w:color="auto"/>
                      </w:divBdr>
                    </w:div>
                    <w:div w:id="995768999">
                      <w:marLeft w:val="0"/>
                      <w:marRight w:val="0"/>
                      <w:marTop w:val="0"/>
                      <w:marBottom w:val="0"/>
                      <w:divBdr>
                        <w:top w:val="none" w:sz="0" w:space="0" w:color="auto"/>
                        <w:left w:val="none" w:sz="0" w:space="0" w:color="auto"/>
                        <w:bottom w:val="none" w:sz="0" w:space="0" w:color="auto"/>
                        <w:right w:val="none" w:sz="0" w:space="0" w:color="auto"/>
                      </w:divBdr>
                    </w:div>
                    <w:div w:id="1544709251">
                      <w:marLeft w:val="0"/>
                      <w:marRight w:val="0"/>
                      <w:marTop w:val="0"/>
                      <w:marBottom w:val="0"/>
                      <w:divBdr>
                        <w:top w:val="none" w:sz="0" w:space="0" w:color="auto"/>
                        <w:left w:val="none" w:sz="0" w:space="0" w:color="auto"/>
                        <w:bottom w:val="none" w:sz="0" w:space="0" w:color="auto"/>
                        <w:right w:val="none" w:sz="0" w:space="0" w:color="auto"/>
                      </w:divBdr>
                    </w:div>
                    <w:div w:id="1609854976">
                      <w:marLeft w:val="0"/>
                      <w:marRight w:val="0"/>
                      <w:marTop w:val="0"/>
                      <w:marBottom w:val="0"/>
                      <w:divBdr>
                        <w:top w:val="none" w:sz="0" w:space="0" w:color="auto"/>
                        <w:left w:val="none" w:sz="0" w:space="0" w:color="auto"/>
                        <w:bottom w:val="none" w:sz="0" w:space="0" w:color="auto"/>
                        <w:right w:val="none" w:sz="0" w:space="0" w:color="auto"/>
                      </w:divBdr>
                    </w:div>
                    <w:div w:id="1722240914">
                      <w:marLeft w:val="0"/>
                      <w:marRight w:val="0"/>
                      <w:marTop w:val="0"/>
                      <w:marBottom w:val="0"/>
                      <w:divBdr>
                        <w:top w:val="none" w:sz="0" w:space="0" w:color="auto"/>
                        <w:left w:val="none" w:sz="0" w:space="0" w:color="auto"/>
                        <w:bottom w:val="none" w:sz="0" w:space="0" w:color="auto"/>
                        <w:right w:val="none" w:sz="0" w:space="0" w:color="auto"/>
                      </w:divBdr>
                    </w:div>
                    <w:div w:id="1925068132">
                      <w:marLeft w:val="0"/>
                      <w:marRight w:val="0"/>
                      <w:marTop w:val="0"/>
                      <w:marBottom w:val="0"/>
                      <w:divBdr>
                        <w:top w:val="none" w:sz="0" w:space="0" w:color="auto"/>
                        <w:left w:val="none" w:sz="0" w:space="0" w:color="auto"/>
                        <w:bottom w:val="none" w:sz="0" w:space="0" w:color="auto"/>
                        <w:right w:val="none" w:sz="0" w:space="0" w:color="auto"/>
                      </w:divBdr>
                    </w:div>
                  </w:divsChild>
                </w:div>
                <w:div w:id="1096560560">
                  <w:marLeft w:val="0"/>
                  <w:marRight w:val="0"/>
                  <w:marTop w:val="0"/>
                  <w:marBottom w:val="0"/>
                  <w:divBdr>
                    <w:top w:val="none" w:sz="0" w:space="0" w:color="auto"/>
                    <w:left w:val="none" w:sz="0" w:space="0" w:color="auto"/>
                    <w:bottom w:val="none" w:sz="0" w:space="0" w:color="auto"/>
                    <w:right w:val="none" w:sz="0" w:space="0" w:color="auto"/>
                  </w:divBdr>
                </w:div>
                <w:div w:id="1133328495">
                  <w:marLeft w:val="0"/>
                  <w:marRight w:val="0"/>
                  <w:marTop w:val="0"/>
                  <w:marBottom w:val="0"/>
                  <w:divBdr>
                    <w:top w:val="none" w:sz="0" w:space="0" w:color="auto"/>
                    <w:left w:val="none" w:sz="0" w:space="0" w:color="auto"/>
                    <w:bottom w:val="none" w:sz="0" w:space="0" w:color="auto"/>
                    <w:right w:val="none" w:sz="0" w:space="0" w:color="auto"/>
                  </w:divBdr>
                </w:div>
                <w:div w:id="1375231027">
                  <w:marLeft w:val="0"/>
                  <w:marRight w:val="0"/>
                  <w:marTop w:val="0"/>
                  <w:marBottom w:val="0"/>
                  <w:divBdr>
                    <w:top w:val="none" w:sz="0" w:space="0" w:color="auto"/>
                    <w:left w:val="none" w:sz="0" w:space="0" w:color="auto"/>
                    <w:bottom w:val="none" w:sz="0" w:space="0" w:color="auto"/>
                    <w:right w:val="none" w:sz="0" w:space="0" w:color="auto"/>
                  </w:divBdr>
                </w:div>
                <w:div w:id="16449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152">
          <w:marLeft w:val="0"/>
          <w:marRight w:val="0"/>
          <w:marTop w:val="0"/>
          <w:marBottom w:val="0"/>
          <w:divBdr>
            <w:top w:val="none" w:sz="0" w:space="0" w:color="auto"/>
            <w:left w:val="none" w:sz="0" w:space="0" w:color="auto"/>
            <w:bottom w:val="none" w:sz="0" w:space="0" w:color="auto"/>
            <w:right w:val="none" w:sz="0" w:space="0" w:color="auto"/>
          </w:divBdr>
          <w:divsChild>
            <w:div w:id="33581251">
              <w:marLeft w:val="0"/>
              <w:marRight w:val="0"/>
              <w:marTop w:val="0"/>
              <w:marBottom w:val="0"/>
              <w:divBdr>
                <w:top w:val="none" w:sz="0" w:space="0" w:color="auto"/>
                <w:left w:val="none" w:sz="0" w:space="0" w:color="auto"/>
                <w:bottom w:val="none" w:sz="0" w:space="0" w:color="auto"/>
                <w:right w:val="none" w:sz="0" w:space="0" w:color="auto"/>
              </w:divBdr>
              <w:divsChild>
                <w:div w:id="172888737">
                  <w:marLeft w:val="0"/>
                  <w:marRight w:val="0"/>
                  <w:marTop w:val="0"/>
                  <w:marBottom w:val="0"/>
                  <w:divBdr>
                    <w:top w:val="none" w:sz="0" w:space="0" w:color="auto"/>
                    <w:left w:val="none" w:sz="0" w:space="0" w:color="auto"/>
                    <w:bottom w:val="none" w:sz="0" w:space="0" w:color="auto"/>
                    <w:right w:val="none" w:sz="0" w:space="0" w:color="auto"/>
                  </w:divBdr>
                </w:div>
                <w:div w:id="682509693">
                  <w:marLeft w:val="0"/>
                  <w:marRight w:val="0"/>
                  <w:marTop w:val="0"/>
                  <w:marBottom w:val="0"/>
                  <w:divBdr>
                    <w:top w:val="none" w:sz="0" w:space="0" w:color="auto"/>
                    <w:left w:val="none" w:sz="0" w:space="0" w:color="auto"/>
                    <w:bottom w:val="none" w:sz="0" w:space="0" w:color="auto"/>
                    <w:right w:val="none" w:sz="0" w:space="0" w:color="auto"/>
                  </w:divBdr>
                </w:div>
                <w:div w:id="1627152175">
                  <w:marLeft w:val="0"/>
                  <w:marRight w:val="0"/>
                  <w:marTop w:val="0"/>
                  <w:marBottom w:val="0"/>
                  <w:divBdr>
                    <w:top w:val="none" w:sz="0" w:space="0" w:color="auto"/>
                    <w:left w:val="none" w:sz="0" w:space="0" w:color="auto"/>
                    <w:bottom w:val="none" w:sz="0" w:space="0" w:color="auto"/>
                    <w:right w:val="none" w:sz="0" w:space="0" w:color="auto"/>
                  </w:divBdr>
                </w:div>
                <w:div w:id="1846166826">
                  <w:marLeft w:val="0"/>
                  <w:marRight w:val="0"/>
                  <w:marTop w:val="0"/>
                  <w:marBottom w:val="0"/>
                  <w:divBdr>
                    <w:top w:val="none" w:sz="0" w:space="0" w:color="auto"/>
                    <w:left w:val="none" w:sz="0" w:space="0" w:color="auto"/>
                    <w:bottom w:val="none" w:sz="0" w:space="0" w:color="auto"/>
                    <w:right w:val="none" w:sz="0" w:space="0" w:color="auto"/>
                  </w:divBdr>
                  <w:divsChild>
                    <w:div w:id="170218274">
                      <w:marLeft w:val="0"/>
                      <w:marRight w:val="0"/>
                      <w:marTop w:val="0"/>
                      <w:marBottom w:val="0"/>
                      <w:divBdr>
                        <w:top w:val="none" w:sz="0" w:space="0" w:color="auto"/>
                        <w:left w:val="none" w:sz="0" w:space="0" w:color="auto"/>
                        <w:bottom w:val="none" w:sz="0" w:space="0" w:color="auto"/>
                        <w:right w:val="none" w:sz="0" w:space="0" w:color="auto"/>
                      </w:divBdr>
                    </w:div>
                    <w:div w:id="334890464">
                      <w:marLeft w:val="0"/>
                      <w:marRight w:val="0"/>
                      <w:marTop w:val="0"/>
                      <w:marBottom w:val="0"/>
                      <w:divBdr>
                        <w:top w:val="none" w:sz="0" w:space="0" w:color="auto"/>
                        <w:left w:val="none" w:sz="0" w:space="0" w:color="auto"/>
                        <w:bottom w:val="none" w:sz="0" w:space="0" w:color="auto"/>
                        <w:right w:val="none" w:sz="0" w:space="0" w:color="auto"/>
                      </w:divBdr>
                    </w:div>
                    <w:div w:id="591478675">
                      <w:marLeft w:val="0"/>
                      <w:marRight w:val="0"/>
                      <w:marTop w:val="0"/>
                      <w:marBottom w:val="0"/>
                      <w:divBdr>
                        <w:top w:val="none" w:sz="0" w:space="0" w:color="auto"/>
                        <w:left w:val="none" w:sz="0" w:space="0" w:color="auto"/>
                        <w:bottom w:val="none" w:sz="0" w:space="0" w:color="auto"/>
                        <w:right w:val="none" w:sz="0" w:space="0" w:color="auto"/>
                      </w:divBdr>
                    </w:div>
                    <w:div w:id="1118569839">
                      <w:marLeft w:val="0"/>
                      <w:marRight w:val="0"/>
                      <w:marTop w:val="0"/>
                      <w:marBottom w:val="0"/>
                      <w:divBdr>
                        <w:top w:val="none" w:sz="0" w:space="0" w:color="auto"/>
                        <w:left w:val="none" w:sz="0" w:space="0" w:color="auto"/>
                        <w:bottom w:val="none" w:sz="0" w:space="0" w:color="auto"/>
                        <w:right w:val="none" w:sz="0" w:space="0" w:color="auto"/>
                      </w:divBdr>
                    </w:div>
                    <w:div w:id="2127458280">
                      <w:marLeft w:val="0"/>
                      <w:marRight w:val="0"/>
                      <w:marTop w:val="0"/>
                      <w:marBottom w:val="0"/>
                      <w:divBdr>
                        <w:top w:val="none" w:sz="0" w:space="0" w:color="auto"/>
                        <w:left w:val="none" w:sz="0" w:space="0" w:color="auto"/>
                        <w:bottom w:val="none" w:sz="0" w:space="0" w:color="auto"/>
                        <w:right w:val="none" w:sz="0" w:space="0" w:color="auto"/>
                      </w:divBdr>
                    </w:div>
                  </w:divsChild>
                </w:div>
                <w:div w:id="1847206187">
                  <w:marLeft w:val="0"/>
                  <w:marRight w:val="0"/>
                  <w:marTop w:val="0"/>
                  <w:marBottom w:val="0"/>
                  <w:divBdr>
                    <w:top w:val="none" w:sz="0" w:space="0" w:color="auto"/>
                    <w:left w:val="none" w:sz="0" w:space="0" w:color="auto"/>
                    <w:bottom w:val="none" w:sz="0" w:space="0" w:color="auto"/>
                    <w:right w:val="none" w:sz="0" w:space="0" w:color="auto"/>
                  </w:divBdr>
                </w:div>
                <w:div w:id="21249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0025">
          <w:marLeft w:val="0"/>
          <w:marRight w:val="0"/>
          <w:marTop w:val="0"/>
          <w:marBottom w:val="0"/>
          <w:divBdr>
            <w:top w:val="none" w:sz="0" w:space="0" w:color="auto"/>
            <w:left w:val="none" w:sz="0" w:space="0" w:color="auto"/>
            <w:bottom w:val="none" w:sz="0" w:space="0" w:color="auto"/>
            <w:right w:val="none" w:sz="0" w:space="0" w:color="auto"/>
          </w:divBdr>
          <w:divsChild>
            <w:div w:id="712271636">
              <w:marLeft w:val="0"/>
              <w:marRight w:val="0"/>
              <w:marTop w:val="0"/>
              <w:marBottom w:val="0"/>
              <w:divBdr>
                <w:top w:val="none" w:sz="0" w:space="0" w:color="auto"/>
                <w:left w:val="none" w:sz="0" w:space="0" w:color="auto"/>
                <w:bottom w:val="none" w:sz="0" w:space="0" w:color="auto"/>
                <w:right w:val="none" w:sz="0" w:space="0" w:color="auto"/>
              </w:divBdr>
              <w:divsChild>
                <w:div w:id="4864028">
                  <w:marLeft w:val="0"/>
                  <w:marRight w:val="0"/>
                  <w:marTop w:val="0"/>
                  <w:marBottom w:val="0"/>
                  <w:divBdr>
                    <w:top w:val="none" w:sz="0" w:space="0" w:color="auto"/>
                    <w:left w:val="none" w:sz="0" w:space="0" w:color="auto"/>
                    <w:bottom w:val="none" w:sz="0" w:space="0" w:color="auto"/>
                    <w:right w:val="none" w:sz="0" w:space="0" w:color="auto"/>
                  </w:divBdr>
                </w:div>
                <w:div w:id="67195683">
                  <w:marLeft w:val="0"/>
                  <w:marRight w:val="0"/>
                  <w:marTop w:val="0"/>
                  <w:marBottom w:val="0"/>
                  <w:divBdr>
                    <w:top w:val="none" w:sz="0" w:space="0" w:color="auto"/>
                    <w:left w:val="none" w:sz="0" w:space="0" w:color="auto"/>
                    <w:bottom w:val="none" w:sz="0" w:space="0" w:color="auto"/>
                    <w:right w:val="none" w:sz="0" w:space="0" w:color="auto"/>
                  </w:divBdr>
                </w:div>
                <w:div w:id="218979841">
                  <w:marLeft w:val="0"/>
                  <w:marRight w:val="0"/>
                  <w:marTop w:val="0"/>
                  <w:marBottom w:val="0"/>
                  <w:divBdr>
                    <w:top w:val="none" w:sz="0" w:space="0" w:color="auto"/>
                    <w:left w:val="none" w:sz="0" w:space="0" w:color="auto"/>
                    <w:bottom w:val="none" w:sz="0" w:space="0" w:color="auto"/>
                    <w:right w:val="none" w:sz="0" w:space="0" w:color="auto"/>
                  </w:divBdr>
                  <w:divsChild>
                    <w:div w:id="58284742">
                      <w:marLeft w:val="0"/>
                      <w:marRight w:val="0"/>
                      <w:marTop w:val="0"/>
                      <w:marBottom w:val="0"/>
                      <w:divBdr>
                        <w:top w:val="none" w:sz="0" w:space="0" w:color="auto"/>
                        <w:left w:val="none" w:sz="0" w:space="0" w:color="auto"/>
                        <w:bottom w:val="none" w:sz="0" w:space="0" w:color="auto"/>
                        <w:right w:val="none" w:sz="0" w:space="0" w:color="auto"/>
                      </w:divBdr>
                    </w:div>
                    <w:div w:id="314574910">
                      <w:marLeft w:val="0"/>
                      <w:marRight w:val="0"/>
                      <w:marTop w:val="0"/>
                      <w:marBottom w:val="0"/>
                      <w:divBdr>
                        <w:top w:val="none" w:sz="0" w:space="0" w:color="auto"/>
                        <w:left w:val="none" w:sz="0" w:space="0" w:color="auto"/>
                        <w:bottom w:val="none" w:sz="0" w:space="0" w:color="auto"/>
                        <w:right w:val="none" w:sz="0" w:space="0" w:color="auto"/>
                      </w:divBdr>
                    </w:div>
                    <w:div w:id="423190628">
                      <w:marLeft w:val="0"/>
                      <w:marRight w:val="0"/>
                      <w:marTop w:val="0"/>
                      <w:marBottom w:val="0"/>
                      <w:divBdr>
                        <w:top w:val="none" w:sz="0" w:space="0" w:color="auto"/>
                        <w:left w:val="none" w:sz="0" w:space="0" w:color="auto"/>
                        <w:bottom w:val="none" w:sz="0" w:space="0" w:color="auto"/>
                        <w:right w:val="none" w:sz="0" w:space="0" w:color="auto"/>
                      </w:divBdr>
                    </w:div>
                    <w:div w:id="589121800">
                      <w:marLeft w:val="0"/>
                      <w:marRight w:val="0"/>
                      <w:marTop w:val="0"/>
                      <w:marBottom w:val="0"/>
                      <w:divBdr>
                        <w:top w:val="none" w:sz="0" w:space="0" w:color="auto"/>
                        <w:left w:val="none" w:sz="0" w:space="0" w:color="auto"/>
                        <w:bottom w:val="none" w:sz="0" w:space="0" w:color="auto"/>
                        <w:right w:val="none" w:sz="0" w:space="0" w:color="auto"/>
                      </w:divBdr>
                    </w:div>
                    <w:div w:id="1294408061">
                      <w:marLeft w:val="0"/>
                      <w:marRight w:val="0"/>
                      <w:marTop w:val="0"/>
                      <w:marBottom w:val="0"/>
                      <w:divBdr>
                        <w:top w:val="none" w:sz="0" w:space="0" w:color="auto"/>
                        <w:left w:val="none" w:sz="0" w:space="0" w:color="auto"/>
                        <w:bottom w:val="none" w:sz="0" w:space="0" w:color="auto"/>
                        <w:right w:val="none" w:sz="0" w:space="0" w:color="auto"/>
                      </w:divBdr>
                    </w:div>
                    <w:div w:id="1310474651">
                      <w:marLeft w:val="0"/>
                      <w:marRight w:val="0"/>
                      <w:marTop w:val="0"/>
                      <w:marBottom w:val="0"/>
                      <w:divBdr>
                        <w:top w:val="none" w:sz="0" w:space="0" w:color="auto"/>
                        <w:left w:val="none" w:sz="0" w:space="0" w:color="auto"/>
                        <w:bottom w:val="none" w:sz="0" w:space="0" w:color="auto"/>
                        <w:right w:val="none" w:sz="0" w:space="0" w:color="auto"/>
                      </w:divBdr>
                    </w:div>
                    <w:div w:id="1353798941">
                      <w:marLeft w:val="0"/>
                      <w:marRight w:val="0"/>
                      <w:marTop w:val="0"/>
                      <w:marBottom w:val="0"/>
                      <w:divBdr>
                        <w:top w:val="none" w:sz="0" w:space="0" w:color="auto"/>
                        <w:left w:val="none" w:sz="0" w:space="0" w:color="auto"/>
                        <w:bottom w:val="none" w:sz="0" w:space="0" w:color="auto"/>
                        <w:right w:val="none" w:sz="0" w:space="0" w:color="auto"/>
                      </w:divBdr>
                    </w:div>
                    <w:div w:id="1470588348">
                      <w:marLeft w:val="0"/>
                      <w:marRight w:val="0"/>
                      <w:marTop w:val="0"/>
                      <w:marBottom w:val="0"/>
                      <w:divBdr>
                        <w:top w:val="none" w:sz="0" w:space="0" w:color="auto"/>
                        <w:left w:val="none" w:sz="0" w:space="0" w:color="auto"/>
                        <w:bottom w:val="none" w:sz="0" w:space="0" w:color="auto"/>
                        <w:right w:val="none" w:sz="0" w:space="0" w:color="auto"/>
                      </w:divBdr>
                    </w:div>
                    <w:div w:id="1795902350">
                      <w:marLeft w:val="0"/>
                      <w:marRight w:val="0"/>
                      <w:marTop w:val="0"/>
                      <w:marBottom w:val="0"/>
                      <w:divBdr>
                        <w:top w:val="none" w:sz="0" w:space="0" w:color="auto"/>
                        <w:left w:val="none" w:sz="0" w:space="0" w:color="auto"/>
                        <w:bottom w:val="none" w:sz="0" w:space="0" w:color="auto"/>
                        <w:right w:val="none" w:sz="0" w:space="0" w:color="auto"/>
                      </w:divBdr>
                    </w:div>
                    <w:div w:id="1968394590">
                      <w:marLeft w:val="0"/>
                      <w:marRight w:val="0"/>
                      <w:marTop w:val="0"/>
                      <w:marBottom w:val="0"/>
                      <w:divBdr>
                        <w:top w:val="none" w:sz="0" w:space="0" w:color="auto"/>
                        <w:left w:val="none" w:sz="0" w:space="0" w:color="auto"/>
                        <w:bottom w:val="none" w:sz="0" w:space="0" w:color="auto"/>
                        <w:right w:val="none" w:sz="0" w:space="0" w:color="auto"/>
                      </w:divBdr>
                    </w:div>
                    <w:div w:id="2012290613">
                      <w:marLeft w:val="0"/>
                      <w:marRight w:val="0"/>
                      <w:marTop w:val="0"/>
                      <w:marBottom w:val="0"/>
                      <w:divBdr>
                        <w:top w:val="none" w:sz="0" w:space="0" w:color="auto"/>
                        <w:left w:val="none" w:sz="0" w:space="0" w:color="auto"/>
                        <w:bottom w:val="none" w:sz="0" w:space="0" w:color="auto"/>
                        <w:right w:val="none" w:sz="0" w:space="0" w:color="auto"/>
                      </w:divBdr>
                    </w:div>
                  </w:divsChild>
                </w:div>
                <w:div w:id="403379982">
                  <w:marLeft w:val="0"/>
                  <w:marRight w:val="0"/>
                  <w:marTop w:val="0"/>
                  <w:marBottom w:val="0"/>
                  <w:divBdr>
                    <w:top w:val="none" w:sz="0" w:space="0" w:color="auto"/>
                    <w:left w:val="none" w:sz="0" w:space="0" w:color="auto"/>
                    <w:bottom w:val="none" w:sz="0" w:space="0" w:color="auto"/>
                    <w:right w:val="none" w:sz="0" w:space="0" w:color="auto"/>
                  </w:divBdr>
                </w:div>
                <w:div w:id="1053699351">
                  <w:marLeft w:val="0"/>
                  <w:marRight w:val="0"/>
                  <w:marTop w:val="0"/>
                  <w:marBottom w:val="0"/>
                  <w:divBdr>
                    <w:top w:val="none" w:sz="0" w:space="0" w:color="auto"/>
                    <w:left w:val="none" w:sz="0" w:space="0" w:color="auto"/>
                    <w:bottom w:val="none" w:sz="0" w:space="0" w:color="auto"/>
                    <w:right w:val="none" w:sz="0" w:space="0" w:color="auto"/>
                  </w:divBdr>
                </w:div>
                <w:div w:id="1222524872">
                  <w:marLeft w:val="0"/>
                  <w:marRight w:val="0"/>
                  <w:marTop w:val="0"/>
                  <w:marBottom w:val="0"/>
                  <w:divBdr>
                    <w:top w:val="none" w:sz="0" w:space="0" w:color="auto"/>
                    <w:left w:val="none" w:sz="0" w:space="0" w:color="auto"/>
                    <w:bottom w:val="none" w:sz="0" w:space="0" w:color="auto"/>
                    <w:right w:val="none" w:sz="0" w:space="0" w:color="auto"/>
                  </w:divBdr>
                </w:div>
                <w:div w:id="1305238897">
                  <w:marLeft w:val="0"/>
                  <w:marRight w:val="0"/>
                  <w:marTop w:val="0"/>
                  <w:marBottom w:val="0"/>
                  <w:divBdr>
                    <w:top w:val="none" w:sz="0" w:space="0" w:color="auto"/>
                    <w:left w:val="none" w:sz="0" w:space="0" w:color="auto"/>
                    <w:bottom w:val="none" w:sz="0" w:space="0" w:color="auto"/>
                    <w:right w:val="none" w:sz="0" w:space="0" w:color="auto"/>
                  </w:divBdr>
                </w:div>
                <w:div w:id="1367171037">
                  <w:marLeft w:val="0"/>
                  <w:marRight w:val="0"/>
                  <w:marTop w:val="0"/>
                  <w:marBottom w:val="0"/>
                  <w:divBdr>
                    <w:top w:val="none" w:sz="0" w:space="0" w:color="auto"/>
                    <w:left w:val="none" w:sz="0" w:space="0" w:color="auto"/>
                    <w:bottom w:val="none" w:sz="0" w:space="0" w:color="auto"/>
                    <w:right w:val="none" w:sz="0" w:space="0" w:color="auto"/>
                  </w:divBdr>
                </w:div>
                <w:div w:id="1667975589">
                  <w:marLeft w:val="0"/>
                  <w:marRight w:val="0"/>
                  <w:marTop w:val="0"/>
                  <w:marBottom w:val="0"/>
                  <w:divBdr>
                    <w:top w:val="none" w:sz="0" w:space="0" w:color="auto"/>
                    <w:left w:val="none" w:sz="0" w:space="0" w:color="auto"/>
                    <w:bottom w:val="none" w:sz="0" w:space="0" w:color="auto"/>
                    <w:right w:val="none" w:sz="0" w:space="0" w:color="auto"/>
                  </w:divBdr>
                </w:div>
                <w:div w:id="1942293213">
                  <w:marLeft w:val="0"/>
                  <w:marRight w:val="0"/>
                  <w:marTop w:val="0"/>
                  <w:marBottom w:val="0"/>
                  <w:divBdr>
                    <w:top w:val="none" w:sz="0" w:space="0" w:color="auto"/>
                    <w:left w:val="none" w:sz="0" w:space="0" w:color="auto"/>
                    <w:bottom w:val="none" w:sz="0" w:space="0" w:color="auto"/>
                    <w:right w:val="none" w:sz="0" w:space="0" w:color="auto"/>
                  </w:divBdr>
                </w:div>
                <w:div w:id="2052335694">
                  <w:marLeft w:val="0"/>
                  <w:marRight w:val="0"/>
                  <w:marTop w:val="0"/>
                  <w:marBottom w:val="0"/>
                  <w:divBdr>
                    <w:top w:val="none" w:sz="0" w:space="0" w:color="auto"/>
                    <w:left w:val="none" w:sz="0" w:space="0" w:color="auto"/>
                    <w:bottom w:val="none" w:sz="0" w:space="0" w:color="auto"/>
                    <w:right w:val="none" w:sz="0" w:space="0" w:color="auto"/>
                  </w:divBdr>
                </w:div>
                <w:div w:id="2084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9441">
          <w:marLeft w:val="0"/>
          <w:marRight w:val="0"/>
          <w:marTop w:val="0"/>
          <w:marBottom w:val="0"/>
          <w:divBdr>
            <w:top w:val="none" w:sz="0" w:space="0" w:color="auto"/>
            <w:left w:val="none" w:sz="0" w:space="0" w:color="auto"/>
            <w:bottom w:val="none" w:sz="0" w:space="0" w:color="auto"/>
            <w:right w:val="none" w:sz="0" w:space="0" w:color="auto"/>
          </w:divBdr>
          <w:divsChild>
            <w:div w:id="1697542700">
              <w:marLeft w:val="0"/>
              <w:marRight w:val="0"/>
              <w:marTop w:val="0"/>
              <w:marBottom w:val="0"/>
              <w:divBdr>
                <w:top w:val="none" w:sz="0" w:space="0" w:color="auto"/>
                <w:left w:val="none" w:sz="0" w:space="0" w:color="auto"/>
                <w:bottom w:val="none" w:sz="0" w:space="0" w:color="auto"/>
                <w:right w:val="none" w:sz="0" w:space="0" w:color="auto"/>
              </w:divBdr>
              <w:divsChild>
                <w:div w:id="969437045">
                  <w:marLeft w:val="0"/>
                  <w:marRight w:val="0"/>
                  <w:marTop w:val="0"/>
                  <w:marBottom w:val="0"/>
                  <w:divBdr>
                    <w:top w:val="none" w:sz="0" w:space="0" w:color="auto"/>
                    <w:left w:val="none" w:sz="0" w:space="0" w:color="auto"/>
                    <w:bottom w:val="none" w:sz="0" w:space="0" w:color="auto"/>
                    <w:right w:val="none" w:sz="0" w:space="0" w:color="auto"/>
                  </w:divBdr>
                  <w:divsChild>
                    <w:div w:id="83190742">
                      <w:marLeft w:val="0"/>
                      <w:marRight w:val="0"/>
                      <w:marTop w:val="0"/>
                      <w:marBottom w:val="0"/>
                      <w:divBdr>
                        <w:top w:val="none" w:sz="0" w:space="0" w:color="auto"/>
                        <w:left w:val="none" w:sz="0" w:space="0" w:color="auto"/>
                        <w:bottom w:val="none" w:sz="0" w:space="0" w:color="auto"/>
                        <w:right w:val="none" w:sz="0" w:space="0" w:color="auto"/>
                      </w:divBdr>
                    </w:div>
                  </w:divsChild>
                </w:div>
                <w:div w:id="10723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349">
          <w:marLeft w:val="0"/>
          <w:marRight w:val="0"/>
          <w:marTop w:val="0"/>
          <w:marBottom w:val="0"/>
          <w:divBdr>
            <w:top w:val="none" w:sz="0" w:space="0" w:color="auto"/>
            <w:left w:val="none" w:sz="0" w:space="0" w:color="auto"/>
            <w:bottom w:val="none" w:sz="0" w:space="0" w:color="auto"/>
            <w:right w:val="none" w:sz="0" w:space="0" w:color="auto"/>
          </w:divBdr>
          <w:divsChild>
            <w:div w:id="1846238466">
              <w:marLeft w:val="0"/>
              <w:marRight w:val="0"/>
              <w:marTop w:val="0"/>
              <w:marBottom w:val="0"/>
              <w:divBdr>
                <w:top w:val="none" w:sz="0" w:space="0" w:color="auto"/>
                <w:left w:val="none" w:sz="0" w:space="0" w:color="auto"/>
                <w:bottom w:val="none" w:sz="0" w:space="0" w:color="auto"/>
                <w:right w:val="none" w:sz="0" w:space="0" w:color="auto"/>
              </w:divBdr>
              <w:divsChild>
                <w:div w:id="166675482">
                  <w:marLeft w:val="0"/>
                  <w:marRight w:val="0"/>
                  <w:marTop w:val="0"/>
                  <w:marBottom w:val="0"/>
                  <w:divBdr>
                    <w:top w:val="none" w:sz="0" w:space="0" w:color="auto"/>
                    <w:left w:val="none" w:sz="0" w:space="0" w:color="auto"/>
                    <w:bottom w:val="none" w:sz="0" w:space="0" w:color="auto"/>
                    <w:right w:val="none" w:sz="0" w:space="0" w:color="auto"/>
                  </w:divBdr>
                </w:div>
                <w:div w:id="322391954">
                  <w:marLeft w:val="0"/>
                  <w:marRight w:val="0"/>
                  <w:marTop w:val="0"/>
                  <w:marBottom w:val="0"/>
                  <w:divBdr>
                    <w:top w:val="none" w:sz="0" w:space="0" w:color="auto"/>
                    <w:left w:val="none" w:sz="0" w:space="0" w:color="auto"/>
                    <w:bottom w:val="none" w:sz="0" w:space="0" w:color="auto"/>
                    <w:right w:val="none" w:sz="0" w:space="0" w:color="auto"/>
                  </w:divBdr>
                </w:div>
                <w:div w:id="604466106">
                  <w:marLeft w:val="0"/>
                  <w:marRight w:val="0"/>
                  <w:marTop w:val="0"/>
                  <w:marBottom w:val="0"/>
                  <w:divBdr>
                    <w:top w:val="none" w:sz="0" w:space="0" w:color="auto"/>
                    <w:left w:val="none" w:sz="0" w:space="0" w:color="auto"/>
                    <w:bottom w:val="none" w:sz="0" w:space="0" w:color="auto"/>
                    <w:right w:val="none" w:sz="0" w:space="0" w:color="auto"/>
                  </w:divBdr>
                </w:div>
                <w:div w:id="1352418486">
                  <w:marLeft w:val="0"/>
                  <w:marRight w:val="0"/>
                  <w:marTop w:val="0"/>
                  <w:marBottom w:val="0"/>
                  <w:divBdr>
                    <w:top w:val="none" w:sz="0" w:space="0" w:color="auto"/>
                    <w:left w:val="none" w:sz="0" w:space="0" w:color="auto"/>
                    <w:bottom w:val="none" w:sz="0" w:space="0" w:color="auto"/>
                    <w:right w:val="none" w:sz="0" w:space="0" w:color="auto"/>
                  </w:divBdr>
                </w:div>
                <w:div w:id="1503467675">
                  <w:marLeft w:val="0"/>
                  <w:marRight w:val="0"/>
                  <w:marTop w:val="0"/>
                  <w:marBottom w:val="0"/>
                  <w:divBdr>
                    <w:top w:val="none" w:sz="0" w:space="0" w:color="auto"/>
                    <w:left w:val="none" w:sz="0" w:space="0" w:color="auto"/>
                    <w:bottom w:val="none" w:sz="0" w:space="0" w:color="auto"/>
                    <w:right w:val="none" w:sz="0" w:space="0" w:color="auto"/>
                  </w:divBdr>
                </w:div>
                <w:div w:id="1579830603">
                  <w:marLeft w:val="0"/>
                  <w:marRight w:val="0"/>
                  <w:marTop w:val="0"/>
                  <w:marBottom w:val="0"/>
                  <w:divBdr>
                    <w:top w:val="none" w:sz="0" w:space="0" w:color="auto"/>
                    <w:left w:val="none" w:sz="0" w:space="0" w:color="auto"/>
                    <w:bottom w:val="none" w:sz="0" w:space="0" w:color="auto"/>
                    <w:right w:val="none" w:sz="0" w:space="0" w:color="auto"/>
                  </w:divBdr>
                </w:div>
                <w:div w:id="2003776920">
                  <w:marLeft w:val="0"/>
                  <w:marRight w:val="0"/>
                  <w:marTop w:val="0"/>
                  <w:marBottom w:val="0"/>
                  <w:divBdr>
                    <w:top w:val="none" w:sz="0" w:space="0" w:color="auto"/>
                    <w:left w:val="none" w:sz="0" w:space="0" w:color="auto"/>
                    <w:bottom w:val="none" w:sz="0" w:space="0" w:color="auto"/>
                    <w:right w:val="none" w:sz="0" w:space="0" w:color="auto"/>
                  </w:divBdr>
                  <w:divsChild>
                    <w:div w:id="90510815">
                      <w:marLeft w:val="0"/>
                      <w:marRight w:val="0"/>
                      <w:marTop w:val="0"/>
                      <w:marBottom w:val="0"/>
                      <w:divBdr>
                        <w:top w:val="none" w:sz="0" w:space="0" w:color="auto"/>
                        <w:left w:val="none" w:sz="0" w:space="0" w:color="auto"/>
                        <w:bottom w:val="none" w:sz="0" w:space="0" w:color="auto"/>
                        <w:right w:val="none" w:sz="0" w:space="0" w:color="auto"/>
                      </w:divBdr>
                    </w:div>
                    <w:div w:id="440301186">
                      <w:marLeft w:val="0"/>
                      <w:marRight w:val="0"/>
                      <w:marTop w:val="0"/>
                      <w:marBottom w:val="0"/>
                      <w:divBdr>
                        <w:top w:val="none" w:sz="0" w:space="0" w:color="auto"/>
                        <w:left w:val="none" w:sz="0" w:space="0" w:color="auto"/>
                        <w:bottom w:val="none" w:sz="0" w:space="0" w:color="auto"/>
                        <w:right w:val="none" w:sz="0" w:space="0" w:color="auto"/>
                      </w:divBdr>
                    </w:div>
                    <w:div w:id="652566408">
                      <w:marLeft w:val="0"/>
                      <w:marRight w:val="0"/>
                      <w:marTop w:val="0"/>
                      <w:marBottom w:val="0"/>
                      <w:divBdr>
                        <w:top w:val="none" w:sz="0" w:space="0" w:color="auto"/>
                        <w:left w:val="none" w:sz="0" w:space="0" w:color="auto"/>
                        <w:bottom w:val="none" w:sz="0" w:space="0" w:color="auto"/>
                        <w:right w:val="none" w:sz="0" w:space="0" w:color="auto"/>
                      </w:divBdr>
                    </w:div>
                    <w:div w:id="670909288">
                      <w:marLeft w:val="0"/>
                      <w:marRight w:val="0"/>
                      <w:marTop w:val="0"/>
                      <w:marBottom w:val="0"/>
                      <w:divBdr>
                        <w:top w:val="none" w:sz="0" w:space="0" w:color="auto"/>
                        <w:left w:val="none" w:sz="0" w:space="0" w:color="auto"/>
                        <w:bottom w:val="none" w:sz="0" w:space="0" w:color="auto"/>
                        <w:right w:val="none" w:sz="0" w:space="0" w:color="auto"/>
                      </w:divBdr>
                    </w:div>
                    <w:div w:id="723716990">
                      <w:marLeft w:val="0"/>
                      <w:marRight w:val="0"/>
                      <w:marTop w:val="0"/>
                      <w:marBottom w:val="0"/>
                      <w:divBdr>
                        <w:top w:val="none" w:sz="0" w:space="0" w:color="auto"/>
                        <w:left w:val="none" w:sz="0" w:space="0" w:color="auto"/>
                        <w:bottom w:val="none" w:sz="0" w:space="0" w:color="auto"/>
                        <w:right w:val="none" w:sz="0" w:space="0" w:color="auto"/>
                      </w:divBdr>
                    </w:div>
                    <w:div w:id="1551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2549">
          <w:marLeft w:val="0"/>
          <w:marRight w:val="0"/>
          <w:marTop w:val="0"/>
          <w:marBottom w:val="0"/>
          <w:divBdr>
            <w:top w:val="none" w:sz="0" w:space="0" w:color="auto"/>
            <w:left w:val="none" w:sz="0" w:space="0" w:color="auto"/>
            <w:bottom w:val="none" w:sz="0" w:space="0" w:color="auto"/>
            <w:right w:val="none" w:sz="0" w:space="0" w:color="auto"/>
          </w:divBdr>
          <w:divsChild>
            <w:div w:id="1597446022">
              <w:marLeft w:val="0"/>
              <w:marRight w:val="0"/>
              <w:marTop w:val="0"/>
              <w:marBottom w:val="0"/>
              <w:divBdr>
                <w:top w:val="none" w:sz="0" w:space="0" w:color="auto"/>
                <w:left w:val="none" w:sz="0" w:space="0" w:color="auto"/>
                <w:bottom w:val="none" w:sz="0" w:space="0" w:color="auto"/>
                <w:right w:val="none" w:sz="0" w:space="0" w:color="auto"/>
              </w:divBdr>
              <w:divsChild>
                <w:div w:id="468128537">
                  <w:marLeft w:val="0"/>
                  <w:marRight w:val="0"/>
                  <w:marTop w:val="0"/>
                  <w:marBottom w:val="0"/>
                  <w:divBdr>
                    <w:top w:val="none" w:sz="0" w:space="0" w:color="auto"/>
                    <w:left w:val="none" w:sz="0" w:space="0" w:color="auto"/>
                    <w:bottom w:val="none" w:sz="0" w:space="0" w:color="auto"/>
                    <w:right w:val="none" w:sz="0" w:space="0" w:color="auto"/>
                  </w:divBdr>
                  <w:divsChild>
                    <w:div w:id="2041053755">
                      <w:marLeft w:val="0"/>
                      <w:marRight w:val="0"/>
                      <w:marTop w:val="0"/>
                      <w:marBottom w:val="0"/>
                      <w:divBdr>
                        <w:top w:val="none" w:sz="0" w:space="0" w:color="auto"/>
                        <w:left w:val="none" w:sz="0" w:space="0" w:color="auto"/>
                        <w:bottom w:val="none" w:sz="0" w:space="0" w:color="auto"/>
                        <w:right w:val="none" w:sz="0" w:space="0" w:color="auto"/>
                      </w:divBdr>
                    </w:div>
                  </w:divsChild>
                </w:div>
                <w:div w:id="4885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aspnetcore/blob/main/src/DefaultBuilder/src/WebApplication.cs" TargetMode="External"/><Relationship Id="rId13" Type="http://schemas.openxmlformats.org/officeDocument/2006/relationships/image" Target="media/image5.png"/><Relationship Id="rId18" Type="http://schemas.openxmlformats.org/officeDocument/2006/relationships/hyperlink" Target="https://metanit.com/sharp/aspnet6/17.1.php"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dotnet/aspnetcore/blob/main/src/DefaultBuilder/src/WebApplicationBuilder.cs" TargetMode="External"/><Relationship Id="rId12" Type="http://schemas.openxmlformats.org/officeDocument/2006/relationships/image" Target="media/image4.png"/><Relationship Id="rId17" Type="http://schemas.openxmlformats.org/officeDocument/2006/relationships/hyperlink" Target="https://metanit.com/sharp/aspnet6/17.1.php" TargetMode="External"/><Relationship Id="rId2" Type="http://schemas.openxmlformats.org/officeDocument/2006/relationships/styles" Target="styles.xml"/><Relationship Id="rId16" Type="http://schemas.openxmlformats.org/officeDocument/2006/relationships/hyperlink" Target="https://metanit.com/sharp/aspnet6/8.3.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tanit.com/sharp/aspnet6/8.2.ph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Olgasn/FuelStation/tree/RequestProcess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4488</Words>
  <Characters>25583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
  <LinksUpToDate>false</LinksUpToDate>
  <CharactersWithSpaces>30011</CharactersWithSpaces>
  <SharedDoc>false</SharedDoc>
  <HLinks>
    <vt:vector size="36" baseType="variant">
      <vt:variant>
        <vt:i4>1572871</vt:i4>
      </vt:variant>
      <vt:variant>
        <vt:i4>15</vt:i4>
      </vt:variant>
      <vt:variant>
        <vt:i4>0</vt:i4>
      </vt:variant>
      <vt:variant>
        <vt:i4>5</vt:i4>
      </vt:variant>
      <vt:variant>
        <vt:lpwstr>https://github.com/Olgasn/FuelStation/tree/RequestProcessing</vt:lpwstr>
      </vt:variant>
      <vt:variant>
        <vt:lpwstr/>
      </vt:variant>
      <vt:variant>
        <vt:i4>6750260</vt:i4>
      </vt:variant>
      <vt:variant>
        <vt:i4>12</vt:i4>
      </vt:variant>
      <vt:variant>
        <vt:i4>0</vt:i4>
      </vt:variant>
      <vt:variant>
        <vt:i4>5</vt:i4>
      </vt:variant>
      <vt:variant>
        <vt:lpwstr>https://metanit.com/sharp/aspnet6/17.1.php</vt:lpwstr>
      </vt:variant>
      <vt:variant>
        <vt:lpwstr/>
      </vt:variant>
      <vt:variant>
        <vt:i4>6750260</vt:i4>
      </vt:variant>
      <vt:variant>
        <vt:i4>9</vt:i4>
      </vt:variant>
      <vt:variant>
        <vt:i4>0</vt:i4>
      </vt:variant>
      <vt:variant>
        <vt:i4>5</vt:i4>
      </vt:variant>
      <vt:variant>
        <vt:lpwstr>https://metanit.com/sharp/aspnet6/17.1.php</vt:lpwstr>
      </vt:variant>
      <vt:variant>
        <vt:lpwstr/>
      </vt:variant>
      <vt:variant>
        <vt:i4>8257579</vt:i4>
      </vt:variant>
      <vt:variant>
        <vt:i4>6</vt:i4>
      </vt:variant>
      <vt:variant>
        <vt:i4>0</vt:i4>
      </vt:variant>
      <vt:variant>
        <vt:i4>5</vt:i4>
      </vt:variant>
      <vt:variant>
        <vt:lpwstr>https://metanit.com/sharp/aspnet5/2.11.php</vt:lpwstr>
      </vt:variant>
      <vt:variant>
        <vt:lpwstr/>
      </vt:variant>
      <vt:variant>
        <vt:i4>7143477</vt:i4>
      </vt:variant>
      <vt:variant>
        <vt:i4>3</vt:i4>
      </vt:variant>
      <vt:variant>
        <vt:i4>0</vt:i4>
      </vt:variant>
      <vt:variant>
        <vt:i4>5</vt:i4>
      </vt:variant>
      <vt:variant>
        <vt:lpwstr>https://github.com/dotnet/aspnetcore/blob/main/src/DefaultBuilder/src/WebApplication.cs</vt:lpwstr>
      </vt:variant>
      <vt:variant>
        <vt:lpwstr/>
      </vt:variant>
      <vt:variant>
        <vt:i4>3080293</vt:i4>
      </vt:variant>
      <vt:variant>
        <vt:i4>0</vt:i4>
      </vt:variant>
      <vt:variant>
        <vt:i4>0</vt:i4>
      </vt:variant>
      <vt:variant>
        <vt:i4>5</vt:i4>
      </vt:variant>
      <vt:variant>
        <vt:lpwstr>https://github.com/dotnet/aspnetcore/blob/main/src/DefaultBuilder/src/WebApplicationBuilder.cs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
  <dc:creator>d149-02</dc:creator>
  <cp:keywords/>
  <cp:lastModifiedBy>ol as</cp:lastModifiedBy>
  <cp:revision>7</cp:revision>
  <cp:lastPrinted>1995-11-21T15:41:00Z</cp:lastPrinted>
  <dcterms:created xsi:type="dcterms:W3CDTF">2024-08-25T07:09:00Z</dcterms:created>
  <dcterms:modified xsi:type="dcterms:W3CDTF">2024-08-25T20:13:00Z</dcterms:modified>
</cp:coreProperties>
</file>